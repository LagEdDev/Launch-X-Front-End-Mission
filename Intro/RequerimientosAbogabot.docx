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BF034" w14:textId="77777777" w:rsidR="008C2396" w:rsidRDefault="008C2396" w:rsidP="00081538">
      <w:pPr>
        <w:jc w:val="center"/>
        <w:rPr>
          <w:rFonts w:ascii="Arial" w:hAnsi="Arial" w:cs="Arial"/>
          <w:b/>
          <w:sz w:val="28"/>
          <w:szCs w:val="28"/>
        </w:rPr>
      </w:pPr>
    </w:p>
    <w:p w14:paraId="4CFAB15D" w14:textId="77777777" w:rsidR="005455BD" w:rsidRDefault="00A461FC" w:rsidP="00081538">
      <w:pPr>
        <w:jc w:val="center"/>
        <w:rPr>
          <w:rFonts w:ascii="Arial" w:hAnsi="Arial" w:cs="Arial"/>
          <w:b/>
          <w:sz w:val="28"/>
          <w:szCs w:val="28"/>
        </w:rPr>
      </w:pPr>
      <w:r w:rsidRPr="008C2396">
        <w:rPr>
          <w:rFonts w:ascii="Arial" w:hAnsi="Arial" w:cs="Arial"/>
          <w:b/>
          <w:sz w:val="28"/>
          <w:szCs w:val="28"/>
        </w:rPr>
        <w:t>FASES REQUERIMIENTO DE SOFTWARE</w:t>
      </w:r>
    </w:p>
    <w:p w14:paraId="487318A6" w14:textId="77777777" w:rsidR="008C2396" w:rsidRPr="008C2396" w:rsidRDefault="008C2396" w:rsidP="00081538">
      <w:pPr>
        <w:jc w:val="center"/>
        <w:rPr>
          <w:rFonts w:ascii="Arial" w:hAnsi="Arial" w:cs="Arial"/>
          <w:b/>
          <w:sz w:val="28"/>
          <w:szCs w:val="28"/>
        </w:rPr>
      </w:pPr>
    </w:p>
    <w:p w14:paraId="0285664F" w14:textId="77777777" w:rsidR="00A461FC" w:rsidRPr="008C2396" w:rsidRDefault="00A461FC" w:rsidP="00B7008A">
      <w:pPr>
        <w:jc w:val="center"/>
        <w:rPr>
          <w:rFonts w:ascii="Arial" w:hAnsi="Arial" w:cs="Arial"/>
          <w:b/>
          <w:sz w:val="28"/>
          <w:szCs w:val="28"/>
        </w:rPr>
      </w:pPr>
    </w:p>
    <w:p w14:paraId="52B29B8C" w14:textId="77777777" w:rsidR="00081538" w:rsidRPr="00617FBD" w:rsidRDefault="002048DB">
      <w:pPr>
        <w:pStyle w:val="TDC1"/>
        <w:tabs>
          <w:tab w:val="left" w:pos="864"/>
        </w:tabs>
        <w:rPr>
          <w:rFonts w:ascii="Arial" w:hAnsi="Arial" w:cs="Arial"/>
          <w:b w:val="0"/>
          <w:noProof/>
          <w:sz w:val="22"/>
          <w:szCs w:val="22"/>
          <w:lang w:val="es-CO" w:eastAsia="es-CO"/>
        </w:rPr>
      </w:pPr>
      <w:r w:rsidRPr="008C2396">
        <w:rPr>
          <w:rFonts w:ascii="Arial" w:hAnsi="Arial" w:cs="Arial"/>
          <w:b w:val="0"/>
          <w:sz w:val="28"/>
          <w:szCs w:val="28"/>
        </w:rPr>
        <w:fldChar w:fldCharType="begin"/>
      </w:r>
      <w:r w:rsidRPr="008C2396">
        <w:rPr>
          <w:rFonts w:ascii="Arial" w:hAnsi="Arial" w:cs="Arial"/>
          <w:b w:val="0"/>
          <w:sz w:val="28"/>
          <w:szCs w:val="28"/>
        </w:rPr>
        <w:instrText xml:space="preserve"> TOC \o "1-3" \h \z \u </w:instrText>
      </w:r>
      <w:r w:rsidRPr="008C2396">
        <w:rPr>
          <w:rFonts w:ascii="Arial" w:hAnsi="Arial" w:cs="Arial"/>
          <w:b w:val="0"/>
          <w:sz w:val="28"/>
          <w:szCs w:val="28"/>
        </w:rPr>
        <w:fldChar w:fldCharType="separate"/>
      </w:r>
      <w:hyperlink w:anchor="_Toc532221774" w:history="1">
        <w:r w:rsidR="00081538" w:rsidRPr="00617FBD">
          <w:rPr>
            <w:rStyle w:val="Hipervnculo"/>
            <w:rFonts w:ascii="Arial" w:hAnsi="Arial" w:cs="Arial"/>
            <w:b w:val="0"/>
            <w:noProof/>
          </w:rPr>
          <w:t>1.</w:t>
        </w:r>
        <w:r w:rsidR="00081538" w:rsidRPr="00617FBD">
          <w:rPr>
            <w:rFonts w:ascii="Arial" w:hAnsi="Arial" w:cs="Arial"/>
            <w:b w:val="0"/>
            <w:noProof/>
            <w:sz w:val="22"/>
            <w:szCs w:val="22"/>
            <w:lang w:val="es-CO" w:eastAsia="es-CO"/>
          </w:rPr>
          <w:tab/>
        </w:r>
        <w:r w:rsidR="00081538" w:rsidRPr="00617FBD">
          <w:rPr>
            <w:rStyle w:val="Hipervnculo"/>
            <w:rFonts w:ascii="Arial" w:hAnsi="Arial" w:cs="Arial"/>
            <w:b w:val="0"/>
            <w:noProof/>
          </w:rPr>
          <w:t>DESCRIPCION GENERAL DEL REQUERIMIENTO</w:t>
        </w:r>
        <w:r w:rsidR="00081538" w:rsidRPr="00617FBD">
          <w:rPr>
            <w:rFonts w:ascii="Arial" w:hAnsi="Arial" w:cs="Arial"/>
            <w:b w:val="0"/>
            <w:noProof/>
            <w:webHidden/>
          </w:rPr>
          <w:tab/>
        </w:r>
        <w:r w:rsidR="00081538" w:rsidRPr="00617FBD">
          <w:rPr>
            <w:rFonts w:ascii="Arial" w:hAnsi="Arial" w:cs="Arial"/>
            <w:b w:val="0"/>
            <w:noProof/>
            <w:webHidden/>
          </w:rPr>
          <w:fldChar w:fldCharType="begin"/>
        </w:r>
        <w:r w:rsidR="00081538" w:rsidRPr="00617FBD">
          <w:rPr>
            <w:rFonts w:ascii="Arial" w:hAnsi="Arial" w:cs="Arial"/>
            <w:b w:val="0"/>
            <w:noProof/>
            <w:webHidden/>
          </w:rPr>
          <w:instrText xml:space="preserve"> PAGEREF _Toc532221774 \h </w:instrText>
        </w:r>
        <w:r w:rsidR="00081538" w:rsidRPr="00617FBD">
          <w:rPr>
            <w:rFonts w:ascii="Arial" w:hAnsi="Arial" w:cs="Arial"/>
            <w:b w:val="0"/>
            <w:noProof/>
            <w:webHidden/>
          </w:rPr>
        </w:r>
        <w:r w:rsidR="00081538" w:rsidRPr="00617FBD">
          <w:rPr>
            <w:rFonts w:ascii="Arial" w:hAnsi="Arial" w:cs="Arial"/>
            <w:b w:val="0"/>
            <w:noProof/>
            <w:webHidden/>
          </w:rPr>
          <w:fldChar w:fldCharType="separate"/>
        </w:r>
        <w:r w:rsidR="00081538" w:rsidRPr="00617FBD">
          <w:rPr>
            <w:rFonts w:ascii="Arial" w:hAnsi="Arial" w:cs="Arial"/>
            <w:b w:val="0"/>
            <w:noProof/>
            <w:webHidden/>
          </w:rPr>
          <w:t>2</w:t>
        </w:r>
        <w:r w:rsidR="00081538" w:rsidRPr="00617FBD">
          <w:rPr>
            <w:rFonts w:ascii="Arial" w:hAnsi="Arial" w:cs="Arial"/>
            <w:b w:val="0"/>
            <w:noProof/>
            <w:webHidden/>
          </w:rPr>
          <w:fldChar w:fldCharType="end"/>
        </w:r>
      </w:hyperlink>
    </w:p>
    <w:p w14:paraId="29062234"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5" w:history="1">
        <w:r w:rsidRPr="00617FBD">
          <w:rPr>
            <w:rStyle w:val="Hipervnculo"/>
            <w:rFonts w:ascii="Arial" w:hAnsi="Arial" w:cs="Arial"/>
            <w:b w:val="0"/>
            <w:noProof/>
          </w:rPr>
          <w:t>2.</w:t>
        </w:r>
        <w:r w:rsidRPr="00617FBD">
          <w:rPr>
            <w:rFonts w:ascii="Arial" w:hAnsi="Arial" w:cs="Arial"/>
            <w:b w:val="0"/>
            <w:noProof/>
            <w:sz w:val="22"/>
            <w:szCs w:val="22"/>
            <w:lang w:val="es-CO" w:eastAsia="es-CO"/>
          </w:rPr>
          <w:tab/>
        </w:r>
        <w:r w:rsidRPr="00617FBD">
          <w:rPr>
            <w:rStyle w:val="Hipervnculo"/>
            <w:rFonts w:ascii="Arial" w:hAnsi="Arial" w:cs="Arial"/>
            <w:b w:val="0"/>
            <w:noProof/>
          </w:rPr>
          <w:t>FASE DE FORMALIZACIÓN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_Toc532221775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3</w:t>
        </w:r>
        <w:r w:rsidRPr="00617FBD">
          <w:rPr>
            <w:rFonts w:ascii="Arial" w:hAnsi="Arial" w:cs="Arial"/>
            <w:b w:val="0"/>
            <w:noProof/>
            <w:webHidden/>
          </w:rPr>
          <w:fldChar w:fldCharType="end"/>
        </w:r>
      </w:hyperlink>
    </w:p>
    <w:p w14:paraId="6B5AF549"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6" w:history="1">
        <w:r w:rsidRPr="00617FBD">
          <w:rPr>
            <w:rStyle w:val="Hipervnculo"/>
            <w:rFonts w:ascii="Arial" w:hAnsi="Arial" w:cs="Arial"/>
            <w:b w:val="0"/>
            <w:noProof/>
          </w:rPr>
          <w:t>3.</w:t>
        </w:r>
        <w:r w:rsidRPr="00617FBD">
          <w:rPr>
            <w:rFonts w:ascii="Arial" w:hAnsi="Arial" w:cs="Arial"/>
            <w:b w:val="0"/>
            <w:noProof/>
            <w:sz w:val="22"/>
            <w:szCs w:val="22"/>
            <w:lang w:val="es-CO" w:eastAsia="es-CO"/>
          </w:rPr>
          <w:tab/>
        </w:r>
        <w:r w:rsidRPr="00617FBD">
          <w:rPr>
            <w:rStyle w:val="Hipervnculo"/>
            <w:rFonts w:ascii="Arial" w:hAnsi="Arial" w:cs="Arial"/>
            <w:b w:val="0"/>
            <w:noProof/>
          </w:rPr>
          <w:t>ANALISIS DE REQUISITOS Y REQUERIMIENTOS</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_Toc532221776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4</w:t>
        </w:r>
        <w:r w:rsidRPr="00617FBD">
          <w:rPr>
            <w:rFonts w:ascii="Arial" w:hAnsi="Arial" w:cs="Arial"/>
            <w:b w:val="0"/>
            <w:noProof/>
            <w:webHidden/>
          </w:rPr>
          <w:fldChar w:fldCharType="end"/>
        </w:r>
      </w:hyperlink>
    </w:p>
    <w:p w14:paraId="1B80EDE7"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7" w:history="1">
        <w:r w:rsidRPr="00617FBD">
          <w:rPr>
            <w:rStyle w:val="Hipervnculo"/>
            <w:rFonts w:ascii="Arial" w:hAnsi="Arial" w:cs="Arial"/>
            <w:b w:val="0"/>
            <w:noProof/>
          </w:rPr>
          <w:t>5.</w:t>
        </w:r>
        <w:r w:rsidRPr="00617FBD">
          <w:rPr>
            <w:rFonts w:ascii="Arial" w:hAnsi="Arial" w:cs="Arial"/>
            <w:b w:val="0"/>
            <w:noProof/>
            <w:sz w:val="22"/>
            <w:szCs w:val="22"/>
            <w:lang w:val="es-CO" w:eastAsia="es-CO"/>
          </w:rPr>
          <w:tab/>
        </w:r>
        <w:r w:rsidRPr="00617FBD">
          <w:rPr>
            <w:rStyle w:val="Hipervnculo"/>
            <w:rFonts w:ascii="Arial" w:hAnsi="Arial" w:cs="Arial"/>
            <w:b w:val="0"/>
            <w:noProof/>
          </w:rPr>
          <w:t>LEVANTAMIENTO DEL REQUERIMIENTO DETALLADO</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_Toc532221777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8</w:t>
        </w:r>
        <w:r w:rsidRPr="00617FBD">
          <w:rPr>
            <w:rFonts w:ascii="Arial" w:hAnsi="Arial" w:cs="Arial"/>
            <w:b w:val="0"/>
            <w:noProof/>
            <w:webHidden/>
          </w:rPr>
          <w:fldChar w:fldCharType="end"/>
        </w:r>
      </w:hyperlink>
    </w:p>
    <w:p w14:paraId="3C337E7A" w14:textId="77777777" w:rsidR="00081538" w:rsidRPr="00617FBD" w:rsidRDefault="00081538">
      <w:pPr>
        <w:pStyle w:val="TDC1"/>
        <w:tabs>
          <w:tab w:val="left" w:pos="864"/>
        </w:tabs>
        <w:rPr>
          <w:rFonts w:ascii="Arial" w:hAnsi="Arial" w:cs="Arial"/>
          <w:b w:val="0"/>
          <w:noProof/>
          <w:sz w:val="22"/>
          <w:szCs w:val="22"/>
          <w:lang w:val="es-CO" w:eastAsia="es-CO"/>
        </w:rPr>
      </w:pPr>
      <w:hyperlink w:anchor="_Toc532221778" w:history="1">
        <w:r w:rsidRPr="00617FBD">
          <w:rPr>
            <w:rStyle w:val="Hipervnculo"/>
            <w:rFonts w:ascii="Arial" w:hAnsi="Arial" w:cs="Arial"/>
            <w:b w:val="0"/>
            <w:noProof/>
          </w:rPr>
          <w:t>6.</w:t>
        </w:r>
        <w:r w:rsidRPr="00617FBD">
          <w:rPr>
            <w:rFonts w:ascii="Arial" w:hAnsi="Arial" w:cs="Arial"/>
            <w:b w:val="0"/>
            <w:noProof/>
            <w:sz w:val="22"/>
            <w:szCs w:val="22"/>
            <w:lang w:val="es-CO" w:eastAsia="es-CO"/>
          </w:rPr>
          <w:tab/>
        </w:r>
        <w:r w:rsidRPr="00617FBD">
          <w:rPr>
            <w:rStyle w:val="Hipervnculo"/>
            <w:rFonts w:ascii="Arial" w:hAnsi="Arial" w:cs="Arial"/>
            <w:b w:val="0"/>
            <w:noProof/>
          </w:rPr>
          <w:t>DISEÑO DE LA ARQUITECTURA DE SOLUCION</w:t>
        </w:r>
        <w:r w:rsidRPr="00617FBD">
          <w:rPr>
            <w:rFonts w:ascii="Arial" w:hAnsi="Arial" w:cs="Arial"/>
            <w:b w:val="0"/>
            <w:noProof/>
            <w:webHidden/>
          </w:rPr>
          <w:tab/>
        </w:r>
        <w:r w:rsidRPr="00617FBD">
          <w:rPr>
            <w:rFonts w:ascii="Arial" w:hAnsi="Arial" w:cs="Arial"/>
            <w:b w:val="0"/>
            <w:noProof/>
            <w:webHidden/>
          </w:rPr>
          <w:fldChar w:fldCharType="begin"/>
        </w:r>
        <w:r w:rsidRPr="00617FBD">
          <w:rPr>
            <w:rFonts w:ascii="Arial" w:hAnsi="Arial" w:cs="Arial"/>
            <w:b w:val="0"/>
            <w:noProof/>
            <w:webHidden/>
          </w:rPr>
          <w:instrText xml:space="preserve"> PAGEREF _Toc532221778 \h </w:instrText>
        </w:r>
        <w:r w:rsidRPr="00617FBD">
          <w:rPr>
            <w:rFonts w:ascii="Arial" w:hAnsi="Arial" w:cs="Arial"/>
            <w:b w:val="0"/>
            <w:noProof/>
            <w:webHidden/>
          </w:rPr>
        </w:r>
        <w:r w:rsidRPr="00617FBD">
          <w:rPr>
            <w:rFonts w:ascii="Arial" w:hAnsi="Arial" w:cs="Arial"/>
            <w:b w:val="0"/>
            <w:noProof/>
            <w:webHidden/>
          </w:rPr>
          <w:fldChar w:fldCharType="separate"/>
        </w:r>
        <w:r w:rsidRPr="00617FBD">
          <w:rPr>
            <w:rFonts w:ascii="Arial" w:hAnsi="Arial" w:cs="Arial"/>
            <w:b w:val="0"/>
            <w:noProof/>
            <w:webHidden/>
          </w:rPr>
          <w:t>10</w:t>
        </w:r>
        <w:r w:rsidRPr="00617FBD">
          <w:rPr>
            <w:rFonts w:ascii="Arial" w:hAnsi="Arial" w:cs="Arial"/>
            <w:b w:val="0"/>
            <w:noProof/>
            <w:webHidden/>
          </w:rPr>
          <w:fldChar w:fldCharType="end"/>
        </w:r>
      </w:hyperlink>
    </w:p>
    <w:p w14:paraId="1E87D3B5" w14:textId="77777777" w:rsidR="00D2312D" w:rsidRPr="008C2396" w:rsidRDefault="002048DB" w:rsidP="00D2312D">
      <w:pPr>
        <w:pStyle w:val="Prrafodelista"/>
        <w:rPr>
          <w:rFonts w:ascii="Arial" w:hAnsi="Arial" w:cs="Arial"/>
          <w:b/>
          <w:sz w:val="28"/>
          <w:szCs w:val="28"/>
        </w:rPr>
      </w:pPr>
      <w:r w:rsidRPr="008C2396">
        <w:rPr>
          <w:rFonts w:ascii="Arial" w:hAnsi="Arial" w:cs="Arial"/>
          <w:b/>
          <w:sz w:val="28"/>
          <w:szCs w:val="28"/>
        </w:rPr>
        <w:fldChar w:fldCharType="end"/>
      </w:r>
    </w:p>
    <w:p w14:paraId="5BD181DF" w14:textId="77777777" w:rsidR="00D2312D" w:rsidRPr="008C2396" w:rsidRDefault="00D2312D" w:rsidP="00D2312D">
      <w:pPr>
        <w:ind w:left="720"/>
        <w:rPr>
          <w:rFonts w:ascii="Arial" w:hAnsi="Arial" w:cs="Arial"/>
          <w:b/>
          <w:sz w:val="28"/>
          <w:szCs w:val="28"/>
        </w:rPr>
      </w:pPr>
    </w:p>
    <w:p w14:paraId="0F702DEB" w14:textId="77777777" w:rsidR="0074642D" w:rsidRPr="008C2396" w:rsidRDefault="0074642D" w:rsidP="0074642D">
      <w:pPr>
        <w:ind w:left="720"/>
        <w:rPr>
          <w:rFonts w:ascii="Arial" w:hAnsi="Arial" w:cs="Arial"/>
          <w:b/>
          <w:sz w:val="28"/>
          <w:szCs w:val="28"/>
        </w:rPr>
      </w:pPr>
    </w:p>
    <w:p w14:paraId="5D9E450B" w14:textId="77777777" w:rsidR="005455BD" w:rsidRPr="008C2396" w:rsidRDefault="005455BD" w:rsidP="00B7008A">
      <w:pPr>
        <w:jc w:val="center"/>
        <w:rPr>
          <w:rFonts w:ascii="Arial" w:hAnsi="Arial" w:cs="Arial"/>
          <w:b/>
          <w:sz w:val="28"/>
          <w:szCs w:val="28"/>
        </w:rPr>
      </w:pPr>
    </w:p>
    <w:p w14:paraId="1BCBAB70" w14:textId="77777777" w:rsidR="005455BD" w:rsidRPr="008C2396" w:rsidRDefault="005455BD" w:rsidP="00B7008A">
      <w:pPr>
        <w:jc w:val="center"/>
        <w:rPr>
          <w:rFonts w:ascii="Arial" w:hAnsi="Arial" w:cs="Arial"/>
          <w:b/>
          <w:sz w:val="28"/>
          <w:szCs w:val="28"/>
        </w:rPr>
      </w:pPr>
    </w:p>
    <w:p w14:paraId="6F7CA580" w14:textId="77777777" w:rsidR="005455BD" w:rsidRPr="008C2396" w:rsidRDefault="005455BD" w:rsidP="00B7008A">
      <w:pPr>
        <w:jc w:val="center"/>
        <w:rPr>
          <w:rFonts w:ascii="Arial" w:hAnsi="Arial" w:cs="Arial"/>
          <w:b/>
          <w:sz w:val="28"/>
          <w:szCs w:val="28"/>
        </w:rPr>
      </w:pPr>
    </w:p>
    <w:p w14:paraId="1BE61A16" w14:textId="77777777" w:rsidR="005455BD" w:rsidRPr="008C2396" w:rsidRDefault="005455BD" w:rsidP="00B7008A">
      <w:pPr>
        <w:jc w:val="center"/>
        <w:rPr>
          <w:rFonts w:ascii="Arial" w:hAnsi="Arial" w:cs="Arial"/>
          <w:b/>
          <w:sz w:val="28"/>
          <w:szCs w:val="28"/>
        </w:rPr>
      </w:pPr>
    </w:p>
    <w:p w14:paraId="658377C3" w14:textId="77777777" w:rsidR="005455BD" w:rsidRPr="008C2396" w:rsidRDefault="005455BD" w:rsidP="00B7008A">
      <w:pPr>
        <w:jc w:val="center"/>
        <w:rPr>
          <w:rFonts w:ascii="Arial" w:hAnsi="Arial" w:cs="Arial"/>
          <w:b/>
          <w:sz w:val="28"/>
          <w:szCs w:val="28"/>
        </w:rPr>
      </w:pPr>
    </w:p>
    <w:p w14:paraId="7F964F66" w14:textId="77777777" w:rsidR="005455BD" w:rsidRPr="008C2396" w:rsidRDefault="005455BD" w:rsidP="00B7008A">
      <w:pPr>
        <w:jc w:val="center"/>
        <w:rPr>
          <w:rFonts w:ascii="Arial" w:hAnsi="Arial" w:cs="Arial"/>
          <w:b/>
          <w:sz w:val="28"/>
          <w:szCs w:val="28"/>
        </w:rPr>
      </w:pPr>
    </w:p>
    <w:p w14:paraId="4470FAE9" w14:textId="77777777" w:rsidR="005455BD" w:rsidRPr="008C2396" w:rsidRDefault="005455BD" w:rsidP="00B7008A">
      <w:pPr>
        <w:jc w:val="center"/>
        <w:rPr>
          <w:rFonts w:ascii="Arial" w:hAnsi="Arial" w:cs="Arial"/>
          <w:b/>
          <w:sz w:val="28"/>
          <w:szCs w:val="28"/>
        </w:rPr>
      </w:pPr>
    </w:p>
    <w:p w14:paraId="3D56840D" w14:textId="77777777" w:rsidR="005455BD" w:rsidRPr="008C2396" w:rsidRDefault="005455BD" w:rsidP="00B7008A">
      <w:pPr>
        <w:jc w:val="center"/>
        <w:rPr>
          <w:rFonts w:ascii="Arial" w:hAnsi="Arial" w:cs="Arial"/>
          <w:b/>
          <w:sz w:val="28"/>
          <w:szCs w:val="28"/>
        </w:rPr>
      </w:pPr>
    </w:p>
    <w:p w14:paraId="3B14C489" w14:textId="77777777" w:rsidR="005455BD" w:rsidRPr="008C2396" w:rsidRDefault="005455BD" w:rsidP="00B7008A">
      <w:pPr>
        <w:jc w:val="center"/>
        <w:rPr>
          <w:rFonts w:ascii="Arial" w:hAnsi="Arial" w:cs="Arial"/>
          <w:b/>
          <w:sz w:val="28"/>
          <w:szCs w:val="28"/>
        </w:rPr>
      </w:pPr>
    </w:p>
    <w:p w14:paraId="26C47F22" w14:textId="77777777" w:rsidR="002048DB" w:rsidRPr="008C2396" w:rsidRDefault="002048DB" w:rsidP="00B7008A">
      <w:pPr>
        <w:jc w:val="center"/>
        <w:rPr>
          <w:rFonts w:ascii="Arial" w:hAnsi="Arial" w:cs="Arial"/>
          <w:b/>
          <w:sz w:val="28"/>
          <w:szCs w:val="28"/>
        </w:rPr>
      </w:pPr>
    </w:p>
    <w:p w14:paraId="5B4DFA24" w14:textId="77777777" w:rsidR="002048DB" w:rsidRPr="008C2396" w:rsidRDefault="002048DB" w:rsidP="00B7008A">
      <w:pPr>
        <w:jc w:val="center"/>
        <w:rPr>
          <w:rFonts w:ascii="Arial" w:hAnsi="Arial" w:cs="Arial"/>
          <w:b/>
          <w:sz w:val="28"/>
          <w:szCs w:val="28"/>
        </w:rPr>
      </w:pPr>
    </w:p>
    <w:p w14:paraId="59821928" w14:textId="77777777" w:rsidR="002048DB" w:rsidRPr="008C2396" w:rsidRDefault="002048DB" w:rsidP="00B7008A">
      <w:pPr>
        <w:jc w:val="center"/>
        <w:rPr>
          <w:rFonts w:ascii="Arial" w:hAnsi="Arial" w:cs="Arial"/>
          <w:b/>
          <w:sz w:val="28"/>
          <w:szCs w:val="28"/>
        </w:rPr>
      </w:pPr>
    </w:p>
    <w:p w14:paraId="6F0C0AD1" w14:textId="77777777" w:rsidR="00685EC6" w:rsidRPr="008C2396" w:rsidRDefault="00685EC6" w:rsidP="00B7008A">
      <w:pPr>
        <w:jc w:val="center"/>
        <w:rPr>
          <w:rFonts w:ascii="Arial" w:hAnsi="Arial" w:cs="Arial"/>
          <w:b/>
          <w:sz w:val="28"/>
          <w:szCs w:val="28"/>
        </w:rPr>
      </w:pPr>
    </w:p>
    <w:p w14:paraId="3C07D45C" w14:textId="77777777" w:rsidR="00685EC6" w:rsidRPr="008C2396" w:rsidRDefault="00685EC6" w:rsidP="00B7008A">
      <w:pPr>
        <w:jc w:val="center"/>
        <w:rPr>
          <w:rFonts w:ascii="Arial" w:hAnsi="Arial" w:cs="Arial"/>
          <w:b/>
          <w:sz w:val="28"/>
          <w:szCs w:val="28"/>
        </w:rPr>
      </w:pPr>
    </w:p>
    <w:p w14:paraId="136A9E92" w14:textId="77777777" w:rsidR="005455BD" w:rsidRPr="008C2396" w:rsidRDefault="005455BD" w:rsidP="00B7008A">
      <w:pPr>
        <w:jc w:val="center"/>
        <w:rPr>
          <w:rFonts w:ascii="Arial" w:hAnsi="Arial" w:cs="Arial"/>
          <w:b/>
          <w:sz w:val="28"/>
          <w:szCs w:val="28"/>
        </w:rPr>
      </w:pPr>
    </w:p>
    <w:p w14:paraId="7C521603" w14:textId="77777777" w:rsidR="005455BD" w:rsidRPr="008C2396" w:rsidRDefault="005455BD" w:rsidP="00B7008A">
      <w:pPr>
        <w:jc w:val="center"/>
        <w:rPr>
          <w:rFonts w:ascii="Arial" w:hAnsi="Arial" w:cs="Arial"/>
          <w:b/>
          <w:sz w:val="28"/>
          <w:szCs w:val="28"/>
        </w:rPr>
      </w:pPr>
    </w:p>
    <w:p w14:paraId="74235C29" w14:textId="77777777" w:rsidR="00DD1328" w:rsidRPr="008C2396" w:rsidRDefault="00DD1328" w:rsidP="00B7008A">
      <w:pPr>
        <w:jc w:val="center"/>
        <w:rPr>
          <w:rFonts w:ascii="Arial" w:hAnsi="Arial" w:cs="Arial"/>
          <w:b/>
          <w:sz w:val="28"/>
          <w:szCs w:val="28"/>
        </w:rPr>
      </w:pPr>
    </w:p>
    <w:p w14:paraId="0B938077" w14:textId="77777777" w:rsidR="00DD1328" w:rsidRPr="008C2396" w:rsidRDefault="00DD1328" w:rsidP="00B7008A">
      <w:pPr>
        <w:jc w:val="center"/>
        <w:rPr>
          <w:rFonts w:ascii="Arial" w:hAnsi="Arial" w:cs="Arial"/>
          <w:b/>
          <w:sz w:val="28"/>
          <w:szCs w:val="28"/>
        </w:rPr>
      </w:pPr>
    </w:p>
    <w:p w14:paraId="34B41A8A" w14:textId="77777777" w:rsidR="005455BD" w:rsidRPr="008C2396" w:rsidRDefault="005455BD" w:rsidP="00B7008A">
      <w:pPr>
        <w:jc w:val="center"/>
        <w:rPr>
          <w:rFonts w:ascii="Arial" w:hAnsi="Arial" w:cs="Arial"/>
          <w:b/>
          <w:sz w:val="28"/>
          <w:szCs w:val="28"/>
        </w:rPr>
      </w:pPr>
    </w:p>
    <w:p w14:paraId="7C6AFAA5" w14:textId="77777777" w:rsidR="00D2312D" w:rsidRPr="008C2396" w:rsidRDefault="00D2312D" w:rsidP="00B7008A">
      <w:pPr>
        <w:jc w:val="center"/>
        <w:rPr>
          <w:rFonts w:ascii="Arial" w:hAnsi="Arial" w:cs="Arial"/>
          <w:b/>
          <w:sz w:val="28"/>
          <w:szCs w:val="28"/>
        </w:rPr>
      </w:pPr>
    </w:p>
    <w:p w14:paraId="2F1E75F7" w14:textId="77777777" w:rsidR="006E33C2" w:rsidRPr="008C2396" w:rsidRDefault="006E33C2" w:rsidP="0050044E">
      <w:pPr>
        <w:pStyle w:val="Ttulo1"/>
        <w:rPr>
          <w:rFonts w:cs="Arial"/>
        </w:rPr>
      </w:pPr>
      <w:bookmarkStart w:id="0" w:name="_Toc532221774"/>
      <w:r w:rsidRPr="008C2396">
        <w:rPr>
          <w:rFonts w:cs="Arial"/>
        </w:rPr>
        <w:lastRenderedPageBreak/>
        <w:t xml:space="preserve">DESCRIPCION GENERAL DEL </w:t>
      </w:r>
      <w:r w:rsidR="0070100F" w:rsidRPr="008C2396">
        <w:rPr>
          <w:rFonts w:cs="Arial"/>
        </w:rPr>
        <w:t>REQUERIMIENTO</w:t>
      </w:r>
      <w:bookmarkEnd w:id="0"/>
    </w:p>
    <w:p w14:paraId="3EA05F78" w14:textId="77777777" w:rsidR="006E33C2" w:rsidRPr="008C2396" w:rsidRDefault="006E33C2" w:rsidP="006E33C2">
      <w:pPr>
        <w:ind w:left="720"/>
        <w:rPr>
          <w:rFonts w:ascii="Arial" w:hAnsi="Arial" w:cs="Arial"/>
          <w:b/>
          <w:sz w:val="28"/>
          <w:szCs w:val="28"/>
        </w:rPr>
      </w:pPr>
    </w:p>
    <w:tbl>
      <w:tblPr>
        <w:tblW w:w="1035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6"/>
        <w:gridCol w:w="6951"/>
      </w:tblGrid>
      <w:tr w:rsidR="003F51CC" w:rsidRPr="008C2396" w14:paraId="4B1AE6E2" w14:textId="77777777" w:rsidTr="00DB73D5">
        <w:trPr>
          <w:trHeight w:val="522"/>
        </w:trPr>
        <w:tc>
          <w:tcPr>
            <w:tcW w:w="3406" w:type="dxa"/>
            <w:shd w:val="clear" w:color="auto" w:fill="A50021"/>
            <w:vAlign w:val="center"/>
          </w:tcPr>
          <w:p w14:paraId="297B5729" w14:textId="77777777" w:rsidR="003F51CC" w:rsidRPr="008C2396" w:rsidRDefault="003F51CC"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PROYECTO</w:t>
            </w:r>
          </w:p>
        </w:tc>
        <w:tc>
          <w:tcPr>
            <w:tcW w:w="6951" w:type="dxa"/>
            <w:shd w:val="clear" w:color="auto" w:fill="FFFFFF"/>
            <w:vAlign w:val="center"/>
          </w:tcPr>
          <w:p w14:paraId="7BCB8E31" w14:textId="4E739473" w:rsidR="003F51CC" w:rsidRPr="0003470E" w:rsidRDefault="0003470E" w:rsidP="0031230D">
            <w:pPr>
              <w:rPr>
                <w:rFonts w:ascii="Arial" w:hAnsi="Arial" w:cs="Arial"/>
                <w:sz w:val="22"/>
                <w:szCs w:val="22"/>
              </w:rPr>
            </w:pPr>
            <w:proofErr w:type="spellStart"/>
            <w:r>
              <w:rPr>
                <w:rFonts w:ascii="Arial" w:hAnsi="Arial" w:cs="Arial"/>
                <w:sz w:val="22"/>
                <w:szCs w:val="22"/>
              </w:rPr>
              <w:t>Abagabot</w:t>
            </w:r>
            <w:proofErr w:type="spellEnd"/>
          </w:p>
        </w:tc>
      </w:tr>
      <w:tr w:rsidR="00DB73D5" w:rsidRPr="008C2396" w14:paraId="5525E65B" w14:textId="77777777" w:rsidTr="00DB73D5">
        <w:trPr>
          <w:trHeight w:val="522"/>
        </w:trPr>
        <w:tc>
          <w:tcPr>
            <w:tcW w:w="3406" w:type="dxa"/>
            <w:shd w:val="clear" w:color="auto" w:fill="A50021"/>
            <w:vAlign w:val="center"/>
          </w:tcPr>
          <w:p w14:paraId="62185A52"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 xml:space="preserve">Nombre </w:t>
            </w:r>
            <w:r w:rsidR="00F50C01" w:rsidRPr="008C2396">
              <w:rPr>
                <w:rFonts w:ascii="Arial" w:eastAsia="Cambria" w:hAnsi="Arial" w:cs="Arial"/>
                <w:b/>
                <w:color w:val="FFFFFF"/>
                <w:sz w:val="22"/>
                <w:szCs w:val="22"/>
                <w:lang w:val="es-ES_tradnl" w:eastAsia="en-US"/>
              </w:rPr>
              <w:t>Requerimiento</w:t>
            </w:r>
            <w:r w:rsidRPr="008C2396">
              <w:rPr>
                <w:rFonts w:ascii="Arial" w:eastAsia="Cambria" w:hAnsi="Arial" w:cs="Arial"/>
                <w:b/>
                <w:color w:val="FFFFFF"/>
                <w:sz w:val="22"/>
                <w:szCs w:val="22"/>
                <w:lang w:val="es-ES_tradnl" w:eastAsia="en-US"/>
              </w:rPr>
              <w:t>:</w:t>
            </w:r>
          </w:p>
        </w:tc>
        <w:tc>
          <w:tcPr>
            <w:tcW w:w="6951" w:type="dxa"/>
            <w:shd w:val="clear" w:color="auto" w:fill="FFFFFF"/>
            <w:vAlign w:val="center"/>
          </w:tcPr>
          <w:p w14:paraId="5B4DDD0B" w14:textId="759EAC66" w:rsidR="006E33C2" w:rsidRPr="0003470E" w:rsidRDefault="0003470E" w:rsidP="0031230D">
            <w:pPr>
              <w:rPr>
                <w:rFonts w:ascii="Arial" w:hAnsi="Arial" w:cs="Arial"/>
                <w:sz w:val="22"/>
                <w:szCs w:val="22"/>
              </w:rPr>
            </w:pPr>
            <w:proofErr w:type="spellStart"/>
            <w:r>
              <w:rPr>
                <w:rFonts w:ascii="Arial" w:hAnsi="Arial" w:cs="Arial"/>
                <w:sz w:val="22"/>
                <w:szCs w:val="22"/>
              </w:rPr>
              <w:t>Abogabot</w:t>
            </w:r>
            <w:proofErr w:type="spellEnd"/>
            <w:r>
              <w:rPr>
                <w:rFonts w:ascii="Arial" w:hAnsi="Arial" w:cs="Arial"/>
                <w:sz w:val="22"/>
                <w:szCs w:val="22"/>
              </w:rPr>
              <w:t xml:space="preserve"> </w:t>
            </w:r>
            <w:proofErr w:type="spellStart"/>
            <w:r>
              <w:rPr>
                <w:rFonts w:ascii="Arial" w:hAnsi="Arial" w:cs="Arial"/>
                <w:sz w:val="22"/>
                <w:szCs w:val="22"/>
              </w:rPr>
              <w:t>dev</w:t>
            </w:r>
            <w:proofErr w:type="spellEnd"/>
          </w:p>
        </w:tc>
      </w:tr>
      <w:tr w:rsidR="006E33C2" w:rsidRPr="008C2396" w14:paraId="28A6C7AC" w14:textId="77777777" w:rsidTr="00DB73D5">
        <w:trPr>
          <w:trHeight w:val="343"/>
        </w:trPr>
        <w:tc>
          <w:tcPr>
            <w:tcW w:w="3406" w:type="dxa"/>
            <w:shd w:val="clear" w:color="auto" w:fill="A50021"/>
            <w:vAlign w:val="center"/>
          </w:tcPr>
          <w:p w14:paraId="2A031876" w14:textId="77777777" w:rsidR="006E33C2" w:rsidRPr="008C2396" w:rsidRDefault="006E33C2" w:rsidP="00DB73D5">
            <w:pPr>
              <w:pStyle w:val="Prrafodelista"/>
              <w:ind w:left="0"/>
              <w:rPr>
                <w:rFonts w:ascii="Arial" w:eastAsia="Cambria" w:hAnsi="Arial" w:cs="Arial"/>
                <w:b/>
                <w:color w:val="FFFFFF"/>
                <w:sz w:val="22"/>
                <w:szCs w:val="22"/>
                <w:lang w:val="es-ES_tradnl" w:eastAsia="en-US"/>
              </w:rPr>
            </w:pPr>
            <w:r w:rsidRPr="008C2396">
              <w:rPr>
                <w:rFonts w:ascii="Arial" w:eastAsia="Cambria" w:hAnsi="Arial" w:cs="Arial"/>
                <w:b/>
                <w:color w:val="FFFFFF"/>
                <w:sz w:val="22"/>
                <w:szCs w:val="22"/>
                <w:lang w:val="es-ES_tradnl" w:eastAsia="en-US"/>
              </w:rPr>
              <w:t>Fecha Solicitud:</w:t>
            </w:r>
          </w:p>
        </w:tc>
        <w:tc>
          <w:tcPr>
            <w:tcW w:w="6951" w:type="dxa"/>
            <w:shd w:val="clear" w:color="auto" w:fill="auto"/>
            <w:vAlign w:val="center"/>
          </w:tcPr>
          <w:p w14:paraId="53CE33D1" w14:textId="5ACECA36" w:rsidR="006E33C2" w:rsidRPr="0003470E" w:rsidRDefault="0003470E" w:rsidP="0031230D">
            <w:pPr>
              <w:rPr>
                <w:rFonts w:ascii="Arial" w:hAnsi="Arial" w:cs="Arial"/>
                <w:sz w:val="22"/>
                <w:szCs w:val="22"/>
              </w:rPr>
            </w:pPr>
            <w:r>
              <w:rPr>
                <w:rFonts w:ascii="Arial" w:hAnsi="Arial" w:cs="Arial"/>
                <w:sz w:val="22"/>
                <w:szCs w:val="22"/>
              </w:rPr>
              <w:t>25/02/2022</w:t>
            </w:r>
          </w:p>
        </w:tc>
      </w:tr>
      <w:tr w:rsidR="00DB73D5" w:rsidRPr="008C2396" w14:paraId="7CCF41FF" w14:textId="77777777" w:rsidTr="00FB43A7">
        <w:trPr>
          <w:trHeight w:val="437"/>
        </w:trPr>
        <w:tc>
          <w:tcPr>
            <w:tcW w:w="3406" w:type="dxa"/>
            <w:shd w:val="clear" w:color="auto" w:fill="A50021"/>
            <w:vAlign w:val="center"/>
          </w:tcPr>
          <w:p w14:paraId="2146D6CC" w14:textId="77777777" w:rsidR="006E33C2" w:rsidRPr="008C2396" w:rsidRDefault="006E33C2" w:rsidP="00DB73D5">
            <w:pPr>
              <w:rPr>
                <w:rFonts w:ascii="Arial" w:hAnsi="Arial" w:cs="Arial"/>
                <w:b/>
                <w:sz w:val="22"/>
                <w:szCs w:val="22"/>
              </w:rPr>
            </w:pPr>
            <w:r w:rsidRPr="008C2396">
              <w:rPr>
                <w:rFonts w:ascii="Arial" w:hAnsi="Arial" w:cs="Arial"/>
                <w:b/>
                <w:sz w:val="22"/>
                <w:szCs w:val="22"/>
              </w:rPr>
              <w:t>Responsable</w:t>
            </w:r>
            <w:r w:rsidR="00F9609F" w:rsidRPr="008C2396">
              <w:rPr>
                <w:rFonts w:ascii="Arial" w:hAnsi="Arial" w:cs="Arial"/>
                <w:b/>
                <w:sz w:val="22"/>
                <w:szCs w:val="22"/>
              </w:rPr>
              <w:t xml:space="preserve">(s) </w:t>
            </w:r>
            <w:r w:rsidRPr="008C2396">
              <w:rPr>
                <w:rFonts w:ascii="Arial" w:hAnsi="Arial" w:cs="Arial"/>
                <w:b/>
                <w:sz w:val="22"/>
                <w:szCs w:val="22"/>
              </w:rPr>
              <w:t>Solicitud:</w:t>
            </w:r>
          </w:p>
        </w:tc>
        <w:tc>
          <w:tcPr>
            <w:tcW w:w="6951" w:type="dxa"/>
            <w:shd w:val="clear" w:color="auto" w:fill="auto"/>
            <w:vAlign w:val="center"/>
          </w:tcPr>
          <w:p w14:paraId="35AB0443" w14:textId="173BDD54" w:rsidR="006E33C2" w:rsidRPr="0003470E" w:rsidRDefault="0003470E" w:rsidP="0031230D">
            <w:pPr>
              <w:rPr>
                <w:rFonts w:ascii="Arial" w:hAnsi="Arial" w:cs="Arial"/>
                <w:sz w:val="22"/>
                <w:szCs w:val="22"/>
              </w:rPr>
            </w:pPr>
            <w:r>
              <w:rPr>
                <w:rFonts w:ascii="Arial" w:hAnsi="Arial" w:cs="Arial"/>
                <w:sz w:val="22"/>
                <w:szCs w:val="22"/>
              </w:rPr>
              <w:t>Lic. Pedro García</w:t>
            </w:r>
          </w:p>
        </w:tc>
      </w:tr>
      <w:tr w:rsidR="00DB73D5" w:rsidRPr="008C2396" w14:paraId="48D0E839" w14:textId="77777777" w:rsidTr="00FB43A7">
        <w:trPr>
          <w:trHeight w:val="699"/>
        </w:trPr>
        <w:tc>
          <w:tcPr>
            <w:tcW w:w="3406" w:type="dxa"/>
            <w:shd w:val="clear" w:color="auto" w:fill="A50021"/>
            <w:vAlign w:val="center"/>
          </w:tcPr>
          <w:p w14:paraId="3623D4AA" w14:textId="77777777" w:rsidR="006E33C2" w:rsidRPr="008C2396" w:rsidRDefault="006E33C2" w:rsidP="00DB73D5">
            <w:pPr>
              <w:rPr>
                <w:rFonts w:ascii="Arial" w:hAnsi="Arial" w:cs="Arial"/>
                <w:b/>
                <w:sz w:val="22"/>
                <w:szCs w:val="22"/>
              </w:rPr>
            </w:pPr>
            <w:r w:rsidRPr="008C2396">
              <w:rPr>
                <w:rFonts w:ascii="Arial" w:hAnsi="Arial" w:cs="Arial"/>
                <w:b/>
                <w:sz w:val="22"/>
                <w:szCs w:val="22"/>
              </w:rPr>
              <w:t>Dependencia</w:t>
            </w:r>
            <w:r w:rsidR="00F9609F" w:rsidRPr="008C2396">
              <w:rPr>
                <w:rFonts w:ascii="Arial" w:hAnsi="Arial" w:cs="Arial"/>
                <w:b/>
                <w:sz w:val="22"/>
                <w:szCs w:val="22"/>
              </w:rPr>
              <w:t>(s)</w:t>
            </w:r>
            <w:r w:rsidRPr="008C2396">
              <w:rPr>
                <w:rFonts w:ascii="Arial" w:hAnsi="Arial" w:cs="Arial"/>
                <w:b/>
                <w:sz w:val="22"/>
                <w:szCs w:val="22"/>
              </w:rPr>
              <w:t xml:space="preserve"> Solicitante:</w:t>
            </w:r>
          </w:p>
        </w:tc>
        <w:tc>
          <w:tcPr>
            <w:tcW w:w="6951" w:type="dxa"/>
            <w:shd w:val="clear" w:color="auto" w:fill="auto"/>
            <w:vAlign w:val="center"/>
          </w:tcPr>
          <w:p w14:paraId="17A24F82" w14:textId="71C8BACD" w:rsidR="006E33C2" w:rsidRPr="0003470E" w:rsidRDefault="0003470E" w:rsidP="0031230D">
            <w:pPr>
              <w:rPr>
                <w:rFonts w:ascii="Arial" w:hAnsi="Arial" w:cs="Arial"/>
                <w:sz w:val="22"/>
                <w:szCs w:val="22"/>
              </w:rPr>
            </w:pPr>
            <w:r>
              <w:rPr>
                <w:rFonts w:ascii="Arial" w:hAnsi="Arial" w:cs="Arial"/>
                <w:sz w:val="22"/>
                <w:szCs w:val="22"/>
              </w:rPr>
              <w:t>García Abogados</w:t>
            </w:r>
          </w:p>
        </w:tc>
      </w:tr>
      <w:tr w:rsidR="006E33C2" w:rsidRPr="008C2396" w14:paraId="08E185C3" w14:textId="77777777" w:rsidTr="00FB43A7">
        <w:trPr>
          <w:trHeight w:val="837"/>
        </w:trPr>
        <w:tc>
          <w:tcPr>
            <w:tcW w:w="3406" w:type="dxa"/>
            <w:shd w:val="clear" w:color="auto" w:fill="A50021"/>
            <w:vAlign w:val="center"/>
          </w:tcPr>
          <w:p w14:paraId="11699CD0" w14:textId="77777777" w:rsidR="006E33C2" w:rsidRPr="008C2396" w:rsidRDefault="006E33C2" w:rsidP="00DB73D5">
            <w:pPr>
              <w:rPr>
                <w:rFonts w:ascii="Arial" w:hAnsi="Arial" w:cs="Arial"/>
                <w:b/>
                <w:sz w:val="22"/>
                <w:szCs w:val="22"/>
                <w:lang w:val="es-CO"/>
              </w:rPr>
            </w:pPr>
            <w:r w:rsidRPr="008C2396">
              <w:rPr>
                <w:rFonts w:ascii="Arial" w:hAnsi="Arial" w:cs="Arial"/>
                <w:b/>
                <w:sz w:val="22"/>
                <w:szCs w:val="22"/>
              </w:rPr>
              <w:t xml:space="preserve">Responsable </w:t>
            </w:r>
            <w:r w:rsidRPr="008C2396">
              <w:rPr>
                <w:rFonts w:ascii="Arial" w:hAnsi="Arial" w:cs="Arial"/>
                <w:b/>
                <w:sz w:val="22"/>
                <w:szCs w:val="22"/>
                <w:lang w:val="es-CO"/>
              </w:rPr>
              <w:t xml:space="preserve">Funcional </w:t>
            </w:r>
            <w:r w:rsidR="00CD780B" w:rsidRPr="008C2396">
              <w:rPr>
                <w:rFonts w:ascii="Arial" w:hAnsi="Arial" w:cs="Arial"/>
                <w:b/>
                <w:sz w:val="22"/>
                <w:szCs w:val="22"/>
                <w:lang w:val="es-CO"/>
              </w:rPr>
              <w:t>designado por el equipo de desarrollo de software</w:t>
            </w:r>
            <w:r w:rsidRPr="008C2396">
              <w:rPr>
                <w:rFonts w:ascii="Arial" w:hAnsi="Arial" w:cs="Arial"/>
                <w:b/>
                <w:sz w:val="22"/>
                <w:szCs w:val="22"/>
                <w:lang w:val="es-CO"/>
              </w:rPr>
              <w:t>:</w:t>
            </w:r>
          </w:p>
        </w:tc>
        <w:tc>
          <w:tcPr>
            <w:tcW w:w="6951" w:type="dxa"/>
            <w:shd w:val="clear" w:color="auto" w:fill="auto"/>
            <w:vAlign w:val="center"/>
          </w:tcPr>
          <w:p w14:paraId="1BB1A3B1" w14:textId="48C9314F" w:rsidR="006E33C2" w:rsidRPr="0003470E" w:rsidRDefault="0003470E" w:rsidP="0031230D">
            <w:pPr>
              <w:rPr>
                <w:rFonts w:ascii="Arial" w:hAnsi="Arial" w:cs="Arial"/>
                <w:sz w:val="22"/>
                <w:szCs w:val="22"/>
              </w:rPr>
            </w:pPr>
            <w:r>
              <w:rPr>
                <w:rFonts w:ascii="Arial" w:hAnsi="Arial" w:cs="Arial"/>
                <w:sz w:val="22"/>
                <w:szCs w:val="22"/>
              </w:rPr>
              <w:t>Edgar Alonso Ramírez</w:t>
            </w:r>
          </w:p>
        </w:tc>
      </w:tr>
    </w:tbl>
    <w:p w14:paraId="4ED52FC1" w14:textId="77777777" w:rsidR="00CD780B" w:rsidRPr="008C2396" w:rsidRDefault="00CD780B" w:rsidP="00CD780B">
      <w:pPr>
        <w:rPr>
          <w:rFonts w:ascii="Arial" w:hAnsi="Arial" w:cs="Arial"/>
          <w:lang w:val="es-ES_tradnl" w:eastAsia="en-US"/>
        </w:rPr>
      </w:pPr>
      <w:bookmarkStart w:id="1" w:name="_Toc532221775"/>
    </w:p>
    <w:p w14:paraId="6395D581" w14:textId="77777777" w:rsidR="0057111E" w:rsidRPr="008C2396" w:rsidRDefault="00AC1665" w:rsidP="0050044E">
      <w:pPr>
        <w:pStyle w:val="Ttulo1"/>
        <w:rPr>
          <w:rFonts w:cs="Arial"/>
          <w:szCs w:val="28"/>
        </w:rPr>
      </w:pPr>
      <w:r w:rsidRPr="008C2396">
        <w:rPr>
          <w:rFonts w:cs="Arial"/>
        </w:rPr>
        <w:t>FASE DE FORMALIZACIÓ</w:t>
      </w:r>
      <w:r w:rsidR="00A461FC" w:rsidRPr="008C2396">
        <w:rPr>
          <w:rFonts w:cs="Arial"/>
        </w:rPr>
        <w:t>N</w:t>
      </w:r>
      <w:bookmarkEnd w:id="1"/>
    </w:p>
    <w:p w14:paraId="062CA044" w14:textId="77777777" w:rsidR="0057111E" w:rsidRPr="008C2396" w:rsidRDefault="0057111E" w:rsidP="00B7008A">
      <w:pPr>
        <w:jc w:val="center"/>
        <w:rPr>
          <w:rFonts w:ascii="Arial" w:hAnsi="Arial" w:cs="Arial"/>
          <w:b/>
          <w:sz w:val="28"/>
          <w:szCs w:val="28"/>
        </w:rPr>
      </w:pPr>
    </w:p>
    <w:tbl>
      <w:tblPr>
        <w:tblW w:w="1034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8"/>
      </w:tblGrid>
      <w:tr w:rsidR="00554294" w:rsidRPr="008C2396" w14:paraId="02FEAF0B" w14:textId="77777777" w:rsidTr="002F0FDB">
        <w:trPr>
          <w:trHeight w:val="294"/>
        </w:trPr>
        <w:tc>
          <w:tcPr>
            <w:tcW w:w="10348" w:type="dxa"/>
            <w:shd w:val="clear" w:color="auto" w:fill="A50021"/>
          </w:tcPr>
          <w:p w14:paraId="790D017A" w14:textId="77777777" w:rsidR="00554294" w:rsidRPr="008C2396" w:rsidRDefault="00554294" w:rsidP="00554294">
            <w:pPr>
              <w:jc w:val="center"/>
              <w:rPr>
                <w:rFonts w:ascii="Arial" w:hAnsi="Arial" w:cs="Arial"/>
                <w:b/>
                <w:sz w:val="22"/>
                <w:szCs w:val="22"/>
              </w:rPr>
            </w:pPr>
            <w:r w:rsidRPr="008C2396">
              <w:rPr>
                <w:rFonts w:ascii="Arial" w:hAnsi="Arial" w:cs="Arial"/>
                <w:b/>
                <w:sz w:val="22"/>
                <w:szCs w:val="22"/>
              </w:rPr>
              <w:t xml:space="preserve">Descripción </w:t>
            </w:r>
            <w:r w:rsidR="00A3566A" w:rsidRPr="008C2396">
              <w:rPr>
                <w:rFonts w:ascii="Arial" w:hAnsi="Arial" w:cs="Arial"/>
                <w:b/>
                <w:sz w:val="22"/>
                <w:szCs w:val="22"/>
              </w:rPr>
              <w:t xml:space="preserve">de la </w:t>
            </w:r>
            <w:r w:rsidRPr="008C2396">
              <w:rPr>
                <w:rFonts w:ascii="Arial" w:hAnsi="Arial" w:cs="Arial"/>
                <w:b/>
                <w:sz w:val="22"/>
                <w:szCs w:val="22"/>
              </w:rPr>
              <w:t>Solicitud</w:t>
            </w:r>
          </w:p>
        </w:tc>
      </w:tr>
      <w:tr w:rsidR="00554294" w:rsidRPr="008C2396" w14:paraId="01E6B8F2" w14:textId="77777777" w:rsidTr="0031230D">
        <w:trPr>
          <w:trHeight w:val="284"/>
        </w:trPr>
        <w:tc>
          <w:tcPr>
            <w:tcW w:w="10348" w:type="dxa"/>
            <w:shd w:val="clear" w:color="auto" w:fill="808080"/>
          </w:tcPr>
          <w:p w14:paraId="7F8DE713" w14:textId="77777777" w:rsidR="00554294" w:rsidRPr="008C2396" w:rsidRDefault="00554294" w:rsidP="00554294">
            <w:pPr>
              <w:rPr>
                <w:rFonts w:ascii="Arial" w:hAnsi="Arial" w:cs="Arial"/>
                <w:b/>
                <w:color w:val="A6A6A6"/>
                <w:sz w:val="22"/>
                <w:szCs w:val="22"/>
              </w:rPr>
            </w:pPr>
            <w:r w:rsidRPr="008C2396">
              <w:rPr>
                <w:rFonts w:ascii="Arial" w:hAnsi="Arial" w:cs="Arial"/>
                <w:b/>
                <w:sz w:val="22"/>
                <w:szCs w:val="22"/>
              </w:rPr>
              <w:t>Usuario Solicitante</w:t>
            </w:r>
          </w:p>
        </w:tc>
      </w:tr>
      <w:tr w:rsidR="00554294" w:rsidRPr="008C2396" w14:paraId="5071F73C" w14:textId="77777777" w:rsidTr="00FB43A7">
        <w:trPr>
          <w:trHeight w:val="933"/>
        </w:trPr>
        <w:tc>
          <w:tcPr>
            <w:tcW w:w="10348" w:type="dxa"/>
            <w:shd w:val="clear" w:color="auto" w:fill="auto"/>
          </w:tcPr>
          <w:p w14:paraId="2F726F09" w14:textId="52ED70FD" w:rsidR="002942A9" w:rsidRPr="002942A9" w:rsidRDefault="00F701D1" w:rsidP="002942A9">
            <w:pPr>
              <w:numPr>
                <w:ilvl w:val="0"/>
                <w:numId w:val="33"/>
              </w:numPr>
              <w:rPr>
                <w:rFonts w:ascii="Arial" w:hAnsi="Arial" w:cs="Arial"/>
                <w:sz w:val="22"/>
                <w:szCs w:val="22"/>
                <w:lang w:val="es-MX"/>
              </w:rPr>
            </w:pPr>
            <w:r>
              <w:rPr>
                <w:rFonts w:ascii="Arial" w:hAnsi="Arial" w:cs="Arial"/>
                <w:sz w:val="22"/>
                <w:szCs w:val="22"/>
                <w:lang w:val="es-MX"/>
              </w:rPr>
              <w:t xml:space="preserve">Se </w:t>
            </w:r>
            <w:r w:rsidRPr="002942A9">
              <w:rPr>
                <w:rFonts w:ascii="Arial" w:hAnsi="Arial" w:cs="Arial"/>
                <w:sz w:val="22"/>
                <w:szCs w:val="22"/>
                <w:lang w:val="es-MX"/>
              </w:rPr>
              <w:t>automatizarán</w:t>
            </w:r>
            <w:r w:rsidR="002942A9" w:rsidRPr="002942A9">
              <w:rPr>
                <w:rFonts w:ascii="Arial" w:hAnsi="Arial" w:cs="Arial"/>
                <w:sz w:val="22"/>
                <w:szCs w:val="22"/>
                <w:lang w:val="es-MX"/>
              </w:rPr>
              <w:t xml:space="preserve"> las demandas de </w:t>
            </w:r>
            <w:r w:rsidR="002942A9">
              <w:rPr>
                <w:rFonts w:ascii="Arial" w:hAnsi="Arial" w:cs="Arial"/>
                <w:sz w:val="22"/>
                <w:szCs w:val="22"/>
                <w:lang w:val="es-MX"/>
              </w:rPr>
              <w:t>los</w:t>
            </w:r>
            <w:r w:rsidR="002942A9" w:rsidRPr="002942A9">
              <w:rPr>
                <w:rFonts w:ascii="Arial" w:hAnsi="Arial" w:cs="Arial"/>
                <w:sz w:val="22"/>
                <w:szCs w:val="22"/>
                <w:lang w:val="es-MX"/>
              </w:rPr>
              <w:t xml:space="preserve"> clientes, esto lo harán a </w:t>
            </w:r>
            <w:r w:rsidR="002942A9" w:rsidRPr="002942A9">
              <w:rPr>
                <w:rFonts w:ascii="Arial" w:hAnsi="Arial" w:cs="Arial"/>
                <w:sz w:val="22"/>
                <w:szCs w:val="22"/>
                <w:lang w:val="es-MX"/>
              </w:rPr>
              <w:t>través</w:t>
            </w:r>
            <w:r w:rsidR="002942A9" w:rsidRPr="002942A9">
              <w:rPr>
                <w:rFonts w:ascii="Arial" w:hAnsi="Arial" w:cs="Arial"/>
                <w:sz w:val="22"/>
                <w:szCs w:val="22"/>
                <w:lang w:val="es-MX"/>
              </w:rPr>
              <w:t xml:space="preserve"> de una página web llenando un formulario.</w:t>
            </w:r>
          </w:p>
          <w:p w14:paraId="541A7B51" w14:textId="77777777" w:rsidR="002942A9" w:rsidRPr="002942A9" w:rsidRDefault="002942A9" w:rsidP="002942A9">
            <w:pPr>
              <w:numPr>
                <w:ilvl w:val="0"/>
                <w:numId w:val="33"/>
              </w:numPr>
              <w:rPr>
                <w:rFonts w:ascii="Arial" w:hAnsi="Arial" w:cs="Arial"/>
                <w:sz w:val="22"/>
                <w:szCs w:val="22"/>
                <w:lang w:val="es-MX"/>
              </w:rPr>
            </w:pPr>
            <w:r w:rsidRPr="002942A9">
              <w:rPr>
                <w:rFonts w:ascii="Arial" w:hAnsi="Arial" w:cs="Arial"/>
                <w:sz w:val="22"/>
                <w:szCs w:val="22"/>
                <w:lang w:val="es-MX"/>
              </w:rPr>
              <w:t>Al momento de llenar el formulario se manda al proceso de pago para finalizar la transacción.</w:t>
            </w:r>
          </w:p>
          <w:p w14:paraId="16F9C478" w14:textId="77777777" w:rsidR="002942A9" w:rsidRPr="002942A9" w:rsidRDefault="002942A9" w:rsidP="002942A9">
            <w:pPr>
              <w:numPr>
                <w:ilvl w:val="0"/>
                <w:numId w:val="33"/>
              </w:numPr>
              <w:rPr>
                <w:rFonts w:ascii="Arial" w:hAnsi="Arial" w:cs="Arial"/>
                <w:sz w:val="22"/>
                <w:szCs w:val="22"/>
                <w:lang w:val="es-MX"/>
              </w:rPr>
            </w:pPr>
            <w:r w:rsidRPr="002942A9">
              <w:rPr>
                <w:rFonts w:ascii="Arial" w:hAnsi="Arial" w:cs="Arial"/>
                <w:sz w:val="22"/>
                <w:szCs w:val="22"/>
                <w:lang w:val="es-MX"/>
              </w:rPr>
              <w:t>Para dar seguimiento a su demanda, el cliente crea una cuenta en la plataforma y verá el seguimiento de cada una de las actualizaciones del proceso legal.</w:t>
            </w:r>
          </w:p>
          <w:p w14:paraId="06F2F49B" w14:textId="1355E42B" w:rsidR="002942A9" w:rsidRPr="002942A9" w:rsidRDefault="002942A9" w:rsidP="002942A9">
            <w:pPr>
              <w:numPr>
                <w:ilvl w:val="0"/>
                <w:numId w:val="33"/>
              </w:numPr>
              <w:rPr>
                <w:rFonts w:ascii="Arial" w:hAnsi="Arial" w:cs="Arial"/>
                <w:sz w:val="22"/>
                <w:szCs w:val="22"/>
                <w:lang w:val="es-MX"/>
              </w:rPr>
            </w:pPr>
            <w:r w:rsidRPr="002942A9">
              <w:rPr>
                <w:rFonts w:ascii="Arial" w:hAnsi="Arial" w:cs="Arial"/>
                <w:sz w:val="22"/>
                <w:szCs w:val="22"/>
                <w:lang w:val="es-MX"/>
              </w:rPr>
              <w:t xml:space="preserve">El administrador del sitio </w:t>
            </w:r>
            <w:r w:rsidRPr="002942A9">
              <w:rPr>
                <w:rFonts w:ascii="Arial" w:hAnsi="Arial" w:cs="Arial"/>
                <w:sz w:val="22"/>
                <w:szCs w:val="22"/>
                <w:lang w:val="es-MX"/>
              </w:rPr>
              <w:t>recibe</w:t>
            </w:r>
            <w:r w:rsidRPr="002942A9">
              <w:rPr>
                <w:rFonts w:ascii="Arial" w:hAnsi="Arial" w:cs="Arial"/>
                <w:sz w:val="22"/>
                <w:szCs w:val="22"/>
                <w:lang w:val="es-MX"/>
              </w:rPr>
              <w:t xml:space="preserve"> la notificación de una nueva demanda y con los datos llenados del formulario se crea </w:t>
            </w:r>
            <w:r w:rsidRPr="002942A9">
              <w:rPr>
                <w:rFonts w:ascii="Arial" w:hAnsi="Arial" w:cs="Arial"/>
                <w:sz w:val="22"/>
                <w:szCs w:val="22"/>
                <w:lang w:val="es-MX"/>
              </w:rPr>
              <w:t>automáticamente</w:t>
            </w:r>
            <w:r w:rsidRPr="002942A9">
              <w:rPr>
                <w:rFonts w:ascii="Arial" w:hAnsi="Arial" w:cs="Arial"/>
                <w:sz w:val="22"/>
                <w:szCs w:val="22"/>
                <w:lang w:val="es-MX"/>
              </w:rPr>
              <w:t xml:space="preserve"> el documento legal en formato </w:t>
            </w:r>
            <w:r w:rsidRPr="002942A9">
              <w:rPr>
                <w:rFonts w:ascii="Arial" w:hAnsi="Arial" w:cs="Arial"/>
                <w:sz w:val="22"/>
                <w:szCs w:val="22"/>
                <w:lang w:val="es-MX"/>
              </w:rPr>
              <w:t>Word</w:t>
            </w:r>
            <w:r w:rsidRPr="002942A9">
              <w:rPr>
                <w:rFonts w:ascii="Arial" w:hAnsi="Arial" w:cs="Arial"/>
                <w:sz w:val="22"/>
                <w:szCs w:val="22"/>
                <w:lang w:val="es-MX"/>
              </w:rPr>
              <w:t xml:space="preserve"> para empezar el proceso.</w:t>
            </w:r>
          </w:p>
          <w:p w14:paraId="319E9CF3" w14:textId="77777777" w:rsidR="002942A9" w:rsidRPr="002942A9" w:rsidRDefault="002942A9" w:rsidP="002942A9">
            <w:pPr>
              <w:numPr>
                <w:ilvl w:val="0"/>
                <w:numId w:val="33"/>
              </w:numPr>
              <w:rPr>
                <w:rFonts w:ascii="Arial" w:hAnsi="Arial" w:cs="Arial"/>
                <w:sz w:val="22"/>
                <w:szCs w:val="22"/>
                <w:lang w:val="es-MX"/>
              </w:rPr>
            </w:pPr>
            <w:r w:rsidRPr="002942A9">
              <w:rPr>
                <w:rFonts w:ascii="Arial" w:hAnsi="Arial" w:cs="Arial"/>
                <w:sz w:val="22"/>
                <w:szCs w:val="22"/>
                <w:lang w:val="es-MX"/>
              </w:rPr>
              <w:t>El administrador recibe el pago y debe de ser capaz de verlo en un dashboard para ver la cantidad de ingresos recibidos.</w:t>
            </w:r>
          </w:p>
          <w:p w14:paraId="2CF7EA6C" w14:textId="77777777" w:rsidR="002942A9" w:rsidRPr="002942A9" w:rsidRDefault="002942A9" w:rsidP="002942A9">
            <w:pPr>
              <w:numPr>
                <w:ilvl w:val="0"/>
                <w:numId w:val="33"/>
              </w:numPr>
              <w:rPr>
                <w:rFonts w:ascii="Arial" w:hAnsi="Arial" w:cs="Arial"/>
                <w:sz w:val="22"/>
                <w:szCs w:val="22"/>
                <w:lang w:val="es-MX"/>
              </w:rPr>
            </w:pPr>
            <w:r w:rsidRPr="002942A9">
              <w:rPr>
                <w:rFonts w:ascii="Arial" w:hAnsi="Arial" w:cs="Arial"/>
                <w:sz w:val="22"/>
                <w:szCs w:val="22"/>
                <w:lang w:val="es-MX"/>
              </w:rPr>
              <w:t>El administrador actualiza el proceso de la demanda y agrega comentarios en cada paso del proceso.</w:t>
            </w:r>
          </w:p>
          <w:p w14:paraId="3DE90A66" w14:textId="77777777" w:rsidR="002942A9" w:rsidRPr="002942A9" w:rsidRDefault="002942A9" w:rsidP="002942A9">
            <w:pPr>
              <w:numPr>
                <w:ilvl w:val="0"/>
                <w:numId w:val="33"/>
              </w:numPr>
              <w:rPr>
                <w:rFonts w:ascii="Arial" w:hAnsi="Arial" w:cs="Arial"/>
                <w:sz w:val="22"/>
                <w:szCs w:val="22"/>
                <w:lang w:val="es-MX"/>
              </w:rPr>
            </w:pPr>
            <w:r w:rsidRPr="002942A9">
              <w:rPr>
                <w:rFonts w:ascii="Arial" w:hAnsi="Arial" w:cs="Arial"/>
                <w:sz w:val="22"/>
                <w:szCs w:val="22"/>
                <w:lang w:val="es-MX"/>
              </w:rPr>
              <w:t>Al usuario le llegan correos de notificación para saber el avance de su proceso.</w:t>
            </w:r>
          </w:p>
          <w:p w14:paraId="3040CABD" w14:textId="597427DF" w:rsidR="002942A9" w:rsidRPr="002942A9" w:rsidRDefault="002942A9" w:rsidP="002942A9">
            <w:pPr>
              <w:numPr>
                <w:ilvl w:val="0"/>
                <w:numId w:val="33"/>
              </w:numPr>
              <w:rPr>
                <w:rFonts w:ascii="Arial" w:hAnsi="Arial" w:cs="Arial"/>
                <w:sz w:val="22"/>
                <w:szCs w:val="22"/>
                <w:lang w:val="es-MX"/>
              </w:rPr>
            </w:pPr>
            <w:r w:rsidRPr="002942A9">
              <w:rPr>
                <w:rFonts w:ascii="Arial" w:hAnsi="Arial" w:cs="Arial"/>
                <w:sz w:val="22"/>
                <w:szCs w:val="22"/>
                <w:lang w:val="es-MX"/>
              </w:rPr>
              <w:t xml:space="preserve">La página </w:t>
            </w:r>
            <w:r w:rsidR="00F701D1">
              <w:rPr>
                <w:rFonts w:ascii="Arial" w:hAnsi="Arial" w:cs="Arial"/>
                <w:sz w:val="22"/>
                <w:szCs w:val="22"/>
                <w:lang w:val="es-MX"/>
              </w:rPr>
              <w:t>se debe poder</w:t>
            </w:r>
            <w:r w:rsidRPr="002942A9">
              <w:rPr>
                <w:rFonts w:ascii="Arial" w:hAnsi="Arial" w:cs="Arial"/>
                <w:sz w:val="22"/>
                <w:szCs w:val="22"/>
                <w:lang w:val="es-MX"/>
              </w:rPr>
              <w:t xml:space="preserve"> ver desde el celular.</w:t>
            </w:r>
          </w:p>
          <w:p w14:paraId="40AE8CC7" w14:textId="252F8357" w:rsidR="002942A9" w:rsidRPr="002942A9" w:rsidRDefault="002942A9" w:rsidP="002942A9">
            <w:pPr>
              <w:numPr>
                <w:ilvl w:val="0"/>
                <w:numId w:val="33"/>
              </w:numPr>
              <w:rPr>
                <w:rFonts w:ascii="Arial" w:hAnsi="Arial" w:cs="Arial"/>
                <w:sz w:val="22"/>
                <w:szCs w:val="22"/>
                <w:lang w:val="es-MX"/>
              </w:rPr>
            </w:pPr>
            <w:r w:rsidRPr="002942A9">
              <w:rPr>
                <w:rFonts w:ascii="Arial" w:hAnsi="Arial" w:cs="Arial"/>
                <w:sz w:val="22"/>
                <w:szCs w:val="22"/>
                <w:lang w:val="es-MX"/>
              </w:rPr>
              <w:t xml:space="preserve">La </w:t>
            </w:r>
            <w:r w:rsidRPr="002942A9">
              <w:rPr>
                <w:rFonts w:ascii="Arial" w:hAnsi="Arial" w:cs="Arial"/>
                <w:sz w:val="22"/>
                <w:szCs w:val="22"/>
                <w:lang w:val="es-MX"/>
              </w:rPr>
              <w:t>preferencia</w:t>
            </w:r>
            <w:r w:rsidRPr="002942A9">
              <w:rPr>
                <w:rFonts w:ascii="Arial" w:hAnsi="Arial" w:cs="Arial"/>
                <w:sz w:val="22"/>
                <w:szCs w:val="22"/>
                <w:lang w:val="es-MX"/>
              </w:rPr>
              <w:t xml:space="preserve"> de colores es azul marino y blanco, </w:t>
            </w:r>
            <w:r>
              <w:rPr>
                <w:rFonts w:ascii="Arial" w:hAnsi="Arial" w:cs="Arial"/>
                <w:sz w:val="22"/>
                <w:szCs w:val="22"/>
                <w:lang w:val="es-MX"/>
              </w:rPr>
              <w:t>se aceptan</w:t>
            </w:r>
            <w:r w:rsidRPr="002942A9">
              <w:rPr>
                <w:rFonts w:ascii="Arial" w:hAnsi="Arial" w:cs="Arial"/>
                <w:sz w:val="22"/>
                <w:szCs w:val="22"/>
                <w:lang w:val="es-MX"/>
              </w:rPr>
              <w:t xml:space="preserve"> propuestas.</w:t>
            </w:r>
          </w:p>
          <w:p w14:paraId="5E6B2B88" w14:textId="08746052" w:rsidR="000D458D" w:rsidRPr="002942A9" w:rsidRDefault="000D458D" w:rsidP="00554294">
            <w:pPr>
              <w:rPr>
                <w:rFonts w:ascii="Arial" w:hAnsi="Arial" w:cs="Arial"/>
                <w:sz w:val="22"/>
                <w:szCs w:val="22"/>
                <w:lang w:val="es-MX"/>
              </w:rPr>
            </w:pPr>
          </w:p>
        </w:tc>
      </w:tr>
      <w:tr w:rsidR="00554294" w:rsidRPr="008C2396" w14:paraId="44029DD6" w14:textId="77777777" w:rsidTr="0031230D">
        <w:trPr>
          <w:trHeight w:val="278"/>
        </w:trPr>
        <w:tc>
          <w:tcPr>
            <w:tcW w:w="10348" w:type="dxa"/>
            <w:shd w:val="clear" w:color="auto" w:fill="808080"/>
          </w:tcPr>
          <w:p w14:paraId="3F26867F" w14:textId="77777777" w:rsidR="00554294" w:rsidRPr="008C2396" w:rsidRDefault="00554294" w:rsidP="00554294">
            <w:pPr>
              <w:rPr>
                <w:rFonts w:ascii="Arial" w:hAnsi="Arial" w:cs="Arial"/>
                <w:b/>
                <w:sz w:val="22"/>
                <w:szCs w:val="22"/>
              </w:rPr>
            </w:pPr>
            <w:r w:rsidRPr="008C2396">
              <w:rPr>
                <w:rFonts w:ascii="Arial" w:hAnsi="Arial" w:cs="Arial"/>
                <w:b/>
                <w:sz w:val="22"/>
                <w:szCs w:val="22"/>
              </w:rPr>
              <w:t>Líder Funcional</w:t>
            </w:r>
          </w:p>
        </w:tc>
      </w:tr>
      <w:tr w:rsidR="00554294" w:rsidRPr="008C2396" w14:paraId="1E8BAFF0" w14:textId="77777777" w:rsidTr="00FB43A7">
        <w:trPr>
          <w:trHeight w:val="1189"/>
        </w:trPr>
        <w:tc>
          <w:tcPr>
            <w:tcW w:w="10348" w:type="dxa"/>
            <w:shd w:val="clear" w:color="auto" w:fill="auto"/>
          </w:tcPr>
          <w:p w14:paraId="6AD60E2D" w14:textId="77777777" w:rsidR="00F701D1" w:rsidRDefault="00F701D1" w:rsidP="00554294">
            <w:pPr>
              <w:rPr>
                <w:rFonts w:ascii="Arial" w:hAnsi="Arial" w:cs="Arial"/>
                <w:sz w:val="22"/>
                <w:szCs w:val="22"/>
              </w:rPr>
            </w:pPr>
            <w:r>
              <w:rPr>
                <w:rFonts w:ascii="Arial" w:hAnsi="Arial" w:cs="Arial"/>
                <w:sz w:val="22"/>
                <w:szCs w:val="22"/>
              </w:rPr>
              <w:t>El cliente requiere de una página web en el que los usuarios puedan llenar un formulario.</w:t>
            </w:r>
          </w:p>
          <w:p w14:paraId="5C19045A" w14:textId="77777777" w:rsidR="00554294" w:rsidRDefault="00F701D1" w:rsidP="00554294">
            <w:pPr>
              <w:rPr>
                <w:rFonts w:ascii="Arial" w:hAnsi="Arial" w:cs="Arial"/>
                <w:sz w:val="22"/>
                <w:szCs w:val="22"/>
              </w:rPr>
            </w:pPr>
            <w:r>
              <w:rPr>
                <w:rFonts w:ascii="Arial" w:hAnsi="Arial" w:cs="Arial"/>
                <w:sz w:val="22"/>
                <w:szCs w:val="22"/>
              </w:rPr>
              <w:t>Se les pedirán a los clientes que creen una cuenta.</w:t>
            </w:r>
          </w:p>
          <w:p w14:paraId="2C523498" w14:textId="77777777" w:rsidR="00F701D1" w:rsidRDefault="00F701D1" w:rsidP="00554294">
            <w:pPr>
              <w:rPr>
                <w:rFonts w:ascii="Arial" w:hAnsi="Arial" w:cs="Arial"/>
                <w:sz w:val="22"/>
                <w:szCs w:val="22"/>
              </w:rPr>
            </w:pPr>
            <w:r>
              <w:rPr>
                <w:rFonts w:ascii="Arial" w:hAnsi="Arial" w:cs="Arial"/>
                <w:sz w:val="22"/>
                <w:szCs w:val="22"/>
              </w:rPr>
              <w:t>El administrador podrá ver los pagos realizados y podrá actualizar a los clientes sobre el estado de su demanda.</w:t>
            </w:r>
          </w:p>
          <w:p w14:paraId="15DBFE8B" w14:textId="30D6991E" w:rsidR="00F701D1" w:rsidRDefault="00F701D1" w:rsidP="00554294">
            <w:pPr>
              <w:rPr>
                <w:rFonts w:ascii="Arial" w:hAnsi="Arial" w:cs="Arial"/>
                <w:sz w:val="22"/>
                <w:szCs w:val="22"/>
              </w:rPr>
            </w:pPr>
            <w:r>
              <w:rPr>
                <w:rFonts w:ascii="Arial" w:hAnsi="Arial" w:cs="Arial"/>
                <w:sz w:val="22"/>
                <w:szCs w:val="22"/>
              </w:rPr>
              <w:t>Al recibir una demanda un documento legal se creará automáticamente.</w:t>
            </w:r>
          </w:p>
          <w:p w14:paraId="33BCE0ED" w14:textId="66D8B91D" w:rsidR="00F701D1" w:rsidRDefault="00F701D1" w:rsidP="00554294">
            <w:pPr>
              <w:rPr>
                <w:rFonts w:ascii="Arial" w:hAnsi="Arial" w:cs="Arial"/>
                <w:sz w:val="22"/>
                <w:szCs w:val="22"/>
              </w:rPr>
            </w:pPr>
            <w:r>
              <w:rPr>
                <w:rFonts w:ascii="Arial" w:hAnsi="Arial" w:cs="Arial"/>
                <w:sz w:val="22"/>
                <w:szCs w:val="22"/>
              </w:rPr>
              <w:t>Al recibir una demanda</w:t>
            </w:r>
            <w:r>
              <w:rPr>
                <w:rFonts w:ascii="Arial" w:hAnsi="Arial" w:cs="Arial"/>
                <w:sz w:val="22"/>
                <w:szCs w:val="22"/>
              </w:rPr>
              <w:t xml:space="preserve"> se le notifica al administrador sobre este evento.</w:t>
            </w:r>
          </w:p>
          <w:p w14:paraId="7D9F3308" w14:textId="43C8216B" w:rsidR="00F701D1" w:rsidRDefault="00F701D1" w:rsidP="00554294">
            <w:pPr>
              <w:rPr>
                <w:rFonts w:ascii="Arial" w:hAnsi="Arial" w:cs="Arial"/>
                <w:sz w:val="22"/>
                <w:szCs w:val="22"/>
              </w:rPr>
            </w:pPr>
            <w:r>
              <w:rPr>
                <w:rFonts w:ascii="Arial" w:hAnsi="Arial" w:cs="Arial"/>
                <w:sz w:val="22"/>
                <w:szCs w:val="22"/>
              </w:rPr>
              <w:lastRenderedPageBreak/>
              <w:t>Los usuarios recibirán un correo electrónico cuando el administrados actualice el proceso de la demanda.</w:t>
            </w:r>
          </w:p>
          <w:p w14:paraId="11F0342D" w14:textId="77777777" w:rsidR="00F701D1" w:rsidRDefault="00F701D1" w:rsidP="00554294">
            <w:pPr>
              <w:rPr>
                <w:rFonts w:ascii="Arial" w:hAnsi="Arial" w:cs="Arial"/>
                <w:sz w:val="22"/>
                <w:szCs w:val="22"/>
              </w:rPr>
            </w:pPr>
            <w:r>
              <w:rPr>
                <w:rFonts w:ascii="Arial" w:hAnsi="Arial" w:cs="Arial"/>
                <w:sz w:val="22"/>
                <w:szCs w:val="22"/>
              </w:rPr>
              <w:t>El sitio web debe ser responsivo para que se visible también desde celulares.</w:t>
            </w:r>
          </w:p>
          <w:p w14:paraId="336E0391" w14:textId="55102208" w:rsidR="00F701D1" w:rsidRPr="00F701D1" w:rsidRDefault="00F701D1" w:rsidP="00554294">
            <w:pPr>
              <w:rPr>
                <w:rFonts w:ascii="Arial" w:hAnsi="Arial" w:cs="Arial"/>
                <w:sz w:val="22"/>
                <w:szCs w:val="22"/>
              </w:rPr>
            </w:pPr>
            <w:r>
              <w:rPr>
                <w:rFonts w:ascii="Arial" w:hAnsi="Arial" w:cs="Arial"/>
                <w:sz w:val="22"/>
                <w:szCs w:val="22"/>
              </w:rPr>
              <w:t>Los colores principales que va a utilizar el sitio web son azul marino y blanco.</w:t>
            </w:r>
          </w:p>
        </w:tc>
      </w:tr>
    </w:tbl>
    <w:p w14:paraId="2F7B942E" w14:textId="77777777" w:rsidR="00775673" w:rsidRPr="008C2396" w:rsidRDefault="00775673" w:rsidP="002C1CC6">
      <w:pPr>
        <w:pStyle w:val="Piedepgina"/>
        <w:tabs>
          <w:tab w:val="clear" w:pos="4252"/>
          <w:tab w:val="clear" w:pos="8504"/>
        </w:tabs>
        <w:spacing w:line="360" w:lineRule="auto"/>
        <w:jc w:val="both"/>
        <w:rPr>
          <w:rFonts w:ascii="Arial" w:hAnsi="Arial" w:cs="Arial"/>
          <w:b/>
          <w:bCs/>
          <w:sz w:val="22"/>
          <w:szCs w:val="22"/>
        </w:rPr>
      </w:pPr>
    </w:p>
    <w:p w14:paraId="32F07357" w14:textId="77777777" w:rsidR="00933F02" w:rsidRPr="008C2396" w:rsidRDefault="00C758C6" w:rsidP="0050044E">
      <w:pPr>
        <w:pStyle w:val="Ttulo1"/>
        <w:rPr>
          <w:rFonts w:cs="Arial"/>
        </w:rPr>
      </w:pPr>
      <w:bookmarkStart w:id="2" w:name="_Toc532221776"/>
      <w:r w:rsidRPr="008C2396">
        <w:rPr>
          <w:rFonts w:cs="Arial"/>
        </w:rPr>
        <w:t>ANALISIS</w:t>
      </w:r>
      <w:r w:rsidR="00933F02" w:rsidRPr="008C2396">
        <w:rPr>
          <w:rFonts w:cs="Arial"/>
        </w:rPr>
        <w:t xml:space="preserve"> DE </w:t>
      </w:r>
      <w:r w:rsidR="00033CDA" w:rsidRPr="008C2396">
        <w:rPr>
          <w:rFonts w:cs="Arial"/>
        </w:rPr>
        <w:t>REQUISITOS</w:t>
      </w:r>
      <w:r w:rsidR="001E6230" w:rsidRPr="008C2396">
        <w:rPr>
          <w:rFonts w:cs="Arial"/>
        </w:rPr>
        <w:t xml:space="preserve"> Y REQUERIMIENTOS</w:t>
      </w:r>
      <w:bookmarkEnd w:id="2"/>
      <w:r w:rsidR="00950088" w:rsidRPr="008C2396">
        <w:rPr>
          <w:rFonts w:cs="Arial"/>
        </w:rPr>
        <w:t xml:space="preserve"> </w:t>
      </w:r>
    </w:p>
    <w:p w14:paraId="4D85A726" w14:textId="77777777" w:rsidR="0008714F" w:rsidRPr="008C2396" w:rsidRDefault="0008714F" w:rsidP="0008714F">
      <w:pPr>
        <w:jc w:val="center"/>
        <w:rPr>
          <w:rFonts w:ascii="Arial" w:hAnsi="Arial" w:cs="Arial"/>
          <w:b/>
          <w:sz w:val="28"/>
          <w:szCs w:val="28"/>
        </w:rPr>
      </w:pPr>
    </w:p>
    <w:tbl>
      <w:tblPr>
        <w:tblW w:w="10519"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1755"/>
        <w:gridCol w:w="1402"/>
        <w:gridCol w:w="1662"/>
        <w:gridCol w:w="1717"/>
        <w:gridCol w:w="1147"/>
      </w:tblGrid>
      <w:tr w:rsidR="00752596" w:rsidRPr="008C2396" w14:paraId="252EF8AA" w14:textId="77777777" w:rsidTr="00287554">
        <w:trPr>
          <w:trHeight w:val="182"/>
        </w:trPr>
        <w:tc>
          <w:tcPr>
            <w:tcW w:w="2836" w:type="dxa"/>
            <w:shd w:val="clear" w:color="auto" w:fill="A50021"/>
            <w:vAlign w:val="center"/>
          </w:tcPr>
          <w:p w14:paraId="1B6A2EC7"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Inicio</w:t>
            </w:r>
          </w:p>
        </w:tc>
        <w:tc>
          <w:tcPr>
            <w:tcW w:w="3157" w:type="dxa"/>
            <w:gridSpan w:val="2"/>
            <w:shd w:val="clear" w:color="auto" w:fill="FFFFFF"/>
          </w:tcPr>
          <w:p w14:paraId="53915731" w14:textId="3856733B" w:rsidR="00752596" w:rsidRPr="00D85EF2" w:rsidRDefault="00D85EF2" w:rsidP="00CF1DBE">
            <w:pPr>
              <w:jc w:val="center"/>
              <w:rPr>
                <w:rFonts w:ascii="Arial" w:hAnsi="Arial" w:cs="Arial"/>
                <w:b/>
                <w:sz w:val="22"/>
                <w:szCs w:val="22"/>
              </w:rPr>
            </w:pPr>
            <w:r>
              <w:rPr>
                <w:rFonts w:ascii="Arial" w:hAnsi="Arial" w:cs="Arial"/>
                <w:b/>
                <w:sz w:val="22"/>
                <w:szCs w:val="22"/>
              </w:rPr>
              <w:t>25/02/2022</w:t>
            </w:r>
          </w:p>
        </w:tc>
        <w:tc>
          <w:tcPr>
            <w:tcW w:w="1662" w:type="dxa"/>
            <w:shd w:val="clear" w:color="auto" w:fill="A50021"/>
          </w:tcPr>
          <w:p w14:paraId="09CAD6E9" w14:textId="77777777" w:rsidR="00752596" w:rsidRPr="008C2396" w:rsidRDefault="00752596" w:rsidP="00C7124A">
            <w:pPr>
              <w:rPr>
                <w:rFonts w:ascii="Arial" w:hAnsi="Arial" w:cs="Arial"/>
                <w:b/>
                <w:sz w:val="22"/>
                <w:szCs w:val="22"/>
              </w:rPr>
            </w:pPr>
            <w:r w:rsidRPr="008C2396">
              <w:rPr>
                <w:rFonts w:ascii="Arial" w:hAnsi="Arial" w:cs="Arial"/>
                <w:b/>
                <w:sz w:val="22"/>
                <w:szCs w:val="22"/>
              </w:rPr>
              <w:t>Fecha Final</w:t>
            </w:r>
          </w:p>
        </w:tc>
        <w:tc>
          <w:tcPr>
            <w:tcW w:w="2864" w:type="dxa"/>
            <w:gridSpan w:val="2"/>
            <w:shd w:val="clear" w:color="auto" w:fill="FFFFFF"/>
          </w:tcPr>
          <w:p w14:paraId="45A34F88" w14:textId="18F71DA6" w:rsidR="00752596" w:rsidRPr="00D85EF2" w:rsidRDefault="00D85EF2" w:rsidP="00CF1DBE">
            <w:pPr>
              <w:jc w:val="center"/>
              <w:rPr>
                <w:rFonts w:ascii="Arial" w:hAnsi="Arial" w:cs="Arial"/>
                <w:b/>
                <w:sz w:val="22"/>
                <w:szCs w:val="22"/>
              </w:rPr>
            </w:pPr>
            <w:r>
              <w:rPr>
                <w:rFonts w:ascii="Arial" w:hAnsi="Arial" w:cs="Arial"/>
                <w:b/>
                <w:sz w:val="22"/>
                <w:szCs w:val="22"/>
              </w:rPr>
              <w:t>25/05/2022</w:t>
            </w:r>
          </w:p>
        </w:tc>
      </w:tr>
      <w:tr w:rsidR="00C5127D" w:rsidRPr="008C2396" w14:paraId="09CE9E25" w14:textId="77777777" w:rsidTr="00287554">
        <w:trPr>
          <w:trHeight w:val="230"/>
        </w:trPr>
        <w:tc>
          <w:tcPr>
            <w:tcW w:w="10519" w:type="dxa"/>
            <w:gridSpan w:val="6"/>
            <w:shd w:val="clear" w:color="auto" w:fill="A50021"/>
            <w:vAlign w:val="center"/>
          </w:tcPr>
          <w:p w14:paraId="16064696" w14:textId="77777777" w:rsidR="00C5127D" w:rsidRPr="008C2396" w:rsidRDefault="00C5127D" w:rsidP="0031230D">
            <w:pPr>
              <w:jc w:val="center"/>
              <w:rPr>
                <w:rFonts w:ascii="Arial" w:hAnsi="Arial" w:cs="Arial"/>
                <w:b/>
                <w:color w:val="A6A6A6"/>
                <w:sz w:val="22"/>
                <w:szCs w:val="22"/>
              </w:rPr>
            </w:pPr>
            <w:r w:rsidRPr="008C2396">
              <w:rPr>
                <w:rFonts w:ascii="Arial" w:hAnsi="Arial" w:cs="Arial"/>
                <w:b/>
                <w:sz w:val="22"/>
                <w:szCs w:val="22"/>
              </w:rPr>
              <w:t>Modelamiento de Negocio</w:t>
            </w:r>
          </w:p>
        </w:tc>
      </w:tr>
      <w:tr w:rsidR="00C5127D" w:rsidRPr="008C2396" w14:paraId="5A520DE2" w14:textId="77777777" w:rsidTr="00287554">
        <w:trPr>
          <w:trHeight w:val="1578"/>
        </w:trPr>
        <w:tc>
          <w:tcPr>
            <w:tcW w:w="10519" w:type="dxa"/>
            <w:gridSpan w:val="6"/>
            <w:shd w:val="clear" w:color="auto" w:fill="FFFFFF"/>
            <w:vAlign w:val="center"/>
          </w:tcPr>
          <w:p w14:paraId="3DFAD1DE" w14:textId="1B25D1F4" w:rsidR="00E442EC" w:rsidRPr="008C2396" w:rsidRDefault="0072233A" w:rsidP="004824F1">
            <w:pPr>
              <w:jc w:val="center"/>
              <w:rPr>
                <w:rFonts w:ascii="Arial" w:hAnsi="Arial" w:cs="Arial"/>
                <w:b/>
                <w:color w:val="A6A6A6"/>
                <w:sz w:val="22"/>
                <w:szCs w:val="22"/>
              </w:rPr>
            </w:pPr>
            <w:r w:rsidRPr="004824F1">
              <w:rPr>
                <w:rFonts w:ascii="Arial" w:hAnsi="Arial" w:cs="Arial"/>
                <w:noProof/>
                <w:color w:val="A6A6A6"/>
                <w:sz w:val="22"/>
                <w:szCs w:val="22"/>
              </w:rPr>
              <w:pict w14:anchorId="25C9D2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áfico 1" o:spid="_x0000_i1035" type="#_x0000_t75" style="width:356.4pt;height:340.2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">
                  <v:imagedata r:id="rId8" o:title="" croptop="-149f" cropbottom="-188f" cropleft="-142f" cropright="-45f"/>
                </v:shape>
              </w:pict>
            </w:r>
          </w:p>
        </w:tc>
      </w:tr>
      <w:tr w:rsidR="00C5127D" w:rsidRPr="008C2396" w14:paraId="1ECB1786" w14:textId="77777777" w:rsidTr="00287554">
        <w:trPr>
          <w:trHeight w:val="182"/>
        </w:trPr>
        <w:tc>
          <w:tcPr>
            <w:tcW w:w="10519" w:type="dxa"/>
            <w:gridSpan w:val="6"/>
            <w:shd w:val="clear" w:color="auto" w:fill="A50021"/>
            <w:vAlign w:val="center"/>
          </w:tcPr>
          <w:p w14:paraId="18EB87F2" w14:textId="77777777" w:rsidR="00C5127D" w:rsidRPr="008C2396" w:rsidRDefault="00C5127D" w:rsidP="0031230D">
            <w:pPr>
              <w:jc w:val="center"/>
              <w:rPr>
                <w:rFonts w:ascii="Arial" w:hAnsi="Arial" w:cs="Arial"/>
                <w:b/>
                <w:sz w:val="22"/>
                <w:szCs w:val="22"/>
              </w:rPr>
            </w:pPr>
            <w:r w:rsidRPr="008C2396">
              <w:rPr>
                <w:rFonts w:ascii="Arial" w:hAnsi="Arial" w:cs="Arial"/>
                <w:b/>
                <w:sz w:val="22"/>
                <w:szCs w:val="22"/>
              </w:rPr>
              <w:t>Términos de Referencia</w:t>
            </w:r>
          </w:p>
        </w:tc>
      </w:tr>
      <w:tr w:rsidR="008355CE" w:rsidRPr="008C2396" w14:paraId="1DB79C45" w14:textId="77777777" w:rsidTr="00AF68AA">
        <w:trPr>
          <w:trHeight w:val="578"/>
        </w:trPr>
        <w:tc>
          <w:tcPr>
            <w:tcW w:w="2836" w:type="dxa"/>
            <w:shd w:val="clear" w:color="auto" w:fill="A50021"/>
            <w:vAlign w:val="center"/>
          </w:tcPr>
          <w:p w14:paraId="70522387" w14:textId="77777777" w:rsidR="008355CE" w:rsidRPr="008C2396" w:rsidRDefault="00D6320C" w:rsidP="000C0F24">
            <w:pPr>
              <w:rPr>
                <w:rFonts w:ascii="Arial" w:hAnsi="Arial" w:cs="Arial"/>
                <w:b/>
                <w:sz w:val="22"/>
                <w:szCs w:val="22"/>
              </w:rPr>
            </w:pPr>
            <w:r w:rsidRPr="008C2396">
              <w:rPr>
                <w:rFonts w:ascii="Arial" w:hAnsi="Arial" w:cs="Arial"/>
                <w:b/>
                <w:sz w:val="22"/>
                <w:szCs w:val="22"/>
              </w:rPr>
              <w:t>Alcance</w:t>
            </w:r>
            <w:r w:rsidR="00C155CE" w:rsidRPr="008C2396">
              <w:rPr>
                <w:rFonts w:ascii="Arial" w:hAnsi="Arial" w:cs="Arial"/>
                <w:b/>
                <w:sz w:val="22"/>
                <w:szCs w:val="22"/>
              </w:rPr>
              <w:t xml:space="preserve"> de la solución </w:t>
            </w:r>
          </w:p>
        </w:tc>
        <w:tc>
          <w:tcPr>
            <w:tcW w:w="7683" w:type="dxa"/>
            <w:gridSpan w:val="5"/>
            <w:shd w:val="clear" w:color="auto" w:fill="auto"/>
          </w:tcPr>
          <w:p w14:paraId="547EC0CF" w14:textId="14F441C1" w:rsidR="008355CE" w:rsidRPr="004824F1" w:rsidRDefault="004824F1" w:rsidP="00B36D46">
            <w:pPr>
              <w:rPr>
                <w:rFonts w:ascii="Arial" w:hAnsi="Arial" w:cs="Arial"/>
                <w:sz w:val="22"/>
                <w:szCs w:val="22"/>
              </w:rPr>
            </w:pPr>
            <w:r>
              <w:rPr>
                <w:rFonts w:ascii="Arial" w:hAnsi="Arial" w:cs="Arial"/>
                <w:sz w:val="22"/>
                <w:szCs w:val="22"/>
              </w:rPr>
              <w:t>Lo que se pretende es automatizar el proceso de la demanda, se requiere tener un control de las demandas que ya están pagadas. Se requiere que se le notifique al usuario cuando se haya actualizado su proceso. El administrador debe recibir actualizaciones cuando haya una nueva demanda. Cuando hay una nueva demanda se creará un documento legal automáticamente. El administrador deberá ser capaz de mandar actualizaciones sobre el proceso legal.</w:t>
            </w:r>
          </w:p>
        </w:tc>
      </w:tr>
      <w:tr w:rsidR="006962B9" w:rsidRPr="008C2396" w14:paraId="72398F4A" w14:textId="77777777" w:rsidTr="00287554">
        <w:trPr>
          <w:trHeight w:val="1578"/>
        </w:trPr>
        <w:tc>
          <w:tcPr>
            <w:tcW w:w="2836" w:type="dxa"/>
            <w:shd w:val="clear" w:color="auto" w:fill="A50021"/>
            <w:vAlign w:val="center"/>
          </w:tcPr>
          <w:p w14:paraId="27F2B917" w14:textId="0CC38616" w:rsidR="006962B9" w:rsidRPr="008C2396" w:rsidRDefault="00947941" w:rsidP="0031230D">
            <w:pPr>
              <w:rPr>
                <w:rFonts w:ascii="Arial" w:hAnsi="Arial" w:cs="Arial"/>
                <w:b/>
                <w:sz w:val="22"/>
                <w:szCs w:val="22"/>
                <w:lang w:val="es-CO"/>
              </w:rPr>
            </w:pPr>
            <w:r w:rsidRPr="008C2396">
              <w:rPr>
                <w:rFonts w:ascii="Arial" w:hAnsi="Arial" w:cs="Arial"/>
                <w:b/>
                <w:sz w:val="22"/>
                <w:szCs w:val="22"/>
                <w:lang w:val="es-CO"/>
              </w:rPr>
              <w:lastRenderedPageBreak/>
              <w:t>Requerimientos Funcionales y c</w:t>
            </w:r>
            <w:r w:rsidR="006012E8" w:rsidRPr="008C2396">
              <w:rPr>
                <w:rFonts w:ascii="Arial" w:hAnsi="Arial" w:cs="Arial"/>
                <w:b/>
                <w:sz w:val="22"/>
                <w:szCs w:val="22"/>
                <w:lang w:val="es-CO"/>
              </w:rPr>
              <w:t xml:space="preserve">riterios de </w:t>
            </w:r>
            <w:r w:rsidR="00F15D7D" w:rsidRPr="008C2396">
              <w:rPr>
                <w:rFonts w:ascii="Arial" w:hAnsi="Arial" w:cs="Arial"/>
                <w:b/>
                <w:sz w:val="22"/>
                <w:szCs w:val="22"/>
                <w:lang w:val="es-CO"/>
              </w:rPr>
              <w:t>a</w:t>
            </w:r>
            <w:r w:rsidR="00F229BC" w:rsidRPr="008C2396">
              <w:rPr>
                <w:rFonts w:ascii="Arial" w:hAnsi="Arial" w:cs="Arial"/>
                <w:b/>
                <w:sz w:val="22"/>
                <w:szCs w:val="22"/>
                <w:lang w:val="es-CO"/>
              </w:rPr>
              <w:t>ceptación</w:t>
            </w:r>
            <w:r w:rsidR="003E467C" w:rsidRPr="008C2396">
              <w:rPr>
                <w:rFonts w:ascii="Arial" w:hAnsi="Arial" w:cs="Arial"/>
                <w:b/>
                <w:sz w:val="22"/>
                <w:szCs w:val="22"/>
                <w:lang w:val="es-CO"/>
              </w:rPr>
              <w:t xml:space="preserve"> </w:t>
            </w:r>
          </w:p>
        </w:tc>
        <w:tc>
          <w:tcPr>
            <w:tcW w:w="7683" w:type="dxa"/>
            <w:gridSpan w:val="5"/>
            <w:shd w:val="clear" w:color="auto" w:fill="auto"/>
          </w:tcPr>
          <w:p w14:paraId="055E0CBA" w14:textId="77777777" w:rsidR="006962B9" w:rsidRDefault="00267226" w:rsidP="00C33F61">
            <w:pPr>
              <w:rPr>
                <w:rFonts w:ascii="Arial" w:hAnsi="Arial" w:cs="Arial"/>
                <w:sz w:val="22"/>
                <w:szCs w:val="22"/>
              </w:rPr>
            </w:pPr>
            <w:proofErr w:type="spellStart"/>
            <w:r>
              <w:rPr>
                <w:rFonts w:ascii="Arial" w:hAnsi="Arial" w:cs="Arial"/>
                <w:sz w:val="22"/>
                <w:szCs w:val="22"/>
              </w:rPr>
              <w:t>Login</w:t>
            </w:r>
            <w:proofErr w:type="spellEnd"/>
            <w:r>
              <w:rPr>
                <w:rFonts w:ascii="Arial" w:hAnsi="Arial" w:cs="Arial"/>
                <w:sz w:val="22"/>
                <w:szCs w:val="22"/>
              </w:rPr>
              <w:t xml:space="preserve"> de usuarios</w:t>
            </w:r>
          </w:p>
          <w:p w14:paraId="6FDA14A2" w14:textId="4F5DEB4B" w:rsidR="00267226" w:rsidRDefault="00267226" w:rsidP="00C33F61">
            <w:pPr>
              <w:rPr>
                <w:rFonts w:ascii="Arial" w:hAnsi="Arial" w:cs="Arial"/>
                <w:sz w:val="22"/>
                <w:szCs w:val="22"/>
              </w:rPr>
            </w:pPr>
            <w:proofErr w:type="spellStart"/>
            <w:r>
              <w:rPr>
                <w:rFonts w:ascii="Arial" w:hAnsi="Arial" w:cs="Arial"/>
                <w:sz w:val="22"/>
                <w:szCs w:val="22"/>
              </w:rPr>
              <w:t>Login</w:t>
            </w:r>
            <w:proofErr w:type="spellEnd"/>
            <w:r>
              <w:rPr>
                <w:rFonts w:ascii="Arial" w:hAnsi="Arial" w:cs="Arial"/>
                <w:sz w:val="22"/>
                <w:szCs w:val="22"/>
              </w:rPr>
              <w:t xml:space="preserve"> de administrador</w:t>
            </w:r>
          </w:p>
          <w:p w14:paraId="6118793B" w14:textId="7AD6B23F" w:rsidR="00267226" w:rsidRDefault="00267226" w:rsidP="00C33F61">
            <w:pPr>
              <w:rPr>
                <w:rFonts w:ascii="Arial" w:hAnsi="Arial" w:cs="Arial"/>
                <w:sz w:val="22"/>
                <w:szCs w:val="22"/>
              </w:rPr>
            </w:pPr>
            <w:r>
              <w:rPr>
                <w:rFonts w:ascii="Arial" w:hAnsi="Arial" w:cs="Arial"/>
                <w:sz w:val="22"/>
                <w:szCs w:val="22"/>
              </w:rPr>
              <w:t>Base de datos de usuarios</w:t>
            </w:r>
          </w:p>
          <w:p w14:paraId="3153C586" w14:textId="0AAAAC04" w:rsidR="00267226" w:rsidRDefault="00267226" w:rsidP="00C33F61">
            <w:pPr>
              <w:rPr>
                <w:rFonts w:ascii="Arial" w:hAnsi="Arial" w:cs="Arial"/>
                <w:sz w:val="22"/>
                <w:szCs w:val="22"/>
              </w:rPr>
            </w:pPr>
            <w:r>
              <w:rPr>
                <w:rFonts w:ascii="Arial" w:hAnsi="Arial" w:cs="Arial"/>
                <w:sz w:val="22"/>
                <w:szCs w:val="22"/>
              </w:rPr>
              <w:t>Formulario de demandas</w:t>
            </w:r>
            <w:r w:rsidR="007A19D9">
              <w:rPr>
                <w:rFonts w:ascii="Arial" w:hAnsi="Arial" w:cs="Arial"/>
                <w:sz w:val="22"/>
                <w:szCs w:val="22"/>
              </w:rPr>
              <w:t xml:space="preserve"> que llene el usuario</w:t>
            </w:r>
          </w:p>
          <w:p w14:paraId="5954A119" w14:textId="40D005A4" w:rsidR="00267226" w:rsidRDefault="00267226" w:rsidP="00C33F61">
            <w:pPr>
              <w:rPr>
                <w:rFonts w:ascii="Arial" w:hAnsi="Arial" w:cs="Arial"/>
                <w:sz w:val="22"/>
                <w:szCs w:val="22"/>
              </w:rPr>
            </w:pPr>
            <w:r>
              <w:rPr>
                <w:rFonts w:ascii="Arial" w:hAnsi="Arial" w:cs="Arial"/>
                <w:sz w:val="22"/>
                <w:szCs w:val="22"/>
              </w:rPr>
              <w:t xml:space="preserve">Formulario </w:t>
            </w:r>
            <w:r w:rsidR="007A19D9">
              <w:rPr>
                <w:rFonts w:ascii="Arial" w:hAnsi="Arial" w:cs="Arial"/>
                <w:sz w:val="22"/>
                <w:szCs w:val="22"/>
              </w:rPr>
              <w:t>para procesamiento de pagos</w:t>
            </w:r>
          </w:p>
          <w:p w14:paraId="4ABAB813" w14:textId="77777777" w:rsidR="00267226" w:rsidRDefault="00267226" w:rsidP="00C33F61">
            <w:pPr>
              <w:rPr>
                <w:rFonts w:ascii="Arial" w:hAnsi="Arial" w:cs="Arial"/>
                <w:sz w:val="22"/>
                <w:szCs w:val="22"/>
              </w:rPr>
            </w:pPr>
            <w:r>
              <w:rPr>
                <w:rFonts w:ascii="Arial" w:hAnsi="Arial" w:cs="Arial"/>
                <w:sz w:val="22"/>
                <w:szCs w:val="22"/>
              </w:rPr>
              <w:t>Creación de documento legal en Word</w:t>
            </w:r>
          </w:p>
          <w:p w14:paraId="52DD9C66" w14:textId="0989521D" w:rsidR="00267226" w:rsidRDefault="00267226" w:rsidP="00C33F61">
            <w:pPr>
              <w:rPr>
                <w:rFonts w:ascii="Arial" w:hAnsi="Arial" w:cs="Arial"/>
                <w:sz w:val="22"/>
                <w:szCs w:val="22"/>
              </w:rPr>
            </w:pPr>
            <w:r>
              <w:rPr>
                <w:rFonts w:ascii="Arial" w:hAnsi="Arial" w:cs="Arial"/>
                <w:sz w:val="22"/>
                <w:szCs w:val="22"/>
              </w:rPr>
              <w:t xml:space="preserve">Sistema </w:t>
            </w:r>
            <w:r w:rsidR="00C02712">
              <w:rPr>
                <w:rFonts w:ascii="Arial" w:hAnsi="Arial" w:cs="Arial"/>
                <w:sz w:val="22"/>
                <w:szCs w:val="22"/>
              </w:rPr>
              <w:t>que notifique al usuario en caso de actualización</w:t>
            </w:r>
          </w:p>
          <w:p w14:paraId="741FCF31" w14:textId="2D1D8B80" w:rsidR="00C02712" w:rsidRDefault="00C02712" w:rsidP="00C33F61">
            <w:pPr>
              <w:rPr>
                <w:rFonts w:ascii="Arial" w:hAnsi="Arial" w:cs="Arial"/>
                <w:sz w:val="22"/>
                <w:szCs w:val="22"/>
              </w:rPr>
            </w:pPr>
            <w:r>
              <w:rPr>
                <w:rFonts w:ascii="Arial" w:hAnsi="Arial" w:cs="Arial"/>
                <w:sz w:val="22"/>
                <w:szCs w:val="22"/>
              </w:rPr>
              <w:t>Sistema que notifique al administrador en caso de nueva demanda</w:t>
            </w:r>
          </w:p>
          <w:p w14:paraId="3E57F4FA" w14:textId="785FD77E" w:rsidR="00267226" w:rsidRPr="007A19D9" w:rsidRDefault="00267226" w:rsidP="00C33F61">
            <w:pPr>
              <w:rPr>
                <w:rFonts w:ascii="Arial" w:hAnsi="Arial" w:cs="Arial"/>
                <w:sz w:val="22"/>
                <w:szCs w:val="22"/>
                <w:lang w:val="es-MX"/>
              </w:rPr>
            </w:pPr>
            <w:r w:rsidRPr="007A19D9">
              <w:rPr>
                <w:rFonts w:ascii="Arial" w:hAnsi="Arial" w:cs="Arial"/>
                <w:sz w:val="22"/>
                <w:szCs w:val="22"/>
                <w:lang w:val="es-MX"/>
              </w:rPr>
              <w:t>Dashboard de administrador</w:t>
            </w:r>
            <w:r w:rsidR="007A19D9" w:rsidRPr="007A19D9">
              <w:rPr>
                <w:rFonts w:ascii="Arial" w:hAnsi="Arial" w:cs="Arial"/>
                <w:sz w:val="22"/>
                <w:szCs w:val="22"/>
                <w:lang w:val="es-MX"/>
              </w:rPr>
              <w:t xml:space="preserve"> para v</w:t>
            </w:r>
            <w:r w:rsidR="007A19D9">
              <w:rPr>
                <w:rFonts w:ascii="Arial" w:hAnsi="Arial" w:cs="Arial"/>
                <w:sz w:val="22"/>
                <w:szCs w:val="22"/>
                <w:lang w:val="es-MX"/>
              </w:rPr>
              <w:t>er las demandas en proceso</w:t>
            </w:r>
          </w:p>
          <w:p w14:paraId="0F95CB07" w14:textId="5C01B66A" w:rsidR="00267226" w:rsidRPr="007A19D9" w:rsidRDefault="00267226" w:rsidP="00C33F61">
            <w:pPr>
              <w:rPr>
                <w:rFonts w:ascii="Arial" w:hAnsi="Arial" w:cs="Arial"/>
                <w:sz w:val="22"/>
                <w:szCs w:val="22"/>
                <w:lang w:val="es-MX"/>
              </w:rPr>
            </w:pPr>
            <w:r w:rsidRPr="007A19D9">
              <w:rPr>
                <w:rFonts w:ascii="Arial" w:hAnsi="Arial" w:cs="Arial"/>
                <w:sz w:val="22"/>
                <w:szCs w:val="22"/>
                <w:lang w:val="es-MX"/>
              </w:rPr>
              <w:t xml:space="preserve">Dashboard </w:t>
            </w:r>
            <w:r w:rsidR="007A19D9" w:rsidRPr="007A19D9">
              <w:rPr>
                <w:rFonts w:ascii="Arial" w:hAnsi="Arial" w:cs="Arial"/>
                <w:sz w:val="22"/>
                <w:szCs w:val="22"/>
                <w:lang w:val="es-MX"/>
              </w:rPr>
              <w:t>do</w:t>
            </w:r>
            <w:r w:rsidR="007A19D9">
              <w:rPr>
                <w:rFonts w:ascii="Arial" w:hAnsi="Arial" w:cs="Arial"/>
                <w:sz w:val="22"/>
                <w:szCs w:val="22"/>
                <w:lang w:val="es-MX"/>
              </w:rPr>
              <w:t>nde el administrador puede ver los pagos realizados</w:t>
            </w:r>
          </w:p>
          <w:p w14:paraId="25B37FC6" w14:textId="38A485B4" w:rsidR="00267226" w:rsidRPr="0072233A" w:rsidRDefault="00C02712" w:rsidP="00C33F61">
            <w:pPr>
              <w:rPr>
                <w:rFonts w:ascii="Arial" w:hAnsi="Arial" w:cs="Arial"/>
                <w:sz w:val="22"/>
                <w:szCs w:val="22"/>
              </w:rPr>
            </w:pPr>
            <w:r>
              <w:rPr>
                <w:rFonts w:ascii="Arial" w:hAnsi="Arial" w:cs="Arial"/>
                <w:sz w:val="22"/>
                <w:szCs w:val="22"/>
              </w:rPr>
              <w:t>Formato de actualización del proceso de demanda</w:t>
            </w:r>
          </w:p>
        </w:tc>
      </w:tr>
      <w:tr w:rsidR="00D51922" w:rsidRPr="008C2396" w14:paraId="1231AA40" w14:textId="77777777" w:rsidTr="00287554">
        <w:trPr>
          <w:trHeight w:val="1578"/>
        </w:trPr>
        <w:tc>
          <w:tcPr>
            <w:tcW w:w="2836" w:type="dxa"/>
            <w:shd w:val="clear" w:color="auto" w:fill="A50021"/>
            <w:vAlign w:val="center"/>
          </w:tcPr>
          <w:p w14:paraId="253B0B36" w14:textId="77777777" w:rsidR="00D51922" w:rsidRPr="008C2396" w:rsidRDefault="00E226C6" w:rsidP="0031230D">
            <w:pPr>
              <w:rPr>
                <w:rFonts w:ascii="Arial" w:hAnsi="Arial" w:cs="Arial"/>
                <w:b/>
                <w:sz w:val="22"/>
                <w:szCs w:val="22"/>
                <w:lang w:val="es-CO"/>
              </w:rPr>
            </w:pPr>
            <w:r w:rsidRPr="008C2396">
              <w:rPr>
                <w:rFonts w:ascii="Arial" w:hAnsi="Arial" w:cs="Arial"/>
                <w:b/>
                <w:sz w:val="22"/>
                <w:szCs w:val="22"/>
                <w:lang w:val="es-CO"/>
              </w:rPr>
              <w:t xml:space="preserve">Requerimientos </w:t>
            </w:r>
            <w:r w:rsidR="0036354D" w:rsidRPr="008C2396">
              <w:rPr>
                <w:rFonts w:ascii="Arial" w:hAnsi="Arial" w:cs="Arial"/>
                <w:b/>
                <w:sz w:val="22"/>
                <w:szCs w:val="22"/>
                <w:lang w:val="es-CO"/>
              </w:rPr>
              <w:t>no</w:t>
            </w:r>
            <w:r w:rsidR="00ED5FA3" w:rsidRPr="008C2396">
              <w:rPr>
                <w:rFonts w:ascii="Arial" w:hAnsi="Arial" w:cs="Arial"/>
                <w:b/>
                <w:sz w:val="22"/>
                <w:szCs w:val="22"/>
                <w:lang w:val="es-CO"/>
              </w:rPr>
              <w:t xml:space="preserve"> </w:t>
            </w:r>
            <w:r w:rsidRPr="008C2396">
              <w:rPr>
                <w:rFonts w:ascii="Arial" w:hAnsi="Arial" w:cs="Arial"/>
                <w:b/>
                <w:sz w:val="22"/>
                <w:szCs w:val="22"/>
                <w:lang w:val="es-CO"/>
              </w:rPr>
              <w:t>Funcionales</w:t>
            </w:r>
            <w:r w:rsidR="000B196E" w:rsidRPr="008C2396">
              <w:rPr>
                <w:rFonts w:ascii="Arial" w:hAnsi="Arial" w:cs="Arial"/>
                <w:b/>
                <w:sz w:val="22"/>
                <w:szCs w:val="22"/>
                <w:lang w:val="es-CO"/>
              </w:rPr>
              <w:t xml:space="preserve"> y de calidad</w:t>
            </w:r>
            <w:r w:rsidRPr="008C2396">
              <w:rPr>
                <w:rFonts w:ascii="Arial" w:hAnsi="Arial" w:cs="Arial"/>
                <w:b/>
                <w:sz w:val="22"/>
                <w:szCs w:val="22"/>
                <w:lang w:val="es-CO"/>
              </w:rPr>
              <w:t xml:space="preserve"> </w:t>
            </w:r>
          </w:p>
        </w:tc>
        <w:tc>
          <w:tcPr>
            <w:tcW w:w="7683" w:type="dxa"/>
            <w:gridSpan w:val="5"/>
            <w:shd w:val="clear" w:color="auto" w:fill="auto"/>
          </w:tcPr>
          <w:p w14:paraId="1457E477" w14:textId="77777777" w:rsidR="00D51922" w:rsidRDefault="00C02712" w:rsidP="00376C87">
            <w:pPr>
              <w:rPr>
                <w:rFonts w:ascii="Arial" w:hAnsi="Arial" w:cs="Arial"/>
                <w:sz w:val="22"/>
                <w:szCs w:val="22"/>
                <w:lang w:val="es-CO"/>
              </w:rPr>
            </w:pPr>
            <w:r>
              <w:rPr>
                <w:rFonts w:ascii="Arial" w:hAnsi="Arial" w:cs="Arial"/>
                <w:sz w:val="22"/>
                <w:szCs w:val="22"/>
                <w:lang w:val="es-CO"/>
              </w:rPr>
              <w:t>Sitio web responsive</w:t>
            </w:r>
          </w:p>
          <w:p w14:paraId="05CAB44D" w14:textId="77777777" w:rsidR="00C02712" w:rsidRDefault="00C02712" w:rsidP="00376C87">
            <w:pPr>
              <w:rPr>
                <w:rFonts w:ascii="Arial" w:hAnsi="Arial" w:cs="Arial"/>
                <w:sz w:val="22"/>
                <w:szCs w:val="22"/>
                <w:lang w:val="es-CO"/>
              </w:rPr>
            </w:pPr>
            <w:r>
              <w:rPr>
                <w:rFonts w:ascii="Arial" w:hAnsi="Arial" w:cs="Arial"/>
                <w:sz w:val="22"/>
                <w:szCs w:val="22"/>
                <w:lang w:val="es-CO"/>
              </w:rPr>
              <w:t>Paleta de colores azul marino y blanco</w:t>
            </w:r>
          </w:p>
          <w:p w14:paraId="4DD942B2" w14:textId="77777777" w:rsidR="00C02712" w:rsidRDefault="00C02712" w:rsidP="00376C87">
            <w:pPr>
              <w:rPr>
                <w:rFonts w:ascii="Arial" w:hAnsi="Arial" w:cs="Arial"/>
                <w:sz w:val="22"/>
                <w:szCs w:val="22"/>
                <w:lang w:val="es-CO"/>
              </w:rPr>
            </w:pPr>
            <w:r>
              <w:rPr>
                <w:rFonts w:ascii="Arial" w:hAnsi="Arial" w:cs="Arial"/>
                <w:sz w:val="22"/>
                <w:szCs w:val="22"/>
                <w:lang w:val="es-CO"/>
              </w:rPr>
              <w:t>Disponible 24/7</w:t>
            </w:r>
          </w:p>
          <w:p w14:paraId="3FF361AA" w14:textId="77777777" w:rsidR="00C02712" w:rsidRDefault="00C02712" w:rsidP="00376C87">
            <w:pPr>
              <w:rPr>
                <w:rFonts w:ascii="Arial" w:hAnsi="Arial" w:cs="Arial"/>
                <w:sz w:val="22"/>
                <w:szCs w:val="22"/>
                <w:lang w:val="es-CO"/>
              </w:rPr>
            </w:pPr>
            <w:r>
              <w:rPr>
                <w:rFonts w:ascii="Arial" w:hAnsi="Arial" w:cs="Arial"/>
                <w:sz w:val="22"/>
                <w:szCs w:val="22"/>
                <w:lang w:val="es-CO"/>
              </w:rPr>
              <w:t>Tiempo de respuesta no mayor a 3 segundos</w:t>
            </w:r>
          </w:p>
          <w:p w14:paraId="54C3A658" w14:textId="77777777" w:rsidR="00C02712" w:rsidRPr="007A19D9" w:rsidRDefault="00C02712" w:rsidP="00376C87">
            <w:pPr>
              <w:rPr>
                <w:rFonts w:ascii="Arial" w:hAnsi="Arial" w:cs="Arial"/>
                <w:sz w:val="22"/>
                <w:szCs w:val="22"/>
                <w:u w:val="single"/>
                <w:lang w:val="es-CO"/>
              </w:rPr>
            </w:pPr>
            <w:r>
              <w:rPr>
                <w:rFonts w:ascii="Arial" w:hAnsi="Arial" w:cs="Arial"/>
                <w:sz w:val="22"/>
                <w:szCs w:val="22"/>
                <w:lang w:val="es-CO"/>
              </w:rPr>
              <w:t>Cuando se de el mantenimiento del sitio deberá haber un anuncio de indicando el mismo</w:t>
            </w:r>
          </w:p>
          <w:p w14:paraId="6529DDDF" w14:textId="26803812" w:rsidR="00C02712" w:rsidRPr="0072233A" w:rsidRDefault="00C02712" w:rsidP="00376C87">
            <w:pPr>
              <w:rPr>
                <w:rFonts w:ascii="Arial" w:hAnsi="Arial" w:cs="Arial"/>
                <w:sz w:val="22"/>
                <w:szCs w:val="22"/>
                <w:lang w:val="es-CO"/>
              </w:rPr>
            </w:pPr>
            <w:r>
              <w:rPr>
                <w:rFonts w:ascii="Arial" w:hAnsi="Arial" w:cs="Arial"/>
                <w:sz w:val="22"/>
                <w:szCs w:val="22"/>
                <w:lang w:val="es-CO"/>
              </w:rPr>
              <w:t>La página no estará en funcionamiento durante el mantenimiento</w:t>
            </w:r>
          </w:p>
        </w:tc>
      </w:tr>
      <w:tr w:rsidR="00406976" w:rsidRPr="008C2396" w14:paraId="3573EFD4" w14:textId="77777777" w:rsidTr="00287554">
        <w:trPr>
          <w:trHeight w:val="1106"/>
        </w:trPr>
        <w:tc>
          <w:tcPr>
            <w:tcW w:w="2836" w:type="dxa"/>
            <w:vMerge w:val="restart"/>
            <w:shd w:val="clear" w:color="auto" w:fill="A50021"/>
            <w:vAlign w:val="center"/>
          </w:tcPr>
          <w:p w14:paraId="1E8FF6DE" w14:textId="77777777" w:rsidR="00406976" w:rsidRPr="008C2396" w:rsidRDefault="00406976" w:rsidP="000C0F24">
            <w:pPr>
              <w:rPr>
                <w:rFonts w:ascii="Arial" w:hAnsi="Arial" w:cs="Arial"/>
                <w:b/>
                <w:sz w:val="22"/>
                <w:szCs w:val="22"/>
              </w:rPr>
            </w:pPr>
            <w:r w:rsidRPr="008C2396">
              <w:rPr>
                <w:rFonts w:ascii="Arial" w:hAnsi="Arial" w:cs="Arial"/>
                <w:b/>
                <w:sz w:val="22"/>
                <w:szCs w:val="22"/>
              </w:rPr>
              <w:t xml:space="preserve">Requisitos </w:t>
            </w:r>
            <w:r w:rsidR="00CB37BC" w:rsidRPr="008C2396">
              <w:rPr>
                <w:rFonts w:ascii="Arial" w:hAnsi="Arial" w:cs="Arial"/>
                <w:b/>
                <w:sz w:val="22"/>
                <w:szCs w:val="22"/>
              </w:rPr>
              <w:t>T</w:t>
            </w:r>
            <w:r w:rsidRPr="008C2396">
              <w:rPr>
                <w:rFonts w:ascii="Arial" w:hAnsi="Arial" w:cs="Arial"/>
                <w:b/>
                <w:sz w:val="22"/>
                <w:szCs w:val="22"/>
              </w:rPr>
              <w:t>écnicos</w:t>
            </w:r>
          </w:p>
        </w:tc>
        <w:tc>
          <w:tcPr>
            <w:tcW w:w="1755" w:type="dxa"/>
            <w:shd w:val="clear" w:color="auto" w:fill="auto"/>
            <w:vAlign w:val="center"/>
          </w:tcPr>
          <w:p w14:paraId="13FE5561" w14:textId="77777777" w:rsidR="00406976" w:rsidRPr="008C2396" w:rsidRDefault="00406976" w:rsidP="003F6647">
            <w:pPr>
              <w:jc w:val="center"/>
              <w:rPr>
                <w:rFonts w:ascii="Arial" w:hAnsi="Arial" w:cs="Arial"/>
                <w:b/>
                <w:sz w:val="22"/>
                <w:szCs w:val="22"/>
              </w:rPr>
            </w:pPr>
            <w:r w:rsidRPr="008C2396">
              <w:rPr>
                <w:rFonts w:ascii="Arial" w:hAnsi="Arial" w:cs="Arial"/>
                <w:b/>
                <w:sz w:val="22"/>
                <w:szCs w:val="22"/>
              </w:rPr>
              <w:t>Tipo de Desarrollo</w:t>
            </w:r>
          </w:p>
        </w:tc>
        <w:tc>
          <w:tcPr>
            <w:tcW w:w="5928" w:type="dxa"/>
            <w:gridSpan w:val="4"/>
            <w:shd w:val="clear" w:color="auto" w:fill="auto"/>
          </w:tcPr>
          <w:p w14:paraId="1F1E1C98" w14:textId="77777777" w:rsidR="00406976" w:rsidRPr="008C2396" w:rsidRDefault="00406976" w:rsidP="00216320">
            <w:pPr>
              <w:rPr>
                <w:rFonts w:ascii="Arial" w:hAnsi="Arial" w:cs="Arial"/>
                <w:sz w:val="22"/>
                <w:szCs w:val="22"/>
              </w:rPr>
            </w:pPr>
          </w:p>
          <w:p w14:paraId="613BA917" w14:textId="66569BB1" w:rsidR="00F1592D" w:rsidRPr="008C2396" w:rsidRDefault="00C02712" w:rsidP="00F1592D">
            <w:pPr>
              <w:rPr>
                <w:rFonts w:ascii="Arial" w:hAnsi="Arial" w:cs="Arial"/>
                <w:sz w:val="22"/>
                <w:szCs w:val="22"/>
              </w:rPr>
            </w:pPr>
            <w:r>
              <w:rPr>
                <w:rFonts w:ascii="Arial" w:hAnsi="Arial" w:cs="Arial"/>
                <w:sz w:val="22"/>
                <w:szCs w:val="22"/>
              </w:rPr>
              <w:fldChar w:fldCharType="begin">
                <w:ffData>
                  <w:name w:val="Marcar1"/>
                  <w:enabled/>
                  <w:calcOnExit w:val="0"/>
                  <w:checkBox>
                    <w:sizeAuto/>
                    <w:default w:val="1"/>
                  </w:checkBox>
                </w:ffData>
              </w:fldChar>
            </w:r>
            <w:bookmarkStart w:id="3" w:name="Marcar1"/>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3"/>
            <w:r w:rsidR="00406976" w:rsidRPr="008C2396">
              <w:rPr>
                <w:rFonts w:ascii="Arial" w:hAnsi="Arial" w:cs="Arial"/>
                <w:sz w:val="22"/>
                <w:szCs w:val="22"/>
              </w:rPr>
              <w:t xml:space="preserve"> Web</w:t>
            </w:r>
            <w:r w:rsidR="00F1592D" w:rsidRPr="008C2396">
              <w:rPr>
                <w:rFonts w:ascii="Arial" w:hAnsi="Arial" w:cs="Arial"/>
                <w:sz w:val="22"/>
                <w:szCs w:val="22"/>
              </w:rPr>
              <w:t xml:space="preserve">          </w:t>
            </w:r>
            <w:r w:rsidR="00F1592D" w:rsidRPr="008C2396">
              <w:rPr>
                <w:rFonts w:ascii="Arial" w:hAnsi="Arial" w:cs="Arial"/>
                <w:sz w:val="22"/>
                <w:szCs w:val="22"/>
              </w:rPr>
              <w:fldChar w:fldCharType="begin">
                <w:ffData>
                  <w:name w:val="Marcar2"/>
                  <w:enabled/>
                  <w:calcOnExit w:val="0"/>
                  <w:checkBox>
                    <w:sizeAuto/>
                    <w:default w:val="0"/>
                  </w:checkBox>
                </w:ffData>
              </w:fldChar>
            </w:r>
            <w:bookmarkStart w:id="4" w:name="Marcar2"/>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4"/>
            <w:r w:rsidR="00F1592D" w:rsidRPr="008C2396">
              <w:rPr>
                <w:rFonts w:ascii="Arial" w:hAnsi="Arial" w:cs="Arial"/>
                <w:sz w:val="22"/>
                <w:szCs w:val="22"/>
              </w:rPr>
              <w:t xml:space="preserve"> Escritorio     </w:t>
            </w:r>
            <w:r w:rsidR="00F1592D" w:rsidRPr="008C2396">
              <w:rPr>
                <w:rFonts w:ascii="Arial" w:hAnsi="Arial" w:cs="Arial"/>
                <w:sz w:val="22"/>
                <w:szCs w:val="22"/>
              </w:rPr>
              <w:fldChar w:fldCharType="begin">
                <w:ffData>
                  <w:name w:val="Marcar3"/>
                  <w:enabled/>
                  <w:calcOnExit w:val="0"/>
                  <w:checkBox>
                    <w:sizeAuto/>
                    <w:default w:val="0"/>
                  </w:checkBox>
                </w:ffData>
              </w:fldChar>
            </w:r>
            <w:bookmarkStart w:id="5" w:name="Marcar3"/>
            <w:r w:rsidR="00F1592D" w:rsidRPr="008C2396">
              <w:rPr>
                <w:rFonts w:ascii="Arial" w:hAnsi="Arial" w:cs="Arial"/>
                <w:sz w:val="22"/>
                <w:szCs w:val="22"/>
              </w:rPr>
              <w:instrText xml:space="preserve"> FORMCHECKBOX </w:instrText>
            </w:r>
            <w:r w:rsidR="00F1592D" w:rsidRPr="008C2396">
              <w:rPr>
                <w:rFonts w:ascii="Arial" w:hAnsi="Arial" w:cs="Arial"/>
                <w:sz w:val="22"/>
                <w:szCs w:val="22"/>
              </w:rPr>
            </w:r>
            <w:r w:rsidR="00F1592D" w:rsidRPr="008C2396">
              <w:rPr>
                <w:rFonts w:ascii="Arial" w:hAnsi="Arial" w:cs="Arial"/>
                <w:sz w:val="22"/>
                <w:szCs w:val="22"/>
              </w:rPr>
              <w:fldChar w:fldCharType="end"/>
            </w:r>
            <w:bookmarkEnd w:id="5"/>
            <w:r w:rsidR="00F1592D" w:rsidRPr="008C2396">
              <w:rPr>
                <w:rFonts w:ascii="Arial" w:hAnsi="Arial" w:cs="Arial"/>
                <w:sz w:val="22"/>
                <w:szCs w:val="22"/>
              </w:rPr>
              <w:t xml:space="preserve"> Móvil</w:t>
            </w:r>
            <w:r w:rsidR="004D5E96" w:rsidRPr="008C2396">
              <w:rPr>
                <w:rFonts w:ascii="Arial" w:hAnsi="Arial" w:cs="Arial"/>
                <w:sz w:val="22"/>
                <w:szCs w:val="22"/>
              </w:rPr>
              <w:t xml:space="preserve">   </w:t>
            </w:r>
            <w:r w:rsidR="00271B4D" w:rsidRPr="008C2396">
              <w:rPr>
                <w:rFonts w:ascii="Arial" w:hAnsi="Arial" w:cs="Arial"/>
                <w:sz w:val="22"/>
                <w:szCs w:val="22"/>
              </w:rPr>
              <w:t xml:space="preserve"> </w:t>
            </w:r>
            <w:r w:rsidR="004D5E96" w:rsidRPr="008C2396">
              <w:rPr>
                <w:rFonts w:ascii="Arial" w:hAnsi="Arial" w:cs="Arial"/>
                <w:sz w:val="22"/>
                <w:szCs w:val="22"/>
              </w:rPr>
              <w:t xml:space="preserve"> </w:t>
            </w:r>
            <w:r w:rsidR="004D5E96" w:rsidRPr="008C2396">
              <w:rPr>
                <w:rFonts w:ascii="Arial" w:hAnsi="Arial" w:cs="Arial"/>
                <w:sz w:val="22"/>
                <w:szCs w:val="22"/>
              </w:rPr>
              <w:fldChar w:fldCharType="begin">
                <w:ffData>
                  <w:name w:val="Marcar4"/>
                  <w:enabled/>
                  <w:calcOnExit w:val="0"/>
                  <w:checkBox>
                    <w:sizeAuto/>
                    <w:default w:val="0"/>
                  </w:checkBox>
                </w:ffData>
              </w:fldChar>
            </w:r>
            <w:bookmarkStart w:id="6" w:name="Marcar4"/>
            <w:r w:rsidR="004D5E96" w:rsidRPr="008C2396">
              <w:rPr>
                <w:rFonts w:ascii="Arial" w:hAnsi="Arial" w:cs="Arial"/>
                <w:sz w:val="22"/>
                <w:szCs w:val="22"/>
              </w:rPr>
              <w:instrText xml:space="preserve"> FORMCHECKBOX </w:instrText>
            </w:r>
            <w:r w:rsidR="004D5E96" w:rsidRPr="008C2396">
              <w:rPr>
                <w:rFonts w:ascii="Arial" w:hAnsi="Arial" w:cs="Arial"/>
                <w:sz w:val="22"/>
                <w:szCs w:val="22"/>
              </w:rPr>
            </w:r>
            <w:r w:rsidR="004D5E96" w:rsidRPr="008C2396">
              <w:rPr>
                <w:rFonts w:ascii="Arial" w:hAnsi="Arial" w:cs="Arial"/>
                <w:sz w:val="22"/>
                <w:szCs w:val="22"/>
              </w:rPr>
              <w:fldChar w:fldCharType="end"/>
            </w:r>
            <w:bookmarkEnd w:id="6"/>
            <w:r w:rsidR="004D5E96" w:rsidRPr="008C2396">
              <w:rPr>
                <w:rFonts w:ascii="Arial" w:hAnsi="Arial" w:cs="Arial"/>
                <w:sz w:val="22"/>
                <w:szCs w:val="22"/>
              </w:rPr>
              <w:t xml:space="preserve"> Servicio Web     </w:t>
            </w:r>
          </w:p>
          <w:p w14:paraId="48D2C832" w14:textId="77777777" w:rsidR="00F1592D" w:rsidRPr="008C2396" w:rsidRDefault="00F1592D" w:rsidP="00216320">
            <w:pPr>
              <w:rPr>
                <w:rFonts w:ascii="Arial" w:hAnsi="Arial" w:cs="Arial"/>
                <w:sz w:val="22"/>
                <w:szCs w:val="22"/>
              </w:rPr>
            </w:pPr>
          </w:p>
          <w:p w14:paraId="59571522" w14:textId="77777777" w:rsidR="00EB3B75" w:rsidRPr="008C2396" w:rsidRDefault="00F1592D" w:rsidP="00EB3B75">
            <w:pPr>
              <w:rPr>
                <w:rFonts w:ascii="Arial" w:hAnsi="Arial" w:cs="Arial"/>
                <w:sz w:val="22"/>
                <w:szCs w:val="22"/>
              </w:rPr>
            </w:pPr>
            <w:r w:rsidRPr="008C2396">
              <w:rPr>
                <w:rFonts w:ascii="Arial" w:hAnsi="Arial" w:cs="Arial"/>
                <w:sz w:val="22"/>
                <w:szCs w:val="22"/>
              </w:rPr>
              <w:fldChar w:fldCharType="begin">
                <w:ffData>
                  <w:name w:val="Marcar5"/>
                  <w:enabled/>
                  <w:calcOnExit w:val="0"/>
                  <w:checkBox>
                    <w:sizeAuto/>
                    <w:default w:val="0"/>
                  </w:checkBox>
                </w:ffData>
              </w:fldChar>
            </w:r>
            <w:bookmarkStart w:id="7" w:name="Marcar5"/>
            <w:r w:rsidRPr="008C2396">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7"/>
            <w:r w:rsidRPr="008C2396">
              <w:rPr>
                <w:rFonts w:ascii="Arial" w:hAnsi="Arial" w:cs="Arial"/>
                <w:sz w:val="22"/>
                <w:szCs w:val="22"/>
              </w:rPr>
              <w:t xml:space="preserve"> Servicio Windows</w:t>
            </w:r>
            <w:r w:rsidR="00EB3B75" w:rsidRPr="008C2396">
              <w:rPr>
                <w:rFonts w:ascii="Arial" w:hAnsi="Arial" w:cs="Arial"/>
                <w:sz w:val="22"/>
                <w:szCs w:val="22"/>
              </w:rPr>
              <w:t xml:space="preserve">    </w:t>
            </w:r>
            <w:r w:rsidR="00EB3B75" w:rsidRPr="008C2396">
              <w:rPr>
                <w:rFonts w:ascii="Arial" w:hAnsi="Arial" w:cs="Arial"/>
                <w:sz w:val="22"/>
                <w:szCs w:val="22"/>
              </w:rPr>
              <w:fldChar w:fldCharType="begin">
                <w:ffData>
                  <w:name w:val="Marcar6"/>
                  <w:enabled/>
                  <w:calcOnExit w:val="0"/>
                  <w:checkBox>
                    <w:sizeAuto/>
                    <w:default w:val="0"/>
                  </w:checkBox>
                </w:ffData>
              </w:fldChar>
            </w:r>
            <w:bookmarkStart w:id="8" w:name="Marcar6"/>
            <w:r w:rsidR="00EB3B75" w:rsidRPr="008C2396">
              <w:rPr>
                <w:rFonts w:ascii="Arial" w:hAnsi="Arial" w:cs="Arial"/>
                <w:sz w:val="22"/>
                <w:szCs w:val="22"/>
              </w:rPr>
              <w:instrText xml:space="preserve"> FORMCHECKBOX </w:instrText>
            </w:r>
            <w:r w:rsidR="00EB3B75" w:rsidRPr="008C2396">
              <w:rPr>
                <w:rFonts w:ascii="Arial" w:hAnsi="Arial" w:cs="Arial"/>
                <w:sz w:val="22"/>
                <w:szCs w:val="22"/>
              </w:rPr>
            </w:r>
            <w:r w:rsidR="00EB3B75" w:rsidRPr="008C2396">
              <w:rPr>
                <w:rFonts w:ascii="Arial" w:hAnsi="Arial" w:cs="Arial"/>
                <w:sz w:val="22"/>
                <w:szCs w:val="22"/>
              </w:rPr>
              <w:fldChar w:fldCharType="end"/>
            </w:r>
            <w:bookmarkEnd w:id="8"/>
            <w:r w:rsidR="00EB3B75" w:rsidRPr="008C2396">
              <w:rPr>
                <w:rFonts w:ascii="Arial" w:hAnsi="Arial" w:cs="Arial"/>
                <w:sz w:val="22"/>
                <w:szCs w:val="22"/>
              </w:rPr>
              <w:t xml:space="preserve"> Otro:__________________</w:t>
            </w:r>
          </w:p>
          <w:p w14:paraId="7CD29390" w14:textId="77777777" w:rsidR="00406976" w:rsidRPr="008C2396" w:rsidRDefault="00406976" w:rsidP="00EB3B75">
            <w:pPr>
              <w:rPr>
                <w:rFonts w:ascii="Arial" w:hAnsi="Arial" w:cs="Arial"/>
                <w:b/>
                <w:color w:val="D9D9D9"/>
                <w:sz w:val="22"/>
                <w:szCs w:val="22"/>
              </w:rPr>
            </w:pPr>
          </w:p>
        </w:tc>
      </w:tr>
      <w:tr w:rsidR="00406976" w:rsidRPr="008C2396" w14:paraId="5F56C746" w14:textId="77777777" w:rsidTr="00287554">
        <w:trPr>
          <w:trHeight w:val="1348"/>
        </w:trPr>
        <w:tc>
          <w:tcPr>
            <w:tcW w:w="2836" w:type="dxa"/>
            <w:vMerge/>
            <w:shd w:val="clear" w:color="auto" w:fill="A50021"/>
            <w:vAlign w:val="center"/>
          </w:tcPr>
          <w:p w14:paraId="3BC45CE0"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772BD470"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Base de Datos</w:t>
            </w:r>
          </w:p>
        </w:tc>
        <w:tc>
          <w:tcPr>
            <w:tcW w:w="4781" w:type="dxa"/>
            <w:gridSpan w:val="3"/>
            <w:shd w:val="clear" w:color="auto" w:fill="auto"/>
          </w:tcPr>
          <w:p w14:paraId="6781CF6F" w14:textId="77777777" w:rsidR="00406976" w:rsidRPr="00D1764B" w:rsidRDefault="00406976" w:rsidP="00DD4EC2">
            <w:pPr>
              <w:rPr>
                <w:rFonts w:ascii="Arial" w:hAnsi="Arial" w:cs="Arial"/>
                <w:sz w:val="22"/>
                <w:szCs w:val="22"/>
                <w:lang w:val="en-US"/>
              </w:rPr>
            </w:pPr>
          </w:p>
          <w:p w14:paraId="79FFD42D"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7"/>
                  <w:enabled/>
                  <w:calcOnExit w:val="0"/>
                  <w:checkBox>
                    <w:sizeAuto/>
                    <w:default w:val="0"/>
                  </w:checkBox>
                </w:ffData>
              </w:fldChar>
            </w:r>
            <w:bookmarkStart w:id="9" w:name="Marcar7"/>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9"/>
            <w:r w:rsidRPr="00D1764B">
              <w:rPr>
                <w:rFonts w:ascii="Arial" w:hAnsi="Arial" w:cs="Arial"/>
                <w:sz w:val="22"/>
                <w:szCs w:val="22"/>
                <w:lang w:val="en-US"/>
              </w:rPr>
              <w:t xml:space="preserve"> Oracle</w:t>
            </w:r>
          </w:p>
          <w:p w14:paraId="667BB00A"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8"/>
                  <w:enabled/>
                  <w:calcOnExit w:val="0"/>
                  <w:checkBox>
                    <w:sizeAuto/>
                    <w:default w:val="0"/>
                  </w:checkBox>
                </w:ffData>
              </w:fldChar>
            </w:r>
            <w:bookmarkStart w:id="10" w:name="Marcar8"/>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0"/>
            <w:r w:rsidRPr="00D1764B">
              <w:rPr>
                <w:rFonts w:ascii="Arial" w:hAnsi="Arial" w:cs="Arial"/>
                <w:sz w:val="22"/>
                <w:szCs w:val="22"/>
                <w:lang w:val="en-US"/>
              </w:rPr>
              <w:t xml:space="preserve"> SQL Server</w:t>
            </w:r>
          </w:p>
          <w:p w14:paraId="321D6CD7"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9"/>
                  <w:enabled/>
                  <w:calcOnExit w:val="0"/>
                  <w:checkBox>
                    <w:sizeAuto/>
                    <w:default w:val="0"/>
                  </w:checkBox>
                </w:ffData>
              </w:fldChar>
            </w:r>
            <w:bookmarkStart w:id="11" w:name="Marcar9"/>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1"/>
            <w:r w:rsidRPr="00D1764B">
              <w:rPr>
                <w:rFonts w:ascii="Arial" w:hAnsi="Arial" w:cs="Arial"/>
                <w:sz w:val="22"/>
                <w:szCs w:val="22"/>
                <w:lang w:val="en-US"/>
              </w:rPr>
              <w:t xml:space="preserve"> </w:t>
            </w:r>
            <w:r w:rsidR="00252489" w:rsidRPr="00D1764B">
              <w:rPr>
                <w:rFonts w:ascii="Arial" w:hAnsi="Arial" w:cs="Arial"/>
                <w:sz w:val="22"/>
                <w:szCs w:val="22"/>
                <w:lang w:val="en-US"/>
              </w:rPr>
              <w:t>My</w:t>
            </w:r>
            <w:r w:rsidRPr="00D1764B">
              <w:rPr>
                <w:rFonts w:ascii="Arial" w:hAnsi="Arial" w:cs="Arial"/>
                <w:sz w:val="22"/>
                <w:szCs w:val="22"/>
                <w:lang w:val="en-US"/>
              </w:rPr>
              <w:t>SQL</w:t>
            </w:r>
          </w:p>
          <w:p w14:paraId="2DE53B97" w14:textId="71E862AC" w:rsidR="00406976" w:rsidRPr="00D1764B" w:rsidRDefault="00C02712" w:rsidP="00DD4EC2">
            <w:pPr>
              <w:rPr>
                <w:rFonts w:ascii="Arial" w:hAnsi="Arial" w:cs="Arial"/>
                <w:sz w:val="22"/>
                <w:szCs w:val="22"/>
                <w:lang w:val="en-US"/>
              </w:rPr>
            </w:pPr>
            <w:r>
              <w:rPr>
                <w:rFonts w:ascii="Arial" w:hAnsi="Arial" w:cs="Arial"/>
                <w:sz w:val="22"/>
                <w:szCs w:val="22"/>
              </w:rPr>
              <w:fldChar w:fldCharType="begin">
                <w:ffData>
                  <w:name w:val="Marcar10"/>
                  <w:enabled/>
                  <w:calcOnExit w:val="0"/>
                  <w:checkBox>
                    <w:sizeAuto/>
                    <w:default w:val="1"/>
                  </w:checkBox>
                </w:ffData>
              </w:fldChar>
            </w:r>
            <w:bookmarkStart w:id="12" w:name="Marcar10"/>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bookmarkEnd w:id="12"/>
            <w:r w:rsidR="00406976" w:rsidRPr="00D1764B">
              <w:rPr>
                <w:rFonts w:ascii="Arial" w:hAnsi="Arial" w:cs="Arial"/>
                <w:sz w:val="22"/>
                <w:szCs w:val="22"/>
                <w:lang w:val="en-US"/>
              </w:rPr>
              <w:t xml:space="preserve"> MongoDB</w:t>
            </w:r>
          </w:p>
          <w:p w14:paraId="4E2BCE45" w14:textId="77777777" w:rsidR="00406976" w:rsidRPr="00D1764B" w:rsidRDefault="00406976" w:rsidP="00DD4EC2">
            <w:pPr>
              <w:rPr>
                <w:rFonts w:ascii="Arial" w:hAnsi="Arial" w:cs="Arial"/>
                <w:sz w:val="22"/>
                <w:szCs w:val="22"/>
                <w:lang w:val="en-US"/>
              </w:rPr>
            </w:pPr>
            <w:r w:rsidRPr="008C2396">
              <w:rPr>
                <w:rFonts w:ascii="Arial" w:hAnsi="Arial" w:cs="Arial"/>
                <w:sz w:val="22"/>
                <w:szCs w:val="22"/>
              </w:rPr>
              <w:fldChar w:fldCharType="begin">
                <w:ffData>
                  <w:name w:val="Marcar11"/>
                  <w:enabled/>
                  <w:calcOnExit w:val="0"/>
                  <w:checkBox>
                    <w:sizeAuto/>
                    <w:default w:val="0"/>
                  </w:checkBox>
                </w:ffData>
              </w:fldChar>
            </w:r>
            <w:bookmarkStart w:id="13" w:name="Marcar11"/>
            <w:r w:rsidRPr="00D1764B">
              <w:rPr>
                <w:rFonts w:ascii="Arial" w:hAnsi="Arial" w:cs="Arial"/>
                <w:sz w:val="22"/>
                <w:szCs w:val="22"/>
                <w:lang w:val="en-US"/>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bookmarkEnd w:id="13"/>
            <w:r w:rsidRPr="00D1764B">
              <w:rPr>
                <w:rFonts w:ascii="Arial" w:hAnsi="Arial" w:cs="Arial"/>
                <w:sz w:val="22"/>
                <w:szCs w:val="22"/>
                <w:lang w:val="en-US"/>
              </w:rPr>
              <w:t xml:space="preserve"> </w:t>
            </w:r>
            <w:proofErr w:type="spellStart"/>
            <w:r w:rsidRPr="00D1764B">
              <w:rPr>
                <w:rFonts w:ascii="Arial" w:hAnsi="Arial" w:cs="Arial"/>
                <w:sz w:val="22"/>
                <w:szCs w:val="22"/>
                <w:lang w:val="en-US"/>
              </w:rPr>
              <w:t>Otro</w:t>
            </w:r>
            <w:proofErr w:type="spellEnd"/>
            <w:r w:rsidRPr="00D1764B">
              <w:rPr>
                <w:rFonts w:ascii="Arial" w:hAnsi="Arial" w:cs="Arial"/>
                <w:sz w:val="22"/>
                <w:szCs w:val="22"/>
                <w:lang w:val="en-US"/>
              </w:rPr>
              <w:t>:__________________</w:t>
            </w:r>
          </w:p>
          <w:p w14:paraId="019512AC" w14:textId="77777777" w:rsidR="00406976" w:rsidRPr="00D1764B" w:rsidRDefault="00406976" w:rsidP="00DD4EC2">
            <w:pPr>
              <w:rPr>
                <w:rFonts w:ascii="Arial" w:hAnsi="Arial" w:cs="Arial"/>
                <w:sz w:val="22"/>
                <w:szCs w:val="22"/>
                <w:lang w:val="en-US"/>
              </w:rPr>
            </w:pPr>
          </w:p>
        </w:tc>
        <w:tc>
          <w:tcPr>
            <w:tcW w:w="1147" w:type="dxa"/>
            <w:shd w:val="clear" w:color="auto" w:fill="auto"/>
          </w:tcPr>
          <w:p w14:paraId="4EFA0FA6" w14:textId="77777777" w:rsidR="00406976" w:rsidRPr="008C2396" w:rsidRDefault="00406976" w:rsidP="00DD4EC2">
            <w:pPr>
              <w:rPr>
                <w:rFonts w:ascii="Arial" w:hAnsi="Arial" w:cs="Arial"/>
                <w:b/>
                <w:sz w:val="22"/>
                <w:szCs w:val="22"/>
              </w:rPr>
            </w:pPr>
            <w:r w:rsidRPr="008C2396">
              <w:rPr>
                <w:rFonts w:ascii="Arial" w:hAnsi="Arial" w:cs="Arial"/>
                <w:b/>
                <w:sz w:val="22"/>
                <w:szCs w:val="22"/>
              </w:rPr>
              <w:t>Versión</w:t>
            </w:r>
          </w:p>
          <w:p w14:paraId="6A3731D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6280D96E"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04222B41"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2DE20B5F"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53DAFC2D"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p w14:paraId="13091AD3" w14:textId="77777777" w:rsidR="00190F2A" w:rsidRPr="008C2396" w:rsidRDefault="00190F2A" w:rsidP="00DD4EC2">
            <w:pPr>
              <w:rPr>
                <w:rFonts w:ascii="Arial" w:hAnsi="Arial" w:cs="Arial"/>
                <w:b/>
                <w:color w:val="D9D9D9"/>
                <w:sz w:val="22"/>
                <w:szCs w:val="22"/>
              </w:rPr>
            </w:pPr>
            <w:r w:rsidRPr="008C2396">
              <w:rPr>
                <w:rFonts w:ascii="Arial" w:hAnsi="Arial" w:cs="Arial"/>
                <w:b/>
                <w:color w:val="D9D9D9"/>
                <w:sz w:val="22"/>
                <w:szCs w:val="22"/>
              </w:rPr>
              <w:t>_______</w:t>
            </w:r>
          </w:p>
        </w:tc>
      </w:tr>
      <w:tr w:rsidR="00406976" w:rsidRPr="008C2396" w14:paraId="5C7E3848" w14:textId="77777777" w:rsidTr="00287554">
        <w:trPr>
          <w:trHeight w:val="1348"/>
        </w:trPr>
        <w:tc>
          <w:tcPr>
            <w:tcW w:w="2836" w:type="dxa"/>
            <w:vMerge/>
            <w:shd w:val="clear" w:color="auto" w:fill="A50021"/>
            <w:vAlign w:val="center"/>
          </w:tcPr>
          <w:p w14:paraId="1F27B23B" w14:textId="77777777" w:rsidR="00406976" w:rsidRPr="008C2396" w:rsidRDefault="00406976" w:rsidP="0031230D">
            <w:pPr>
              <w:rPr>
                <w:rFonts w:ascii="Arial" w:hAnsi="Arial" w:cs="Arial"/>
                <w:b/>
                <w:sz w:val="22"/>
                <w:szCs w:val="22"/>
              </w:rPr>
            </w:pPr>
          </w:p>
        </w:tc>
        <w:tc>
          <w:tcPr>
            <w:tcW w:w="1755" w:type="dxa"/>
            <w:shd w:val="clear" w:color="auto" w:fill="auto"/>
            <w:vAlign w:val="center"/>
          </w:tcPr>
          <w:p w14:paraId="50ED4731" w14:textId="77777777" w:rsidR="00406976" w:rsidRPr="008C2396" w:rsidRDefault="00406976" w:rsidP="003F6647">
            <w:pPr>
              <w:jc w:val="center"/>
              <w:rPr>
                <w:rFonts w:ascii="Arial" w:hAnsi="Arial" w:cs="Arial"/>
                <w:b/>
                <w:color w:val="D9D9D9"/>
                <w:sz w:val="22"/>
                <w:szCs w:val="22"/>
              </w:rPr>
            </w:pPr>
            <w:r w:rsidRPr="008C2396">
              <w:rPr>
                <w:rFonts w:ascii="Arial" w:hAnsi="Arial" w:cs="Arial"/>
                <w:b/>
                <w:sz w:val="22"/>
                <w:szCs w:val="22"/>
              </w:rPr>
              <w:t>Lenguaje</w:t>
            </w:r>
          </w:p>
        </w:tc>
        <w:tc>
          <w:tcPr>
            <w:tcW w:w="4781" w:type="dxa"/>
            <w:gridSpan w:val="3"/>
            <w:shd w:val="clear" w:color="auto" w:fill="auto"/>
          </w:tcPr>
          <w:p w14:paraId="39D100C3" w14:textId="77777777" w:rsidR="00406976" w:rsidRPr="008C2396" w:rsidRDefault="00406976" w:rsidP="005B1D0C">
            <w:pPr>
              <w:rPr>
                <w:rFonts w:ascii="Arial" w:hAnsi="Arial" w:cs="Arial"/>
                <w:sz w:val="22"/>
                <w:szCs w:val="22"/>
              </w:rPr>
            </w:pPr>
          </w:p>
          <w:p w14:paraId="22170A24"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7"/>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w:t>
            </w:r>
            <w:r w:rsidRPr="008C2396">
              <w:rPr>
                <w:rFonts w:ascii="Arial" w:hAnsi="Arial" w:cs="Arial"/>
                <w:sz w:val="22"/>
                <w:szCs w:val="22"/>
              </w:rPr>
              <w:t>C#</w:t>
            </w:r>
          </w:p>
          <w:p w14:paraId="68ECBDA0"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VB</w:t>
            </w:r>
          </w:p>
          <w:p w14:paraId="5D3385F4"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9"/>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PHP</w:t>
            </w:r>
          </w:p>
          <w:p w14:paraId="1CA6D1E3"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10"/>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Java</w:t>
            </w:r>
          </w:p>
          <w:p w14:paraId="46CEA8B0" w14:textId="7BCAC435" w:rsidR="00406976" w:rsidRPr="00D1764B" w:rsidRDefault="00C02712" w:rsidP="005B1D0C">
            <w:pPr>
              <w:pStyle w:val="Prrafodelista"/>
              <w:ind w:left="0"/>
              <w:rPr>
                <w:rFonts w:ascii="Arial" w:hAnsi="Arial" w:cs="Arial"/>
                <w:sz w:val="22"/>
                <w:szCs w:val="22"/>
              </w:rPr>
            </w:pP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Pr>
                <w:rFonts w:ascii="Arial" w:hAnsi="Arial" w:cs="Arial"/>
                <w:sz w:val="22"/>
                <w:szCs w:val="22"/>
              </w:rPr>
            </w:r>
            <w:r>
              <w:rPr>
                <w:rFonts w:ascii="Arial" w:hAnsi="Arial" w:cs="Arial"/>
                <w:sz w:val="22"/>
                <w:szCs w:val="22"/>
              </w:rPr>
              <w:fldChar w:fldCharType="end"/>
            </w:r>
            <w:r w:rsidR="00406976" w:rsidRPr="00D1764B">
              <w:rPr>
                <w:rFonts w:ascii="Arial" w:hAnsi="Arial" w:cs="Arial"/>
                <w:sz w:val="22"/>
                <w:szCs w:val="22"/>
              </w:rPr>
              <w:t xml:space="preserve"> </w:t>
            </w:r>
            <w:r w:rsidR="00406976" w:rsidRPr="008C2396">
              <w:rPr>
                <w:rFonts w:ascii="Arial" w:hAnsi="Arial" w:cs="Arial"/>
                <w:sz w:val="22"/>
                <w:szCs w:val="22"/>
              </w:rPr>
              <w:t>JavaScript</w:t>
            </w:r>
          </w:p>
          <w:p w14:paraId="012A3CC3" w14:textId="77777777" w:rsidR="00406976" w:rsidRPr="00D1764B" w:rsidRDefault="00406976" w:rsidP="005B1D0C">
            <w:pPr>
              <w:rPr>
                <w:rFonts w:ascii="Arial" w:hAnsi="Arial" w:cs="Arial"/>
                <w:sz w:val="22"/>
                <w:szCs w:val="22"/>
              </w:rPr>
            </w:pPr>
            <w:r w:rsidRPr="008C2396">
              <w:rPr>
                <w:rFonts w:ascii="Arial" w:hAnsi="Arial" w:cs="Arial"/>
                <w:sz w:val="22"/>
                <w:szCs w:val="22"/>
              </w:rPr>
              <w:fldChar w:fldCharType="begin">
                <w:ffData>
                  <w:name w:val="Marcar8"/>
                  <w:enabled/>
                  <w:calcOnExit w:val="0"/>
                  <w:checkBox>
                    <w:sizeAuto/>
                    <w:default w:val="0"/>
                  </w:checkBox>
                </w:ffData>
              </w:fldChar>
            </w:r>
            <w:r w:rsidRPr="00D1764B">
              <w:rPr>
                <w:rFonts w:ascii="Arial" w:hAnsi="Arial" w:cs="Arial"/>
                <w:sz w:val="22"/>
                <w:szCs w:val="22"/>
              </w:rPr>
              <w:instrText xml:space="preserve"> FORMCHECKBOX </w:instrText>
            </w:r>
            <w:r w:rsidRPr="008C2396">
              <w:rPr>
                <w:rFonts w:ascii="Arial" w:hAnsi="Arial" w:cs="Arial"/>
                <w:sz w:val="22"/>
                <w:szCs w:val="22"/>
              </w:rPr>
            </w:r>
            <w:r w:rsidRPr="008C2396">
              <w:rPr>
                <w:rFonts w:ascii="Arial" w:hAnsi="Arial" w:cs="Arial"/>
                <w:sz w:val="22"/>
                <w:szCs w:val="22"/>
              </w:rPr>
              <w:fldChar w:fldCharType="end"/>
            </w:r>
            <w:r w:rsidRPr="00D1764B">
              <w:rPr>
                <w:rFonts w:ascii="Arial" w:hAnsi="Arial" w:cs="Arial"/>
                <w:sz w:val="22"/>
                <w:szCs w:val="22"/>
              </w:rPr>
              <w:t xml:space="preserve"> Otro:___________________</w:t>
            </w:r>
          </w:p>
          <w:p w14:paraId="4C69A9A1" w14:textId="77777777" w:rsidR="00406976" w:rsidRPr="008C2396" w:rsidRDefault="00406976" w:rsidP="0031230D">
            <w:pPr>
              <w:rPr>
                <w:rFonts w:ascii="Arial" w:hAnsi="Arial" w:cs="Arial"/>
                <w:sz w:val="22"/>
                <w:szCs w:val="22"/>
              </w:rPr>
            </w:pPr>
          </w:p>
        </w:tc>
        <w:tc>
          <w:tcPr>
            <w:tcW w:w="1147" w:type="dxa"/>
            <w:shd w:val="clear" w:color="auto" w:fill="auto"/>
          </w:tcPr>
          <w:p w14:paraId="0C9D6673" w14:textId="77777777" w:rsidR="00190F2A" w:rsidRPr="008C2396" w:rsidRDefault="00190F2A" w:rsidP="00190F2A">
            <w:pPr>
              <w:rPr>
                <w:rFonts w:ascii="Arial" w:hAnsi="Arial" w:cs="Arial"/>
                <w:b/>
                <w:sz w:val="22"/>
                <w:szCs w:val="22"/>
              </w:rPr>
            </w:pPr>
            <w:r w:rsidRPr="008C2396">
              <w:rPr>
                <w:rFonts w:ascii="Arial" w:hAnsi="Arial" w:cs="Arial"/>
                <w:b/>
                <w:sz w:val="22"/>
                <w:szCs w:val="22"/>
              </w:rPr>
              <w:t>Versión</w:t>
            </w:r>
          </w:p>
          <w:p w14:paraId="0D700A5E"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E4A81A8"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B5CC4C7"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0F5C95B"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103A7157"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2D1AE2CF" w14:textId="77777777" w:rsidR="00406976"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p w14:paraId="7B7BEE9F" w14:textId="77777777" w:rsidR="00190F2A" w:rsidRPr="008C2396" w:rsidRDefault="00190F2A" w:rsidP="00190F2A">
            <w:pPr>
              <w:rPr>
                <w:rFonts w:ascii="Arial" w:hAnsi="Arial" w:cs="Arial"/>
                <w:b/>
                <w:color w:val="D9D9D9"/>
                <w:sz w:val="22"/>
                <w:szCs w:val="22"/>
              </w:rPr>
            </w:pPr>
            <w:r w:rsidRPr="008C2396">
              <w:rPr>
                <w:rFonts w:ascii="Arial" w:hAnsi="Arial" w:cs="Arial"/>
                <w:b/>
                <w:color w:val="D9D9D9"/>
                <w:sz w:val="22"/>
                <w:szCs w:val="22"/>
              </w:rPr>
              <w:t>_______</w:t>
            </w:r>
          </w:p>
        </w:tc>
      </w:tr>
      <w:tr w:rsidR="00CF1DBE" w:rsidRPr="008C2396" w14:paraId="3CEF1F9D" w14:textId="77777777" w:rsidTr="00287554">
        <w:trPr>
          <w:trHeight w:val="182"/>
        </w:trPr>
        <w:tc>
          <w:tcPr>
            <w:tcW w:w="2836" w:type="dxa"/>
            <w:shd w:val="clear" w:color="auto" w:fill="A50021"/>
            <w:vAlign w:val="center"/>
          </w:tcPr>
          <w:p w14:paraId="7141F8FF" w14:textId="77777777" w:rsidR="00CF1DBE" w:rsidRPr="008C2396" w:rsidRDefault="00F8500A" w:rsidP="000C0F24">
            <w:pPr>
              <w:rPr>
                <w:rFonts w:ascii="Arial" w:hAnsi="Arial" w:cs="Arial"/>
                <w:b/>
                <w:sz w:val="22"/>
                <w:szCs w:val="22"/>
              </w:rPr>
            </w:pPr>
            <w:r w:rsidRPr="008C2396">
              <w:rPr>
                <w:rFonts w:ascii="Arial" w:hAnsi="Arial" w:cs="Arial"/>
                <w:b/>
                <w:sz w:val="22"/>
                <w:szCs w:val="22"/>
              </w:rPr>
              <w:t xml:space="preserve">Viabilidad </w:t>
            </w:r>
            <w:r w:rsidR="00E351AD" w:rsidRPr="008C2396">
              <w:rPr>
                <w:rFonts w:ascii="Arial" w:hAnsi="Arial" w:cs="Arial"/>
                <w:b/>
                <w:sz w:val="22"/>
                <w:szCs w:val="22"/>
              </w:rPr>
              <w:t>Técnica</w:t>
            </w:r>
          </w:p>
        </w:tc>
        <w:tc>
          <w:tcPr>
            <w:tcW w:w="7683" w:type="dxa"/>
            <w:gridSpan w:val="5"/>
            <w:shd w:val="clear" w:color="auto" w:fill="auto"/>
          </w:tcPr>
          <w:p w14:paraId="0AFA3C7C" w14:textId="2B1D9138" w:rsidR="000C0F24" w:rsidRPr="008C2396" w:rsidRDefault="006650FC" w:rsidP="00DD4EC2">
            <w:pPr>
              <w:rPr>
                <w:rFonts w:ascii="Arial" w:hAnsi="Arial" w:cs="Arial"/>
                <w:sz w:val="22"/>
                <w:szCs w:val="22"/>
              </w:rPr>
            </w:pPr>
            <w:r w:rsidRPr="008C2396">
              <w:rPr>
                <w:rFonts w:ascii="Arial" w:hAnsi="Arial" w:cs="Arial"/>
                <w:sz w:val="22"/>
                <w:szCs w:val="22"/>
              </w:rPr>
              <w:t xml:space="preserve">Luego de adelantado el análisis de los requisitos </w:t>
            </w:r>
            <w:r w:rsidR="005E40B5" w:rsidRPr="008C2396">
              <w:rPr>
                <w:rFonts w:ascii="Arial" w:hAnsi="Arial" w:cs="Arial"/>
                <w:sz w:val="22"/>
                <w:szCs w:val="22"/>
              </w:rPr>
              <w:t>y</w:t>
            </w:r>
            <w:r w:rsidRPr="008C2396">
              <w:rPr>
                <w:rFonts w:ascii="Arial" w:hAnsi="Arial" w:cs="Arial"/>
                <w:sz w:val="22"/>
                <w:szCs w:val="22"/>
              </w:rPr>
              <w:t xml:space="preserve"> </w:t>
            </w:r>
            <w:r w:rsidR="0087786E" w:rsidRPr="008C2396">
              <w:rPr>
                <w:rFonts w:ascii="Arial" w:hAnsi="Arial" w:cs="Arial"/>
                <w:sz w:val="22"/>
                <w:szCs w:val="22"/>
              </w:rPr>
              <w:t>requerimientos</w:t>
            </w:r>
            <w:r w:rsidRPr="008C2396">
              <w:rPr>
                <w:rFonts w:ascii="Arial" w:hAnsi="Arial" w:cs="Arial"/>
                <w:sz w:val="22"/>
                <w:szCs w:val="22"/>
              </w:rPr>
              <w:t xml:space="preserve"> es viable proponer una solución técnica para esta solicitud: SI (</w:t>
            </w:r>
            <w:r w:rsidR="00C02712">
              <w:rPr>
                <w:rFonts w:ascii="Arial" w:hAnsi="Arial" w:cs="Arial"/>
                <w:sz w:val="22"/>
                <w:szCs w:val="22"/>
              </w:rPr>
              <w:t>X</w:t>
            </w:r>
            <w:r w:rsidRPr="008C2396">
              <w:rPr>
                <w:rFonts w:ascii="Arial" w:hAnsi="Arial" w:cs="Arial"/>
                <w:sz w:val="22"/>
                <w:szCs w:val="22"/>
              </w:rPr>
              <w:t>) N</w:t>
            </w:r>
            <w:r w:rsidR="00C63992" w:rsidRPr="008C2396">
              <w:rPr>
                <w:rFonts w:ascii="Arial" w:hAnsi="Arial" w:cs="Arial"/>
                <w:sz w:val="22"/>
                <w:szCs w:val="22"/>
              </w:rPr>
              <w:t>O</w:t>
            </w:r>
            <w:r w:rsidRPr="008C2396">
              <w:rPr>
                <w:rFonts w:ascii="Arial" w:hAnsi="Arial" w:cs="Arial"/>
                <w:sz w:val="22"/>
                <w:szCs w:val="22"/>
              </w:rPr>
              <w:t xml:space="preserve"> (</w:t>
            </w:r>
            <w:r w:rsidR="005B1526" w:rsidRPr="008C2396">
              <w:rPr>
                <w:rFonts w:ascii="Arial" w:hAnsi="Arial" w:cs="Arial"/>
                <w:sz w:val="22"/>
                <w:szCs w:val="22"/>
              </w:rPr>
              <w:t xml:space="preserve"> </w:t>
            </w:r>
            <w:r w:rsidRPr="008C2396">
              <w:rPr>
                <w:rFonts w:ascii="Arial" w:hAnsi="Arial" w:cs="Arial"/>
                <w:sz w:val="22"/>
                <w:szCs w:val="22"/>
              </w:rPr>
              <w:t>)</w:t>
            </w:r>
          </w:p>
        </w:tc>
      </w:tr>
    </w:tbl>
    <w:p w14:paraId="3C9C9736" w14:textId="77777777" w:rsidR="000A71D8" w:rsidRPr="008C2396" w:rsidRDefault="000A71D8" w:rsidP="003D4A48">
      <w:pPr>
        <w:rPr>
          <w:rFonts w:ascii="Arial" w:hAnsi="Arial" w:cs="Arial"/>
          <w:b/>
          <w:sz w:val="28"/>
          <w:szCs w:val="28"/>
          <w:lang w:val="es-CO"/>
        </w:rPr>
      </w:pPr>
    </w:p>
    <w:p w14:paraId="75E1488A" w14:textId="77777777" w:rsidR="00503D08" w:rsidRPr="008C2396" w:rsidRDefault="00503D08" w:rsidP="00AF68AA">
      <w:pPr>
        <w:rPr>
          <w:rFonts w:ascii="Arial" w:hAnsi="Arial" w:cs="Arial"/>
          <w:b/>
          <w:sz w:val="28"/>
          <w:szCs w:val="28"/>
        </w:rPr>
      </w:pPr>
    </w:p>
    <w:p w14:paraId="5EA8D835" w14:textId="77777777" w:rsidR="00D234A2" w:rsidRPr="008C2396" w:rsidRDefault="00740EE6" w:rsidP="00F86C39">
      <w:pPr>
        <w:pStyle w:val="Ttulo1"/>
        <w:rPr>
          <w:rFonts w:cs="Arial"/>
        </w:rPr>
      </w:pPr>
      <w:bookmarkStart w:id="14" w:name="_Toc532221777"/>
      <w:r w:rsidRPr="008C2396">
        <w:rPr>
          <w:rFonts w:cs="Arial"/>
        </w:rPr>
        <w:t>LEVANTAMIENTO DEL REQUERIMIENTO DETALLADO</w:t>
      </w:r>
      <w:bookmarkEnd w:id="14"/>
    </w:p>
    <w:p w14:paraId="0E7B4FAF" w14:textId="77777777" w:rsidR="00137683" w:rsidRPr="008C2396" w:rsidRDefault="00137683" w:rsidP="00137683">
      <w:pPr>
        <w:rPr>
          <w:rFonts w:ascii="Arial" w:hAnsi="Arial" w:cs="Arial"/>
          <w:lang w:val="es-ES_tradnl" w:eastAsia="en-US"/>
        </w:rPr>
      </w:pPr>
    </w:p>
    <w:p w14:paraId="2BACABAA" w14:textId="77777777" w:rsidR="00D234A2" w:rsidRPr="005D0764" w:rsidRDefault="00137683" w:rsidP="005D0764">
      <w:pPr>
        <w:jc w:val="both"/>
        <w:rPr>
          <w:rFonts w:ascii="Arial" w:hAnsi="Arial" w:cs="Arial"/>
          <w:color w:val="BFBFBF"/>
          <w:sz w:val="28"/>
          <w:szCs w:val="28"/>
        </w:rPr>
      </w:pPr>
      <w:r w:rsidRPr="005D0764">
        <w:rPr>
          <w:rFonts w:ascii="Arial" w:hAnsi="Arial" w:cs="Arial"/>
          <w:color w:val="BFBFBF"/>
          <w:sz w:val="28"/>
          <w:szCs w:val="28"/>
        </w:rPr>
        <w:lastRenderedPageBreak/>
        <w:t>Las historias de usuario deben ser independientes y debidamente identificadas</w:t>
      </w:r>
      <w:r w:rsidR="009F4DBC" w:rsidRPr="005D0764">
        <w:rPr>
          <w:rFonts w:ascii="Arial" w:hAnsi="Arial" w:cs="Arial"/>
          <w:color w:val="BFBFBF"/>
          <w:sz w:val="28"/>
          <w:szCs w:val="28"/>
        </w:rPr>
        <w:t>;</w:t>
      </w:r>
      <w:r w:rsidRPr="005D0764">
        <w:rPr>
          <w:rFonts w:ascii="Arial" w:hAnsi="Arial" w:cs="Arial"/>
          <w:color w:val="BFBFBF"/>
          <w:sz w:val="28"/>
          <w:szCs w:val="28"/>
        </w:rPr>
        <w:t xml:space="preserve"> deben corresponder a una </w:t>
      </w:r>
      <w:r w:rsidR="009F4DBC" w:rsidRPr="005D0764">
        <w:rPr>
          <w:rFonts w:ascii="Arial" w:hAnsi="Arial" w:cs="Arial"/>
          <w:color w:val="BFBFBF"/>
          <w:sz w:val="28"/>
          <w:szCs w:val="28"/>
        </w:rPr>
        <w:t>única</w:t>
      </w:r>
      <w:r w:rsidRPr="005D0764">
        <w:rPr>
          <w:rFonts w:ascii="Arial" w:hAnsi="Arial" w:cs="Arial"/>
          <w:color w:val="BFBFBF"/>
          <w:sz w:val="28"/>
          <w:szCs w:val="28"/>
        </w:rPr>
        <w:t xml:space="preserve"> funcionalidad</w:t>
      </w:r>
      <w:r w:rsidR="009F4DBC" w:rsidRPr="005D0764">
        <w:rPr>
          <w:rFonts w:ascii="Arial" w:hAnsi="Arial" w:cs="Arial"/>
          <w:color w:val="BFBFBF"/>
          <w:sz w:val="28"/>
          <w:szCs w:val="28"/>
        </w:rPr>
        <w:t xml:space="preserve"> y deben ser cortas y concisas </w:t>
      </w: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9072"/>
      </w:tblGrid>
      <w:tr w:rsidR="00AE4D25" w:rsidRPr="008C2396" w14:paraId="01DCED23" w14:textId="77777777" w:rsidTr="004627A3">
        <w:trPr>
          <w:trHeight w:val="182"/>
        </w:trPr>
        <w:tc>
          <w:tcPr>
            <w:tcW w:w="10490" w:type="dxa"/>
            <w:gridSpan w:val="2"/>
            <w:shd w:val="clear" w:color="auto" w:fill="A50021"/>
          </w:tcPr>
          <w:p w14:paraId="1A42705A" w14:textId="77777777" w:rsidR="00AE4D25" w:rsidRPr="008C2396" w:rsidRDefault="00AE4D25" w:rsidP="004627A3">
            <w:pPr>
              <w:jc w:val="center"/>
              <w:rPr>
                <w:rFonts w:ascii="Arial" w:hAnsi="Arial" w:cs="Arial"/>
                <w:b/>
                <w:sz w:val="22"/>
                <w:szCs w:val="22"/>
              </w:rPr>
            </w:pPr>
            <w:r w:rsidRPr="008C2396">
              <w:rPr>
                <w:rFonts w:ascii="Arial" w:hAnsi="Arial" w:cs="Arial"/>
                <w:b/>
                <w:sz w:val="22"/>
                <w:szCs w:val="22"/>
              </w:rPr>
              <w:t>HISTORIAS DE USUARIO</w:t>
            </w:r>
          </w:p>
        </w:tc>
      </w:tr>
      <w:tr w:rsidR="005D0764" w:rsidRPr="008C2396" w14:paraId="7D76468A" w14:textId="77777777" w:rsidTr="005D0764">
        <w:trPr>
          <w:trHeight w:val="182"/>
        </w:trPr>
        <w:tc>
          <w:tcPr>
            <w:tcW w:w="1418" w:type="dxa"/>
            <w:shd w:val="clear" w:color="auto" w:fill="auto"/>
          </w:tcPr>
          <w:p w14:paraId="13821349" w14:textId="77777777" w:rsidR="005D0764" w:rsidRPr="008C2396" w:rsidRDefault="005D0764" w:rsidP="004627A3">
            <w:pPr>
              <w:jc w:val="center"/>
              <w:rPr>
                <w:rFonts w:ascii="Arial" w:hAnsi="Arial" w:cs="Arial"/>
                <w:b/>
                <w:sz w:val="22"/>
                <w:szCs w:val="22"/>
              </w:rPr>
            </w:pPr>
            <w:r>
              <w:rPr>
                <w:rFonts w:ascii="Arial" w:hAnsi="Arial" w:cs="Arial"/>
                <w:b/>
                <w:sz w:val="22"/>
                <w:szCs w:val="22"/>
              </w:rPr>
              <w:t>Nº.</w:t>
            </w:r>
          </w:p>
        </w:tc>
        <w:tc>
          <w:tcPr>
            <w:tcW w:w="9072" w:type="dxa"/>
            <w:shd w:val="clear" w:color="auto" w:fill="auto"/>
          </w:tcPr>
          <w:p w14:paraId="002A9A83" w14:textId="575E4BD9" w:rsidR="005D0764" w:rsidRPr="00C5371A" w:rsidRDefault="00C5371A" w:rsidP="005D0764">
            <w:pPr>
              <w:jc w:val="both"/>
              <w:rPr>
                <w:rFonts w:ascii="Arial" w:hAnsi="Arial" w:cs="Arial"/>
                <w:b/>
                <w:sz w:val="22"/>
                <w:szCs w:val="22"/>
              </w:rPr>
            </w:pPr>
            <w:r w:rsidRPr="00C5371A">
              <w:rPr>
                <w:rFonts w:ascii="Arial" w:hAnsi="Arial" w:cs="Arial"/>
                <w:sz w:val="22"/>
                <w:szCs w:val="22"/>
              </w:rPr>
              <w:t>01</w:t>
            </w:r>
          </w:p>
        </w:tc>
      </w:tr>
      <w:tr w:rsidR="005D0764" w:rsidRPr="008C2396" w14:paraId="7B197C8D" w14:textId="77777777" w:rsidTr="005D0764">
        <w:trPr>
          <w:trHeight w:val="182"/>
        </w:trPr>
        <w:tc>
          <w:tcPr>
            <w:tcW w:w="1418" w:type="dxa"/>
            <w:shd w:val="clear" w:color="auto" w:fill="auto"/>
          </w:tcPr>
          <w:p w14:paraId="3D7D09C1"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Titulo</w:t>
            </w:r>
          </w:p>
        </w:tc>
        <w:tc>
          <w:tcPr>
            <w:tcW w:w="9072" w:type="dxa"/>
            <w:shd w:val="clear" w:color="auto" w:fill="auto"/>
          </w:tcPr>
          <w:p w14:paraId="00EC0F74" w14:textId="13CED43C" w:rsidR="005D0764" w:rsidRPr="00C5371A" w:rsidRDefault="00C5371A" w:rsidP="005D0764">
            <w:pPr>
              <w:jc w:val="both"/>
              <w:rPr>
                <w:rFonts w:ascii="Arial" w:hAnsi="Arial" w:cs="Arial"/>
                <w:b/>
                <w:sz w:val="22"/>
                <w:szCs w:val="22"/>
              </w:rPr>
            </w:pPr>
            <w:r>
              <w:rPr>
                <w:rFonts w:ascii="Arial" w:hAnsi="Arial" w:cs="Arial"/>
                <w:sz w:val="22"/>
                <w:szCs w:val="22"/>
              </w:rPr>
              <w:t>Demanda nueva</w:t>
            </w:r>
          </w:p>
        </w:tc>
      </w:tr>
      <w:tr w:rsidR="005D0764" w:rsidRPr="008C2396" w14:paraId="216171FF" w14:textId="77777777" w:rsidTr="005D0764">
        <w:trPr>
          <w:trHeight w:val="182"/>
        </w:trPr>
        <w:tc>
          <w:tcPr>
            <w:tcW w:w="1418" w:type="dxa"/>
            <w:shd w:val="clear" w:color="auto" w:fill="auto"/>
          </w:tcPr>
          <w:p w14:paraId="1BCC1BE5"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Fecha</w:t>
            </w:r>
          </w:p>
        </w:tc>
        <w:tc>
          <w:tcPr>
            <w:tcW w:w="9072" w:type="dxa"/>
            <w:shd w:val="clear" w:color="auto" w:fill="auto"/>
          </w:tcPr>
          <w:p w14:paraId="0056EA26" w14:textId="20183C18" w:rsidR="005D0764" w:rsidRPr="00C5371A" w:rsidRDefault="00C5371A" w:rsidP="005D0764">
            <w:pPr>
              <w:jc w:val="both"/>
              <w:rPr>
                <w:rFonts w:ascii="Arial" w:hAnsi="Arial" w:cs="Arial"/>
                <w:b/>
                <w:sz w:val="22"/>
                <w:szCs w:val="22"/>
              </w:rPr>
            </w:pPr>
            <w:r>
              <w:rPr>
                <w:rFonts w:ascii="Arial" w:hAnsi="Arial" w:cs="Arial"/>
                <w:sz w:val="22"/>
                <w:szCs w:val="22"/>
              </w:rPr>
              <w:t>25/02/2022</w:t>
            </w:r>
          </w:p>
        </w:tc>
      </w:tr>
      <w:tr w:rsidR="005D0764" w:rsidRPr="008C2396" w14:paraId="6FE5342B" w14:textId="77777777" w:rsidTr="005D0764">
        <w:trPr>
          <w:trHeight w:val="182"/>
        </w:trPr>
        <w:tc>
          <w:tcPr>
            <w:tcW w:w="1418" w:type="dxa"/>
            <w:shd w:val="clear" w:color="auto" w:fill="auto"/>
          </w:tcPr>
          <w:p w14:paraId="325F1456" w14:textId="77777777" w:rsidR="005D0764" w:rsidRPr="008C2396" w:rsidRDefault="005D0764" w:rsidP="004627A3">
            <w:pPr>
              <w:jc w:val="center"/>
              <w:rPr>
                <w:rFonts w:ascii="Arial" w:hAnsi="Arial" w:cs="Arial"/>
                <w:b/>
                <w:sz w:val="22"/>
                <w:szCs w:val="22"/>
              </w:rPr>
            </w:pPr>
            <w:r w:rsidRPr="008C2396">
              <w:rPr>
                <w:rFonts w:ascii="Arial" w:hAnsi="Arial" w:cs="Arial"/>
                <w:b/>
                <w:sz w:val="22"/>
                <w:szCs w:val="22"/>
              </w:rPr>
              <w:t>Estimación</w:t>
            </w:r>
          </w:p>
        </w:tc>
        <w:tc>
          <w:tcPr>
            <w:tcW w:w="9072" w:type="dxa"/>
            <w:shd w:val="clear" w:color="auto" w:fill="auto"/>
          </w:tcPr>
          <w:p w14:paraId="049C0129" w14:textId="3CF85B50" w:rsidR="005D0764" w:rsidRPr="00C5371A" w:rsidRDefault="00C5371A" w:rsidP="005D0764">
            <w:pPr>
              <w:jc w:val="both"/>
              <w:rPr>
                <w:rFonts w:ascii="Arial" w:hAnsi="Arial" w:cs="Arial"/>
                <w:b/>
                <w:sz w:val="22"/>
                <w:szCs w:val="22"/>
              </w:rPr>
            </w:pPr>
            <w:r>
              <w:rPr>
                <w:rFonts w:ascii="Arial" w:hAnsi="Arial" w:cs="Arial"/>
                <w:sz w:val="22"/>
                <w:szCs w:val="22"/>
              </w:rPr>
              <w:t>20</w:t>
            </w:r>
          </w:p>
        </w:tc>
      </w:tr>
      <w:tr w:rsidR="00137683" w:rsidRPr="008C2396" w14:paraId="31ACF95D" w14:textId="77777777" w:rsidTr="004627A3">
        <w:trPr>
          <w:trHeight w:val="182"/>
        </w:trPr>
        <w:tc>
          <w:tcPr>
            <w:tcW w:w="10490" w:type="dxa"/>
            <w:gridSpan w:val="2"/>
            <w:shd w:val="clear" w:color="auto" w:fill="A50021"/>
          </w:tcPr>
          <w:p w14:paraId="470F5141" w14:textId="77777777" w:rsidR="00137683" w:rsidRPr="008C2396" w:rsidRDefault="002617FE" w:rsidP="004627A3">
            <w:pPr>
              <w:jc w:val="center"/>
              <w:rPr>
                <w:rFonts w:ascii="Arial" w:hAnsi="Arial" w:cs="Arial"/>
                <w:sz w:val="22"/>
                <w:szCs w:val="22"/>
              </w:rPr>
            </w:pPr>
            <w:r w:rsidRPr="008C2396">
              <w:rPr>
                <w:rFonts w:ascii="Arial" w:hAnsi="Arial" w:cs="Arial"/>
                <w:b/>
                <w:szCs w:val="22"/>
              </w:rPr>
              <w:t>Característica</w:t>
            </w:r>
            <w:r w:rsidR="00137683" w:rsidRPr="008C2396">
              <w:rPr>
                <w:rFonts w:ascii="Arial" w:hAnsi="Arial" w:cs="Arial"/>
                <w:b/>
                <w:szCs w:val="22"/>
              </w:rPr>
              <w:t>/Funcionalidad</w:t>
            </w:r>
          </w:p>
        </w:tc>
      </w:tr>
      <w:tr w:rsidR="00137683" w:rsidRPr="008C2396" w14:paraId="319BA0B7" w14:textId="77777777" w:rsidTr="004627A3">
        <w:trPr>
          <w:trHeight w:val="1406"/>
        </w:trPr>
        <w:tc>
          <w:tcPr>
            <w:tcW w:w="10490" w:type="dxa"/>
            <w:gridSpan w:val="2"/>
            <w:shd w:val="clear" w:color="auto" w:fill="FFFFFF"/>
          </w:tcPr>
          <w:p w14:paraId="1EE31ACB" w14:textId="48A0853B" w:rsidR="00137683" w:rsidRPr="00C5371A" w:rsidRDefault="00C5371A" w:rsidP="004627A3">
            <w:pPr>
              <w:rPr>
                <w:rFonts w:ascii="Arial" w:hAnsi="Arial" w:cs="Arial"/>
                <w:sz w:val="22"/>
                <w:szCs w:val="22"/>
              </w:rPr>
            </w:pPr>
            <w:r>
              <w:rPr>
                <w:rFonts w:ascii="Arial" w:hAnsi="Arial" w:cs="Arial"/>
                <w:sz w:val="22"/>
                <w:szCs w:val="22"/>
              </w:rPr>
              <w:t>Quiero que el sistema me avise cada vez que se genera una demanda nueva.</w:t>
            </w:r>
          </w:p>
          <w:p w14:paraId="0987963F" w14:textId="77777777" w:rsidR="00137683" w:rsidRPr="008C2396" w:rsidRDefault="00137683" w:rsidP="004627A3">
            <w:pPr>
              <w:rPr>
                <w:rFonts w:ascii="Arial" w:hAnsi="Arial" w:cs="Arial"/>
                <w:color w:val="A6A6A6"/>
                <w:sz w:val="22"/>
                <w:szCs w:val="22"/>
              </w:rPr>
            </w:pPr>
          </w:p>
        </w:tc>
      </w:tr>
      <w:tr w:rsidR="00AE4D25" w:rsidRPr="008C2396" w14:paraId="2A3B974D" w14:textId="77777777" w:rsidTr="004627A3">
        <w:trPr>
          <w:trHeight w:val="182"/>
        </w:trPr>
        <w:tc>
          <w:tcPr>
            <w:tcW w:w="10490" w:type="dxa"/>
            <w:gridSpan w:val="2"/>
            <w:shd w:val="clear" w:color="auto" w:fill="A50021"/>
          </w:tcPr>
          <w:p w14:paraId="3A715E4E" w14:textId="77777777" w:rsidR="00AE4D25" w:rsidRPr="008C2396" w:rsidRDefault="002617FE" w:rsidP="004627A3">
            <w:pPr>
              <w:jc w:val="center"/>
              <w:rPr>
                <w:rFonts w:ascii="Arial" w:hAnsi="Arial" w:cs="Arial"/>
                <w:sz w:val="22"/>
                <w:szCs w:val="22"/>
              </w:rPr>
            </w:pPr>
            <w:r w:rsidRPr="008C2396">
              <w:rPr>
                <w:rFonts w:ascii="Arial" w:hAnsi="Arial" w:cs="Arial"/>
                <w:b/>
                <w:szCs w:val="22"/>
              </w:rPr>
              <w:t>Razón</w:t>
            </w:r>
            <w:r w:rsidR="00137683" w:rsidRPr="008C2396">
              <w:rPr>
                <w:rFonts w:ascii="Arial" w:hAnsi="Arial" w:cs="Arial"/>
                <w:b/>
                <w:szCs w:val="22"/>
              </w:rPr>
              <w:t>/Resultado</w:t>
            </w:r>
          </w:p>
        </w:tc>
      </w:tr>
      <w:tr w:rsidR="00AE4D25" w:rsidRPr="008C2396" w14:paraId="0F43995D" w14:textId="77777777" w:rsidTr="00AE4D25">
        <w:trPr>
          <w:trHeight w:val="1406"/>
        </w:trPr>
        <w:tc>
          <w:tcPr>
            <w:tcW w:w="10490" w:type="dxa"/>
            <w:gridSpan w:val="2"/>
            <w:shd w:val="clear" w:color="auto" w:fill="FFFFFF"/>
          </w:tcPr>
          <w:p w14:paraId="12F655BB" w14:textId="71E54AA9" w:rsidR="00AE4D25" w:rsidRPr="00C5371A" w:rsidRDefault="00C5371A" w:rsidP="004627A3">
            <w:pPr>
              <w:rPr>
                <w:rFonts w:ascii="Arial" w:hAnsi="Arial" w:cs="Arial"/>
                <w:sz w:val="22"/>
                <w:szCs w:val="22"/>
              </w:rPr>
            </w:pPr>
            <w:r>
              <w:rPr>
                <w:rFonts w:ascii="Arial" w:hAnsi="Arial" w:cs="Arial"/>
                <w:sz w:val="22"/>
                <w:szCs w:val="22"/>
              </w:rPr>
              <w:t>Con la finalidad de que pueda actuar lo más pronto posible sobre la nueva demanda y empezar el proceso.</w:t>
            </w:r>
          </w:p>
        </w:tc>
      </w:tr>
    </w:tbl>
    <w:p w14:paraId="5D45F93C" w14:textId="24457A95" w:rsidR="00517D47" w:rsidRDefault="00517D47" w:rsidP="00CF1DBE">
      <w:pPr>
        <w:jc w:val="center"/>
        <w:rPr>
          <w:rFonts w:ascii="Arial" w:hAnsi="Arial" w:cs="Arial"/>
          <w:b/>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9072"/>
      </w:tblGrid>
      <w:tr w:rsidR="00C5371A" w:rsidRPr="008C2396" w14:paraId="1D97F150" w14:textId="77777777" w:rsidTr="009F58A3">
        <w:trPr>
          <w:trHeight w:val="182"/>
        </w:trPr>
        <w:tc>
          <w:tcPr>
            <w:tcW w:w="10490" w:type="dxa"/>
            <w:gridSpan w:val="2"/>
            <w:shd w:val="clear" w:color="auto" w:fill="A50021"/>
          </w:tcPr>
          <w:p w14:paraId="76AE73A8" w14:textId="77777777" w:rsidR="00C5371A" w:rsidRPr="008C2396" w:rsidRDefault="00C5371A" w:rsidP="009F58A3">
            <w:pPr>
              <w:jc w:val="center"/>
              <w:rPr>
                <w:rFonts w:ascii="Arial" w:hAnsi="Arial" w:cs="Arial"/>
                <w:b/>
                <w:sz w:val="22"/>
                <w:szCs w:val="22"/>
              </w:rPr>
            </w:pPr>
            <w:r w:rsidRPr="008C2396">
              <w:rPr>
                <w:rFonts w:ascii="Arial" w:hAnsi="Arial" w:cs="Arial"/>
                <w:b/>
                <w:sz w:val="22"/>
                <w:szCs w:val="22"/>
              </w:rPr>
              <w:t>HISTORIAS DE USUARIO</w:t>
            </w:r>
          </w:p>
        </w:tc>
      </w:tr>
      <w:tr w:rsidR="00C5371A" w:rsidRPr="008C2396" w14:paraId="3DC7A8DD" w14:textId="77777777" w:rsidTr="009F58A3">
        <w:trPr>
          <w:trHeight w:val="182"/>
        </w:trPr>
        <w:tc>
          <w:tcPr>
            <w:tcW w:w="1418" w:type="dxa"/>
            <w:shd w:val="clear" w:color="auto" w:fill="auto"/>
          </w:tcPr>
          <w:p w14:paraId="69115883" w14:textId="77777777" w:rsidR="00C5371A" w:rsidRPr="008C2396" w:rsidRDefault="00C5371A" w:rsidP="009F58A3">
            <w:pPr>
              <w:jc w:val="center"/>
              <w:rPr>
                <w:rFonts w:ascii="Arial" w:hAnsi="Arial" w:cs="Arial"/>
                <w:b/>
                <w:sz w:val="22"/>
                <w:szCs w:val="22"/>
              </w:rPr>
            </w:pPr>
            <w:proofErr w:type="spellStart"/>
            <w:r>
              <w:rPr>
                <w:rFonts w:ascii="Arial" w:hAnsi="Arial" w:cs="Arial"/>
                <w:b/>
                <w:sz w:val="22"/>
                <w:szCs w:val="22"/>
              </w:rPr>
              <w:t>Nº</w:t>
            </w:r>
            <w:proofErr w:type="spellEnd"/>
            <w:r>
              <w:rPr>
                <w:rFonts w:ascii="Arial" w:hAnsi="Arial" w:cs="Arial"/>
                <w:b/>
                <w:sz w:val="22"/>
                <w:szCs w:val="22"/>
              </w:rPr>
              <w:t>.</w:t>
            </w:r>
          </w:p>
        </w:tc>
        <w:tc>
          <w:tcPr>
            <w:tcW w:w="9072" w:type="dxa"/>
            <w:shd w:val="clear" w:color="auto" w:fill="auto"/>
          </w:tcPr>
          <w:p w14:paraId="597D7A3F" w14:textId="2BE63F01" w:rsidR="00C5371A" w:rsidRPr="00C5371A" w:rsidRDefault="00C5371A" w:rsidP="009F58A3">
            <w:pPr>
              <w:jc w:val="both"/>
              <w:rPr>
                <w:rFonts w:ascii="Arial" w:hAnsi="Arial" w:cs="Arial"/>
                <w:b/>
                <w:sz w:val="22"/>
                <w:szCs w:val="22"/>
              </w:rPr>
            </w:pPr>
            <w:r>
              <w:rPr>
                <w:rFonts w:ascii="Arial" w:hAnsi="Arial" w:cs="Arial"/>
                <w:sz w:val="22"/>
                <w:szCs w:val="22"/>
              </w:rPr>
              <w:t>02</w:t>
            </w:r>
          </w:p>
        </w:tc>
      </w:tr>
      <w:tr w:rsidR="00C5371A" w:rsidRPr="008C2396" w14:paraId="791D5C14" w14:textId="77777777" w:rsidTr="009F58A3">
        <w:trPr>
          <w:trHeight w:val="182"/>
        </w:trPr>
        <w:tc>
          <w:tcPr>
            <w:tcW w:w="1418" w:type="dxa"/>
            <w:shd w:val="clear" w:color="auto" w:fill="auto"/>
          </w:tcPr>
          <w:p w14:paraId="2FA6084B" w14:textId="77777777" w:rsidR="00C5371A" w:rsidRPr="008C2396" w:rsidRDefault="00C5371A" w:rsidP="009F58A3">
            <w:pPr>
              <w:jc w:val="center"/>
              <w:rPr>
                <w:rFonts w:ascii="Arial" w:hAnsi="Arial" w:cs="Arial"/>
                <w:b/>
                <w:sz w:val="22"/>
                <w:szCs w:val="22"/>
              </w:rPr>
            </w:pPr>
            <w:r w:rsidRPr="008C2396">
              <w:rPr>
                <w:rFonts w:ascii="Arial" w:hAnsi="Arial" w:cs="Arial"/>
                <w:b/>
                <w:sz w:val="22"/>
                <w:szCs w:val="22"/>
              </w:rPr>
              <w:t>Titulo</w:t>
            </w:r>
          </w:p>
        </w:tc>
        <w:tc>
          <w:tcPr>
            <w:tcW w:w="9072" w:type="dxa"/>
            <w:shd w:val="clear" w:color="auto" w:fill="auto"/>
          </w:tcPr>
          <w:p w14:paraId="0F98EF34" w14:textId="78612402" w:rsidR="00C5371A" w:rsidRPr="00C5371A" w:rsidRDefault="00C5371A" w:rsidP="009F58A3">
            <w:pPr>
              <w:jc w:val="both"/>
              <w:rPr>
                <w:rFonts w:ascii="Arial" w:hAnsi="Arial" w:cs="Arial"/>
                <w:b/>
                <w:sz w:val="22"/>
                <w:szCs w:val="22"/>
              </w:rPr>
            </w:pPr>
            <w:r>
              <w:rPr>
                <w:rFonts w:ascii="Arial" w:hAnsi="Arial" w:cs="Arial"/>
                <w:sz w:val="22"/>
                <w:szCs w:val="22"/>
              </w:rPr>
              <w:t>Creación de documento legal</w:t>
            </w:r>
          </w:p>
        </w:tc>
      </w:tr>
      <w:tr w:rsidR="00C5371A" w:rsidRPr="008C2396" w14:paraId="6B6EEF60" w14:textId="77777777" w:rsidTr="009F58A3">
        <w:trPr>
          <w:trHeight w:val="182"/>
        </w:trPr>
        <w:tc>
          <w:tcPr>
            <w:tcW w:w="1418" w:type="dxa"/>
            <w:shd w:val="clear" w:color="auto" w:fill="auto"/>
          </w:tcPr>
          <w:p w14:paraId="76626253" w14:textId="77777777" w:rsidR="00C5371A" w:rsidRPr="008C2396" w:rsidRDefault="00C5371A" w:rsidP="009F58A3">
            <w:pPr>
              <w:jc w:val="center"/>
              <w:rPr>
                <w:rFonts w:ascii="Arial" w:hAnsi="Arial" w:cs="Arial"/>
                <w:b/>
                <w:sz w:val="22"/>
                <w:szCs w:val="22"/>
              </w:rPr>
            </w:pPr>
            <w:r w:rsidRPr="008C2396">
              <w:rPr>
                <w:rFonts w:ascii="Arial" w:hAnsi="Arial" w:cs="Arial"/>
                <w:b/>
                <w:sz w:val="22"/>
                <w:szCs w:val="22"/>
              </w:rPr>
              <w:t>Fecha</w:t>
            </w:r>
          </w:p>
        </w:tc>
        <w:tc>
          <w:tcPr>
            <w:tcW w:w="9072" w:type="dxa"/>
            <w:shd w:val="clear" w:color="auto" w:fill="auto"/>
          </w:tcPr>
          <w:p w14:paraId="3762FC1E" w14:textId="31D83C4F" w:rsidR="00C5371A" w:rsidRPr="00C5371A" w:rsidRDefault="00C5371A" w:rsidP="009F58A3">
            <w:pPr>
              <w:jc w:val="both"/>
              <w:rPr>
                <w:rFonts w:ascii="Arial" w:hAnsi="Arial" w:cs="Arial"/>
                <w:b/>
                <w:sz w:val="22"/>
                <w:szCs w:val="22"/>
              </w:rPr>
            </w:pPr>
            <w:r>
              <w:rPr>
                <w:rFonts w:ascii="Arial" w:hAnsi="Arial" w:cs="Arial"/>
                <w:sz w:val="22"/>
                <w:szCs w:val="22"/>
              </w:rPr>
              <w:t>25/02/2022</w:t>
            </w:r>
          </w:p>
        </w:tc>
      </w:tr>
      <w:tr w:rsidR="00C5371A" w:rsidRPr="008C2396" w14:paraId="4A26D816" w14:textId="77777777" w:rsidTr="009F58A3">
        <w:trPr>
          <w:trHeight w:val="182"/>
        </w:trPr>
        <w:tc>
          <w:tcPr>
            <w:tcW w:w="1418" w:type="dxa"/>
            <w:shd w:val="clear" w:color="auto" w:fill="auto"/>
          </w:tcPr>
          <w:p w14:paraId="19E225F8" w14:textId="77777777" w:rsidR="00C5371A" w:rsidRPr="008C2396" w:rsidRDefault="00C5371A" w:rsidP="009F58A3">
            <w:pPr>
              <w:jc w:val="center"/>
              <w:rPr>
                <w:rFonts w:ascii="Arial" w:hAnsi="Arial" w:cs="Arial"/>
                <w:b/>
                <w:sz w:val="22"/>
                <w:szCs w:val="22"/>
              </w:rPr>
            </w:pPr>
            <w:r w:rsidRPr="008C2396">
              <w:rPr>
                <w:rFonts w:ascii="Arial" w:hAnsi="Arial" w:cs="Arial"/>
                <w:b/>
                <w:sz w:val="22"/>
                <w:szCs w:val="22"/>
              </w:rPr>
              <w:t>Estimación</w:t>
            </w:r>
          </w:p>
        </w:tc>
        <w:tc>
          <w:tcPr>
            <w:tcW w:w="9072" w:type="dxa"/>
            <w:shd w:val="clear" w:color="auto" w:fill="auto"/>
          </w:tcPr>
          <w:p w14:paraId="13D76ABF" w14:textId="6CA09584" w:rsidR="00C5371A" w:rsidRPr="00C5371A" w:rsidRDefault="00C5371A" w:rsidP="009F58A3">
            <w:pPr>
              <w:jc w:val="both"/>
              <w:rPr>
                <w:rFonts w:ascii="Arial" w:hAnsi="Arial" w:cs="Arial"/>
                <w:b/>
                <w:sz w:val="22"/>
                <w:szCs w:val="22"/>
              </w:rPr>
            </w:pPr>
            <w:r>
              <w:rPr>
                <w:rFonts w:ascii="Arial" w:hAnsi="Arial" w:cs="Arial"/>
                <w:sz w:val="22"/>
                <w:szCs w:val="22"/>
              </w:rPr>
              <w:t>40</w:t>
            </w:r>
          </w:p>
        </w:tc>
      </w:tr>
      <w:tr w:rsidR="00C5371A" w:rsidRPr="008C2396" w14:paraId="612FA0B1" w14:textId="77777777" w:rsidTr="009F58A3">
        <w:trPr>
          <w:trHeight w:val="182"/>
        </w:trPr>
        <w:tc>
          <w:tcPr>
            <w:tcW w:w="10490" w:type="dxa"/>
            <w:gridSpan w:val="2"/>
            <w:shd w:val="clear" w:color="auto" w:fill="A50021"/>
          </w:tcPr>
          <w:p w14:paraId="4F3C8E65" w14:textId="77777777" w:rsidR="00C5371A" w:rsidRPr="008C2396" w:rsidRDefault="00C5371A" w:rsidP="009F58A3">
            <w:pPr>
              <w:jc w:val="center"/>
              <w:rPr>
                <w:rFonts w:ascii="Arial" w:hAnsi="Arial" w:cs="Arial"/>
                <w:sz w:val="22"/>
                <w:szCs w:val="22"/>
              </w:rPr>
            </w:pPr>
            <w:r w:rsidRPr="008C2396">
              <w:rPr>
                <w:rFonts w:ascii="Arial" w:hAnsi="Arial" w:cs="Arial"/>
                <w:b/>
                <w:szCs w:val="22"/>
              </w:rPr>
              <w:t>Característica/Funcionalidad</w:t>
            </w:r>
          </w:p>
        </w:tc>
      </w:tr>
      <w:tr w:rsidR="00C5371A" w:rsidRPr="00C5371A" w14:paraId="361F14DE" w14:textId="77777777" w:rsidTr="009F58A3">
        <w:trPr>
          <w:trHeight w:val="1406"/>
        </w:trPr>
        <w:tc>
          <w:tcPr>
            <w:tcW w:w="10490" w:type="dxa"/>
            <w:gridSpan w:val="2"/>
            <w:shd w:val="clear" w:color="auto" w:fill="FFFFFF"/>
          </w:tcPr>
          <w:p w14:paraId="55E46836" w14:textId="1DB973D1" w:rsidR="00C5371A" w:rsidRPr="00C5371A" w:rsidRDefault="00C5371A" w:rsidP="009F58A3">
            <w:pPr>
              <w:rPr>
                <w:rFonts w:ascii="Arial" w:hAnsi="Arial" w:cs="Arial"/>
                <w:sz w:val="22"/>
                <w:szCs w:val="22"/>
              </w:rPr>
            </w:pPr>
            <w:r>
              <w:rPr>
                <w:rFonts w:ascii="Arial" w:hAnsi="Arial" w:cs="Arial"/>
                <w:sz w:val="22"/>
                <w:szCs w:val="22"/>
              </w:rPr>
              <w:t>Quiero que cuando se llene el formulario automáticamente se cree un documento legal a partir de una plantilla dependiendo el tipo de demanda solicitada.</w:t>
            </w:r>
          </w:p>
          <w:p w14:paraId="367EB629" w14:textId="77777777" w:rsidR="00C5371A" w:rsidRPr="00C5371A" w:rsidRDefault="00C5371A" w:rsidP="009F58A3">
            <w:pPr>
              <w:rPr>
                <w:rFonts w:ascii="Arial" w:hAnsi="Arial" w:cs="Arial"/>
                <w:sz w:val="22"/>
                <w:szCs w:val="22"/>
              </w:rPr>
            </w:pPr>
          </w:p>
        </w:tc>
      </w:tr>
      <w:tr w:rsidR="00C5371A" w:rsidRPr="008C2396" w14:paraId="2DDB79F7" w14:textId="77777777" w:rsidTr="009F58A3">
        <w:trPr>
          <w:trHeight w:val="182"/>
        </w:trPr>
        <w:tc>
          <w:tcPr>
            <w:tcW w:w="10490" w:type="dxa"/>
            <w:gridSpan w:val="2"/>
            <w:shd w:val="clear" w:color="auto" w:fill="A50021"/>
          </w:tcPr>
          <w:p w14:paraId="6170578C" w14:textId="77777777" w:rsidR="00C5371A" w:rsidRPr="008C2396" w:rsidRDefault="00C5371A" w:rsidP="009F58A3">
            <w:pPr>
              <w:jc w:val="center"/>
              <w:rPr>
                <w:rFonts w:ascii="Arial" w:hAnsi="Arial" w:cs="Arial"/>
                <w:sz w:val="22"/>
                <w:szCs w:val="22"/>
              </w:rPr>
            </w:pPr>
            <w:r w:rsidRPr="008C2396">
              <w:rPr>
                <w:rFonts w:ascii="Arial" w:hAnsi="Arial" w:cs="Arial"/>
                <w:b/>
                <w:szCs w:val="22"/>
              </w:rPr>
              <w:t>Razón/Resultado</w:t>
            </w:r>
          </w:p>
        </w:tc>
      </w:tr>
      <w:tr w:rsidR="00C5371A" w:rsidRPr="008C2396" w14:paraId="7B1C35F5" w14:textId="77777777" w:rsidTr="009F58A3">
        <w:trPr>
          <w:trHeight w:val="1406"/>
        </w:trPr>
        <w:tc>
          <w:tcPr>
            <w:tcW w:w="10490" w:type="dxa"/>
            <w:gridSpan w:val="2"/>
            <w:shd w:val="clear" w:color="auto" w:fill="FFFFFF"/>
          </w:tcPr>
          <w:p w14:paraId="7E5EC662" w14:textId="15A0C80D" w:rsidR="00C5371A" w:rsidRPr="00C5371A" w:rsidRDefault="00C5371A" w:rsidP="009F58A3">
            <w:pPr>
              <w:rPr>
                <w:rFonts w:ascii="Arial" w:hAnsi="Arial" w:cs="Arial"/>
                <w:sz w:val="22"/>
                <w:szCs w:val="22"/>
              </w:rPr>
            </w:pPr>
            <w:r>
              <w:rPr>
                <w:rFonts w:ascii="Arial" w:hAnsi="Arial" w:cs="Arial"/>
                <w:sz w:val="22"/>
                <w:szCs w:val="22"/>
              </w:rPr>
              <w:t>Con la finalidad de ahorrar tiempo y que así no sea tedioso el crear un documento manualmente cada que se reciba una nueva demanda.</w:t>
            </w:r>
          </w:p>
          <w:p w14:paraId="14ED9FE8" w14:textId="77777777" w:rsidR="00C5371A" w:rsidRPr="008C2396" w:rsidRDefault="00C5371A" w:rsidP="009F58A3">
            <w:pPr>
              <w:rPr>
                <w:rFonts w:ascii="Arial" w:hAnsi="Arial" w:cs="Arial"/>
                <w:color w:val="A6A6A6"/>
                <w:sz w:val="22"/>
                <w:szCs w:val="22"/>
              </w:rPr>
            </w:pPr>
          </w:p>
        </w:tc>
      </w:tr>
    </w:tbl>
    <w:p w14:paraId="187C6153" w14:textId="7E79A426" w:rsidR="00C5371A" w:rsidRDefault="00C5371A" w:rsidP="00CF1DBE">
      <w:pPr>
        <w:jc w:val="center"/>
        <w:rPr>
          <w:rFonts w:ascii="Arial" w:hAnsi="Arial" w:cs="Arial"/>
          <w:b/>
          <w:sz w:val="28"/>
          <w:szCs w:val="28"/>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9072"/>
      </w:tblGrid>
      <w:tr w:rsidR="00C5371A" w:rsidRPr="008C2396" w14:paraId="0830E9EB" w14:textId="77777777" w:rsidTr="009F58A3">
        <w:trPr>
          <w:trHeight w:val="182"/>
        </w:trPr>
        <w:tc>
          <w:tcPr>
            <w:tcW w:w="10490" w:type="dxa"/>
            <w:gridSpan w:val="2"/>
            <w:shd w:val="clear" w:color="auto" w:fill="A50021"/>
          </w:tcPr>
          <w:p w14:paraId="3088B913" w14:textId="77777777" w:rsidR="00C5371A" w:rsidRPr="008C2396" w:rsidRDefault="00C5371A" w:rsidP="009F58A3">
            <w:pPr>
              <w:jc w:val="center"/>
              <w:rPr>
                <w:rFonts w:ascii="Arial" w:hAnsi="Arial" w:cs="Arial"/>
                <w:b/>
                <w:sz w:val="22"/>
                <w:szCs w:val="22"/>
              </w:rPr>
            </w:pPr>
            <w:r w:rsidRPr="008C2396">
              <w:rPr>
                <w:rFonts w:ascii="Arial" w:hAnsi="Arial" w:cs="Arial"/>
                <w:b/>
                <w:sz w:val="22"/>
                <w:szCs w:val="22"/>
              </w:rPr>
              <w:t>HISTORIAS DE USUARIO</w:t>
            </w:r>
          </w:p>
        </w:tc>
      </w:tr>
      <w:tr w:rsidR="00C5371A" w:rsidRPr="008C2396" w14:paraId="7D6D4830" w14:textId="77777777" w:rsidTr="009F58A3">
        <w:trPr>
          <w:trHeight w:val="182"/>
        </w:trPr>
        <w:tc>
          <w:tcPr>
            <w:tcW w:w="1418" w:type="dxa"/>
            <w:shd w:val="clear" w:color="auto" w:fill="auto"/>
          </w:tcPr>
          <w:p w14:paraId="578A91F2" w14:textId="77777777" w:rsidR="00C5371A" w:rsidRPr="008C2396" w:rsidRDefault="00C5371A" w:rsidP="009F58A3">
            <w:pPr>
              <w:jc w:val="center"/>
              <w:rPr>
                <w:rFonts w:ascii="Arial" w:hAnsi="Arial" w:cs="Arial"/>
                <w:b/>
                <w:sz w:val="22"/>
                <w:szCs w:val="22"/>
              </w:rPr>
            </w:pPr>
            <w:proofErr w:type="spellStart"/>
            <w:r>
              <w:rPr>
                <w:rFonts w:ascii="Arial" w:hAnsi="Arial" w:cs="Arial"/>
                <w:b/>
                <w:sz w:val="22"/>
                <w:szCs w:val="22"/>
              </w:rPr>
              <w:t>Nº</w:t>
            </w:r>
            <w:proofErr w:type="spellEnd"/>
            <w:r>
              <w:rPr>
                <w:rFonts w:ascii="Arial" w:hAnsi="Arial" w:cs="Arial"/>
                <w:b/>
                <w:sz w:val="22"/>
                <w:szCs w:val="22"/>
              </w:rPr>
              <w:t>.</w:t>
            </w:r>
          </w:p>
        </w:tc>
        <w:tc>
          <w:tcPr>
            <w:tcW w:w="9072" w:type="dxa"/>
            <w:shd w:val="clear" w:color="auto" w:fill="auto"/>
          </w:tcPr>
          <w:p w14:paraId="7A0DC5E1" w14:textId="5DAFA32C" w:rsidR="00C5371A" w:rsidRPr="00C5371A" w:rsidRDefault="00C5371A" w:rsidP="009F58A3">
            <w:pPr>
              <w:jc w:val="both"/>
              <w:rPr>
                <w:rFonts w:ascii="Arial" w:hAnsi="Arial" w:cs="Arial"/>
                <w:b/>
                <w:sz w:val="22"/>
                <w:szCs w:val="22"/>
              </w:rPr>
            </w:pPr>
            <w:r>
              <w:rPr>
                <w:rFonts w:ascii="Arial" w:hAnsi="Arial" w:cs="Arial"/>
                <w:sz w:val="22"/>
                <w:szCs w:val="22"/>
              </w:rPr>
              <w:t>03</w:t>
            </w:r>
          </w:p>
        </w:tc>
      </w:tr>
      <w:tr w:rsidR="00C5371A" w:rsidRPr="008C2396" w14:paraId="623D180A" w14:textId="77777777" w:rsidTr="009F58A3">
        <w:trPr>
          <w:trHeight w:val="182"/>
        </w:trPr>
        <w:tc>
          <w:tcPr>
            <w:tcW w:w="1418" w:type="dxa"/>
            <w:shd w:val="clear" w:color="auto" w:fill="auto"/>
          </w:tcPr>
          <w:p w14:paraId="64775897" w14:textId="77777777" w:rsidR="00C5371A" w:rsidRPr="008C2396" w:rsidRDefault="00C5371A" w:rsidP="009F58A3">
            <w:pPr>
              <w:jc w:val="center"/>
              <w:rPr>
                <w:rFonts w:ascii="Arial" w:hAnsi="Arial" w:cs="Arial"/>
                <w:b/>
                <w:sz w:val="22"/>
                <w:szCs w:val="22"/>
              </w:rPr>
            </w:pPr>
            <w:r w:rsidRPr="008C2396">
              <w:rPr>
                <w:rFonts w:ascii="Arial" w:hAnsi="Arial" w:cs="Arial"/>
                <w:b/>
                <w:sz w:val="22"/>
                <w:szCs w:val="22"/>
              </w:rPr>
              <w:t>Titulo</w:t>
            </w:r>
          </w:p>
        </w:tc>
        <w:tc>
          <w:tcPr>
            <w:tcW w:w="9072" w:type="dxa"/>
            <w:shd w:val="clear" w:color="auto" w:fill="auto"/>
          </w:tcPr>
          <w:p w14:paraId="518E7C22" w14:textId="1833E2AE" w:rsidR="00C5371A" w:rsidRPr="00C5371A" w:rsidRDefault="00C5371A" w:rsidP="009F58A3">
            <w:pPr>
              <w:jc w:val="both"/>
              <w:rPr>
                <w:rFonts w:ascii="Arial" w:hAnsi="Arial" w:cs="Arial"/>
                <w:bCs/>
                <w:sz w:val="22"/>
                <w:szCs w:val="22"/>
              </w:rPr>
            </w:pPr>
            <w:r>
              <w:rPr>
                <w:rFonts w:ascii="Arial" w:hAnsi="Arial" w:cs="Arial"/>
                <w:bCs/>
                <w:sz w:val="22"/>
                <w:szCs w:val="22"/>
              </w:rPr>
              <w:t>Pagos recibidos</w:t>
            </w:r>
          </w:p>
        </w:tc>
      </w:tr>
      <w:tr w:rsidR="00C5371A" w:rsidRPr="008C2396" w14:paraId="282F9083" w14:textId="77777777" w:rsidTr="009F58A3">
        <w:trPr>
          <w:trHeight w:val="182"/>
        </w:trPr>
        <w:tc>
          <w:tcPr>
            <w:tcW w:w="1418" w:type="dxa"/>
            <w:shd w:val="clear" w:color="auto" w:fill="auto"/>
          </w:tcPr>
          <w:p w14:paraId="5CD022DB" w14:textId="77777777" w:rsidR="00C5371A" w:rsidRPr="008C2396" w:rsidRDefault="00C5371A" w:rsidP="009F58A3">
            <w:pPr>
              <w:jc w:val="center"/>
              <w:rPr>
                <w:rFonts w:ascii="Arial" w:hAnsi="Arial" w:cs="Arial"/>
                <w:b/>
                <w:sz w:val="22"/>
                <w:szCs w:val="22"/>
              </w:rPr>
            </w:pPr>
            <w:r w:rsidRPr="008C2396">
              <w:rPr>
                <w:rFonts w:ascii="Arial" w:hAnsi="Arial" w:cs="Arial"/>
                <w:b/>
                <w:sz w:val="22"/>
                <w:szCs w:val="22"/>
              </w:rPr>
              <w:lastRenderedPageBreak/>
              <w:t>Fecha</w:t>
            </w:r>
          </w:p>
        </w:tc>
        <w:tc>
          <w:tcPr>
            <w:tcW w:w="9072" w:type="dxa"/>
            <w:shd w:val="clear" w:color="auto" w:fill="auto"/>
          </w:tcPr>
          <w:p w14:paraId="37D602A0" w14:textId="4C4F3853" w:rsidR="00C5371A" w:rsidRPr="00C5371A" w:rsidRDefault="00C5371A" w:rsidP="009F58A3">
            <w:pPr>
              <w:jc w:val="both"/>
              <w:rPr>
                <w:rFonts w:ascii="Arial" w:hAnsi="Arial" w:cs="Arial"/>
                <w:b/>
                <w:sz w:val="22"/>
                <w:szCs w:val="22"/>
              </w:rPr>
            </w:pPr>
            <w:r>
              <w:rPr>
                <w:rFonts w:ascii="Arial" w:hAnsi="Arial" w:cs="Arial"/>
                <w:sz w:val="22"/>
                <w:szCs w:val="22"/>
              </w:rPr>
              <w:t>25/02/2022</w:t>
            </w:r>
          </w:p>
        </w:tc>
      </w:tr>
      <w:tr w:rsidR="00C5371A" w:rsidRPr="008C2396" w14:paraId="4CBBA051" w14:textId="77777777" w:rsidTr="009F58A3">
        <w:trPr>
          <w:trHeight w:val="182"/>
        </w:trPr>
        <w:tc>
          <w:tcPr>
            <w:tcW w:w="1418" w:type="dxa"/>
            <w:shd w:val="clear" w:color="auto" w:fill="auto"/>
          </w:tcPr>
          <w:p w14:paraId="43C7CA01" w14:textId="77777777" w:rsidR="00C5371A" w:rsidRPr="00C5371A" w:rsidRDefault="00C5371A" w:rsidP="009F58A3">
            <w:pPr>
              <w:jc w:val="center"/>
              <w:rPr>
                <w:rFonts w:ascii="Arial" w:hAnsi="Arial" w:cs="Arial"/>
                <w:b/>
                <w:sz w:val="22"/>
                <w:szCs w:val="22"/>
              </w:rPr>
            </w:pPr>
            <w:r w:rsidRPr="00C5371A">
              <w:rPr>
                <w:rFonts w:ascii="Arial" w:hAnsi="Arial" w:cs="Arial"/>
                <w:b/>
                <w:sz w:val="22"/>
                <w:szCs w:val="22"/>
              </w:rPr>
              <w:t>Estimación</w:t>
            </w:r>
          </w:p>
        </w:tc>
        <w:tc>
          <w:tcPr>
            <w:tcW w:w="9072" w:type="dxa"/>
            <w:shd w:val="clear" w:color="auto" w:fill="auto"/>
          </w:tcPr>
          <w:p w14:paraId="629D6F17" w14:textId="4C67F2F4" w:rsidR="00C5371A" w:rsidRPr="00C5371A" w:rsidRDefault="00C5371A" w:rsidP="009F58A3">
            <w:pPr>
              <w:jc w:val="both"/>
              <w:rPr>
                <w:rFonts w:ascii="Arial" w:hAnsi="Arial" w:cs="Arial"/>
                <w:b/>
                <w:sz w:val="22"/>
                <w:szCs w:val="22"/>
              </w:rPr>
            </w:pPr>
            <w:r w:rsidRPr="00C5371A">
              <w:rPr>
                <w:rFonts w:ascii="Arial" w:hAnsi="Arial" w:cs="Arial"/>
                <w:sz w:val="22"/>
                <w:szCs w:val="22"/>
              </w:rPr>
              <w:t>60</w:t>
            </w:r>
          </w:p>
        </w:tc>
      </w:tr>
      <w:tr w:rsidR="00C5371A" w:rsidRPr="008C2396" w14:paraId="501AA97E" w14:textId="77777777" w:rsidTr="009F58A3">
        <w:trPr>
          <w:trHeight w:val="182"/>
        </w:trPr>
        <w:tc>
          <w:tcPr>
            <w:tcW w:w="10490" w:type="dxa"/>
            <w:gridSpan w:val="2"/>
            <w:shd w:val="clear" w:color="auto" w:fill="A50021"/>
          </w:tcPr>
          <w:p w14:paraId="550230E5" w14:textId="77777777" w:rsidR="00C5371A" w:rsidRPr="008C2396" w:rsidRDefault="00C5371A" w:rsidP="009F58A3">
            <w:pPr>
              <w:jc w:val="center"/>
              <w:rPr>
                <w:rFonts w:ascii="Arial" w:hAnsi="Arial" w:cs="Arial"/>
                <w:sz w:val="22"/>
                <w:szCs w:val="22"/>
              </w:rPr>
            </w:pPr>
            <w:r w:rsidRPr="008C2396">
              <w:rPr>
                <w:rFonts w:ascii="Arial" w:hAnsi="Arial" w:cs="Arial"/>
                <w:b/>
                <w:szCs w:val="22"/>
              </w:rPr>
              <w:t>Característica/Funcionalidad</w:t>
            </w:r>
          </w:p>
        </w:tc>
      </w:tr>
      <w:tr w:rsidR="00C5371A" w:rsidRPr="008C2396" w14:paraId="522F89D6" w14:textId="77777777" w:rsidTr="009F58A3">
        <w:trPr>
          <w:trHeight w:val="1406"/>
        </w:trPr>
        <w:tc>
          <w:tcPr>
            <w:tcW w:w="10490" w:type="dxa"/>
            <w:gridSpan w:val="2"/>
            <w:shd w:val="clear" w:color="auto" w:fill="FFFFFF"/>
          </w:tcPr>
          <w:p w14:paraId="5EAF7672" w14:textId="02604831" w:rsidR="00C5371A" w:rsidRPr="00C5371A" w:rsidRDefault="00C5371A" w:rsidP="009F58A3">
            <w:pPr>
              <w:rPr>
                <w:rFonts w:ascii="Arial" w:hAnsi="Arial" w:cs="Arial"/>
                <w:sz w:val="22"/>
                <w:szCs w:val="22"/>
              </w:rPr>
            </w:pPr>
            <w:r>
              <w:rPr>
                <w:rFonts w:ascii="Arial" w:hAnsi="Arial" w:cs="Arial"/>
                <w:sz w:val="22"/>
                <w:szCs w:val="22"/>
              </w:rPr>
              <w:t>Quiero tener una página exclusiva donde se puedan ver todos los pagos realizados por los clientes. Quiero ver si el pago no se realizó con éxito, está pendiente o si ya fue realizado.</w:t>
            </w:r>
            <w:r w:rsidR="00F024D5">
              <w:rPr>
                <w:rFonts w:ascii="Arial" w:hAnsi="Arial" w:cs="Arial"/>
                <w:sz w:val="22"/>
                <w:szCs w:val="22"/>
              </w:rPr>
              <w:t xml:space="preserve"> También quiero ver el total de los pagos que se han recibido por mes.</w:t>
            </w:r>
          </w:p>
          <w:p w14:paraId="0C5FCC5C" w14:textId="77777777" w:rsidR="00C5371A" w:rsidRPr="008C2396" w:rsidRDefault="00C5371A" w:rsidP="009F58A3">
            <w:pPr>
              <w:rPr>
                <w:rFonts w:ascii="Arial" w:hAnsi="Arial" w:cs="Arial"/>
                <w:color w:val="A6A6A6"/>
                <w:sz w:val="22"/>
                <w:szCs w:val="22"/>
              </w:rPr>
            </w:pPr>
          </w:p>
        </w:tc>
      </w:tr>
      <w:tr w:rsidR="00C5371A" w:rsidRPr="008C2396" w14:paraId="7D66436F" w14:textId="77777777" w:rsidTr="009F58A3">
        <w:trPr>
          <w:trHeight w:val="182"/>
        </w:trPr>
        <w:tc>
          <w:tcPr>
            <w:tcW w:w="10490" w:type="dxa"/>
            <w:gridSpan w:val="2"/>
            <w:shd w:val="clear" w:color="auto" w:fill="A50021"/>
          </w:tcPr>
          <w:p w14:paraId="04C7BB3A" w14:textId="77777777" w:rsidR="00C5371A" w:rsidRPr="008C2396" w:rsidRDefault="00C5371A" w:rsidP="009F58A3">
            <w:pPr>
              <w:jc w:val="center"/>
              <w:rPr>
                <w:rFonts w:ascii="Arial" w:hAnsi="Arial" w:cs="Arial"/>
                <w:sz w:val="22"/>
                <w:szCs w:val="22"/>
              </w:rPr>
            </w:pPr>
            <w:r w:rsidRPr="008C2396">
              <w:rPr>
                <w:rFonts w:ascii="Arial" w:hAnsi="Arial" w:cs="Arial"/>
                <w:b/>
                <w:szCs w:val="22"/>
              </w:rPr>
              <w:t>Razón/Resultado</w:t>
            </w:r>
          </w:p>
        </w:tc>
      </w:tr>
      <w:tr w:rsidR="00C5371A" w:rsidRPr="008C2396" w14:paraId="2EA26714" w14:textId="77777777" w:rsidTr="009F58A3">
        <w:trPr>
          <w:trHeight w:val="1406"/>
        </w:trPr>
        <w:tc>
          <w:tcPr>
            <w:tcW w:w="10490" w:type="dxa"/>
            <w:gridSpan w:val="2"/>
            <w:shd w:val="clear" w:color="auto" w:fill="FFFFFF"/>
          </w:tcPr>
          <w:p w14:paraId="612D618D" w14:textId="19BFA4D1" w:rsidR="00C5371A" w:rsidRPr="00F024D5" w:rsidRDefault="00F024D5" w:rsidP="009F58A3">
            <w:pPr>
              <w:rPr>
                <w:rFonts w:ascii="Arial" w:hAnsi="Arial" w:cs="Arial"/>
                <w:sz w:val="22"/>
                <w:szCs w:val="22"/>
              </w:rPr>
            </w:pPr>
            <w:r>
              <w:rPr>
                <w:rFonts w:ascii="Arial" w:hAnsi="Arial" w:cs="Arial"/>
                <w:sz w:val="22"/>
                <w:szCs w:val="22"/>
              </w:rPr>
              <w:t>Con la finalidad de tener una buena organización del dinero generado por las demandas. También para tener el control de las demandas que tendrán prioridad de acuerdo si el pago ya fue recibido con éxito.</w:t>
            </w:r>
          </w:p>
          <w:p w14:paraId="25043CEF" w14:textId="77777777" w:rsidR="00C5371A" w:rsidRPr="00F024D5" w:rsidRDefault="00C5371A" w:rsidP="009F58A3">
            <w:pPr>
              <w:rPr>
                <w:rFonts w:ascii="Arial" w:hAnsi="Arial" w:cs="Arial"/>
                <w:sz w:val="22"/>
                <w:szCs w:val="22"/>
              </w:rPr>
            </w:pPr>
          </w:p>
        </w:tc>
      </w:tr>
    </w:tbl>
    <w:p w14:paraId="1B9B5140" w14:textId="77777777" w:rsidR="00C5371A" w:rsidRPr="008C2396" w:rsidRDefault="00C5371A" w:rsidP="00CF1DBE">
      <w:pPr>
        <w:jc w:val="center"/>
        <w:rPr>
          <w:rFonts w:ascii="Arial" w:hAnsi="Arial" w:cs="Arial"/>
          <w:b/>
          <w:sz w:val="28"/>
          <w:szCs w:val="28"/>
        </w:rPr>
      </w:pPr>
    </w:p>
    <w:p w14:paraId="60774EE2" w14:textId="33F3FE72" w:rsidR="00CC51D2" w:rsidRDefault="00620BBA" w:rsidP="00CC51D2">
      <w:pPr>
        <w:pStyle w:val="Ttulo1"/>
        <w:rPr>
          <w:rFonts w:cs="Arial"/>
        </w:rPr>
      </w:pPr>
      <w:bookmarkStart w:id="15" w:name="_Toc532221778"/>
      <w:r w:rsidRPr="008C2396">
        <w:rPr>
          <w:rFonts w:cs="Arial"/>
        </w:rPr>
        <w:t>DISEÑO</w:t>
      </w:r>
      <w:r w:rsidR="0031108D" w:rsidRPr="008C2396">
        <w:rPr>
          <w:rFonts w:cs="Arial"/>
        </w:rPr>
        <w:t xml:space="preserve"> DE LA ARQUITECTURA DE SOLUCION</w:t>
      </w:r>
      <w:bookmarkEnd w:id="15"/>
      <w:r w:rsidR="0031108D" w:rsidRPr="008C2396">
        <w:rPr>
          <w:rFonts w:cs="Arial"/>
        </w:rPr>
        <w:t xml:space="preserve"> </w:t>
      </w:r>
    </w:p>
    <w:p w14:paraId="5C1A1701" w14:textId="77777777" w:rsidR="00517D47" w:rsidRPr="00517D47" w:rsidRDefault="00517D47" w:rsidP="00517D47">
      <w:pPr>
        <w:rPr>
          <w:lang w:val="es-ES_tradnl" w:eastAsia="en-US"/>
        </w:rPr>
      </w:pPr>
    </w:p>
    <w:p w14:paraId="6FF17892" w14:textId="77777777" w:rsidR="00CC51D2" w:rsidRPr="005D0764" w:rsidRDefault="00CC51D2" w:rsidP="00CC51D2">
      <w:pPr>
        <w:ind w:left="-851"/>
        <w:jc w:val="both"/>
        <w:rPr>
          <w:rFonts w:ascii="Arial" w:hAnsi="Arial" w:cs="Arial"/>
          <w:color w:val="BFBFBF"/>
          <w:sz w:val="22"/>
          <w:szCs w:val="22"/>
        </w:rPr>
      </w:pPr>
      <w:r w:rsidRPr="005D0764">
        <w:rPr>
          <w:rFonts w:ascii="Arial" w:hAnsi="Arial" w:cs="Arial"/>
          <w:color w:val="BFBFBF"/>
          <w:sz w:val="22"/>
          <w:szCs w:val="22"/>
        </w:rPr>
        <w:t>En caso de que existan excepciones asociadas a la arquitectura de referencia se debe incluir su correspondiente justificación en las vistas que aplique.</w:t>
      </w:r>
    </w:p>
    <w:p w14:paraId="1DAB78DF" w14:textId="77777777" w:rsidR="00B7008A" w:rsidRPr="008C2396" w:rsidRDefault="00B7008A" w:rsidP="008A1BCD">
      <w:pPr>
        <w:jc w:val="both"/>
        <w:rPr>
          <w:rFonts w:ascii="Arial" w:hAnsi="Arial" w:cs="Arial"/>
          <w:sz w:val="20"/>
          <w:szCs w:val="20"/>
        </w:rPr>
      </w:pPr>
    </w:p>
    <w:tbl>
      <w:tblPr>
        <w:tblW w:w="10490"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7"/>
        <w:gridCol w:w="4606"/>
        <w:gridCol w:w="4607"/>
      </w:tblGrid>
      <w:tr w:rsidR="009F66F0" w:rsidRPr="008C2396" w14:paraId="534EA7E0" w14:textId="77777777" w:rsidTr="00863B9A">
        <w:trPr>
          <w:trHeight w:val="182"/>
        </w:trPr>
        <w:tc>
          <w:tcPr>
            <w:tcW w:w="1277" w:type="dxa"/>
            <w:shd w:val="clear" w:color="auto" w:fill="A50021"/>
            <w:vAlign w:val="center"/>
          </w:tcPr>
          <w:p w14:paraId="5648B1FE" w14:textId="77777777" w:rsidR="009F66F0" w:rsidRPr="008C2396" w:rsidRDefault="009F66F0" w:rsidP="00E45C7F">
            <w:pPr>
              <w:rPr>
                <w:rFonts w:ascii="Arial" w:hAnsi="Arial" w:cs="Arial"/>
                <w:b/>
                <w:sz w:val="22"/>
                <w:szCs w:val="22"/>
              </w:rPr>
            </w:pPr>
            <w:r w:rsidRPr="008C2396">
              <w:rPr>
                <w:rFonts w:ascii="Arial" w:hAnsi="Arial" w:cs="Arial"/>
                <w:b/>
                <w:sz w:val="22"/>
                <w:szCs w:val="22"/>
              </w:rPr>
              <w:t>Fecha</w:t>
            </w:r>
          </w:p>
        </w:tc>
        <w:tc>
          <w:tcPr>
            <w:tcW w:w="4606" w:type="dxa"/>
            <w:shd w:val="clear" w:color="auto" w:fill="auto"/>
            <w:vAlign w:val="center"/>
          </w:tcPr>
          <w:p w14:paraId="3DE132D8" w14:textId="3AA3E923" w:rsidR="009F66F0" w:rsidRPr="00556E13" w:rsidRDefault="00556E13" w:rsidP="00E45C7F">
            <w:pPr>
              <w:jc w:val="center"/>
              <w:rPr>
                <w:rFonts w:ascii="Arial" w:hAnsi="Arial" w:cs="Arial"/>
                <w:sz w:val="22"/>
                <w:szCs w:val="22"/>
              </w:rPr>
            </w:pPr>
            <w:r>
              <w:rPr>
                <w:rFonts w:ascii="Arial" w:hAnsi="Arial" w:cs="Arial"/>
                <w:sz w:val="22"/>
                <w:szCs w:val="22"/>
              </w:rPr>
              <w:t>25/02/2022</w:t>
            </w:r>
          </w:p>
        </w:tc>
        <w:tc>
          <w:tcPr>
            <w:tcW w:w="4607" w:type="dxa"/>
            <w:shd w:val="clear" w:color="auto" w:fill="A50021"/>
            <w:vAlign w:val="center"/>
          </w:tcPr>
          <w:p w14:paraId="03684C95" w14:textId="77777777" w:rsidR="009F66F0" w:rsidRPr="008C2396" w:rsidRDefault="009F66F0" w:rsidP="00E45C7F">
            <w:pPr>
              <w:jc w:val="center"/>
              <w:rPr>
                <w:rFonts w:ascii="Arial" w:hAnsi="Arial" w:cs="Arial"/>
                <w:b/>
                <w:sz w:val="22"/>
                <w:szCs w:val="22"/>
              </w:rPr>
            </w:pPr>
          </w:p>
        </w:tc>
      </w:tr>
      <w:tr w:rsidR="00BC2005" w:rsidRPr="008C2396" w14:paraId="3ECF963E" w14:textId="77777777" w:rsidTr="004627A3">
        <w:trPr>
          <w:trHeight w:val="182"/>
        </w:trPr>
        <w:tc>
          <w:tcPr>
            <w:tcW w:w="10490" w:type="dxa"/>
            <w:gridSpan w:val="3"/>
            <w:shd w:val="clear" w:color="auto" w:fill="A50021"/>
            <w:vAlign w:val="center"/>
          </w:tcPr>
          <w:p w14:paraId="74E2E09B" w14:textId="77777777" w:rsidR="00BC2005" w:rsidRPr="008C2396" w:rsidRDefault="002A0CFC" w:rsidP="009B2FF4">
            <w:pPr>
              <w:jc w:val="center"/>
              <w:rPr>
                <w:rFonts w:ascii="Arial" w:hAnsi="Arial" w:cs="Arial"/>
                <w:b/>
                <w:sz w:val="22"/>
                <w:szCs w:val="22"/>
              </w:rPr>
            </w:pPr>
            <w:r w:rsidRPr="008C2396">
              <w:rPr>
                <w:rFonts w:ascii="Arial" w:hAnsi="Arial" w:cs="Arial"/>
                <w:b/>
                <w:sz w:val="22"/>
                <w:szCs w:val="22"/>
                <w:shd w:val="clear" w:color="auto" w:fill="A50021"/>
              </w:rPr>
              <w:t>Prototipos</w:t>
            </w:r>
            <w:r w:rsidR="006001DF" w:rsidRPr="008C2396">
              <w:rPr>
                <w:rFonts w:ascii="Arial" w:hAnsi="Arial" w:cs="Arial"/>
                <w:b/>
                <w:sz w:val="22"/>
                <w:szCs w:val="22"/>
                <w:shd w:val="clear" w:color="auto" w:fill="A50021"/>
              </w:rPr>
              <w:t xml:space="preserve"> de interfaces de usuario</w:t>
            </w:r>
          </w:p>
        </w:tc>
      </w:tr>
      <w:tr w:rsidR="00BC2005" w:rsidRPr="008C2396" w14:paraId="2F8CFD5B" w14:textId="77777777" w:rsidTr="004627A3">
        <w:trPr>
          <w:trHeight w:val="182"/>
        </w:trPr>
        <w:tc>
          <w:tcPr>
            <w:tcW w:w="10490" w:type="dxa"/>
            <w:gridSpan w:val="3"/>
            <w:shd w:val="clear" w:color="auto" w:fill="FFFFFF"/>
            <w:vAlign w:val="center"/>
          </w:tcPr>
          <w:p w14:paraId="34FCC0B4" w14:textId="678265A7" w:rsidR="00BC2005" w:rsidRPr="00556E13" w:rsidRDefault="00556E13" w:rsidP="004D70EC">
            <w:pPr>
              <w:ind w:left="709" w:hanging="709"/>
              <w:rPr>
                <w:rFonts w:ascii="Arial" w:hAnsi="Arial" w:cs="Arial"/>
                <w:sz w:val="22"/>
                <w:szCs w:val="22"/>
              </w:rPr>
            </w:pPr>
            <w:r>
              <w:rPr>
                <w:rFonts w:ascii="Arial" w:hAnsi="Arial" w:cs="Arial"/>
                <w:sz w:val="22"/>
                <w:szCs w:val="22"/>
              </w:rPr>
              <w:t xml:space="preserve">Se </w:t>
            </w:r>
            <w:r w:rsidR="00EE3E29">
              <w:rPr>
                <w:rFonts w:ascii="Arial" w:hAnsi="Arial" w:cs="Arial"/>
                <w:sz w:val="22"/>
                <w:szCs w:val="22"/>
              </w:rPr>
              <w:t>proporcionarán</w:t>
            </w:r>
            <w:r>
              <w:rPr>
                <w:rFonts w:ascii="Arial" w:hAnsi="Arial" w:cs="Arial"/>
                <w:sz w:val="22"/>
                <w:szCs w:val="22"/>
              </w:rPr>
              <w:t xml:space="preserve"> los prototipos en ligas a sitios web.</w:t>
            </w:r>
          </w:p>
          <w:p w14:paraId="5F799061" w14:textId="77777777" w:rsidR="00BC2005" w:rsidRPr="008C2396" w:rsidRDefault="00BC2005" w:rsidP="00950F0B">
            <w:pPr>
              <w:jc w:val="center"/>
              <w:rPr>
                <w:rFonts w:ascii="Arial" w:hAnsi="Arial" w:cs="Arial"/>
                <w:b/>
                <w:sz w:val="22"/>
                <w:szCs w:val="22"/>
              </w:rPr>
            </w:pPr>
          </w:p>
          <w:p w14:paraId="55A4D505" w14:textId="77777777" w:rsidR="00BC2005" w:rsidRPr="008C2396" w:rsidRDefault="00BC2005" w:rsidP="00950F0B">
            <w:pPr>
              <w:jc w:val="center"/>
              <w:rPr>
                <w:rFonts w:ascii="Arial" w:hAnsi="Arial" w:cs="Arial"/>
                <w:b/>
                <w:sz w:val="22"/>
                <w:szCs w:val="22"/>
              </w:rPr>
            </w:pPr>
          </w:p>
        </w:tc>
      </w:tr>
      <w:tr w:rsidR="00372D2F" w:rsidRPr="008C2396" w14:paraId="0DD246D9" w14:textId="77777777" w:rsidTr="004627A3">
        <w:trPr>
          <w:trHeight w:val="182"/>
        </w:trPr>
        <w:tc>
          <w:tcPr>
            <w:tcW w:w="10490" w:type="dxa"/>
            <w:gridSpan w:val="3"/>
            <w:shd w:val="clear" w:color="auto" w:fill="FFFFFF"/>
            <w:vAlign w:val="center"/>
          </w:tcPr>
          <w:p w14:paraId="4EE04C0C" w14:textId="77777777" w:rsidR="00372D2F" w:rsidRPr="008C2396" w:rsidRDefault="00372D2F" w:rsidP="004627A3">
            <w:pPr>
              <w:rPr>
                <w:rFonts w:ascii="Arial" w:hAnsi="Arial" w:cs="Arial"/>
                <w:b/>
                <w:color w:val="BFBFBF"/>
                <w:sz w:val="22"/>
                <w:szCs w:val="22"/>
              </w:rPr>
            </w:pPr>
            <w:r w:rsidRPr="008C2396">
              <w:rPr>
                <w:rFonts w:ascii="Arial" w:hAnsi="Arial" w:cs="Arial"/>
                <w:b/>
                <w:color w:val="BFBFBF"/>
                <w:sz w:val="22"/>
                <w:szCs w:val="22"/>
              </w:rPr>
              <w:t>Si utiliza convenciones para diagramas Ad hoc, por favor describirlas aquí</w:t>
            </w:r>
          </w:p>
        </w:tc>
      </w:tr>
    </w:tbl>
    <w:p w14:paraId="76A71FA8" w14:textId="0E88A30F" w:rsidR="00084D2E" w:rsidRPr="00517D47" w:rsidRDefault="00084D2E" w:rsidP="0082498C">
      <w:pPr>
        <w:pStyle w:val="Piedepgina"/>
        <w:tabs>
          <w:tab w:val="clear" w:pos="4252"/>
          <w:tab w:val="clear" w:pos="8504"/>
        </w:tabs>
        <w:spacing w:line="360" w:lineRule="auto"/>
        <w:jc w:val="both"/>
        <w:rPr>
          <w:rFonts w:ascii="Arial" w:hAnsi="Arial" w:cs="Arial"/>
          <w:sz w:val="22"/>
        </w:rPr>
      </w:pPr>
    </w:p>
    <w:sectPr w:rsidR="00084D2E" w:rsidRPr="00517D47" w:rsidSect="00BE71BB">
      <w:headerReference w:type="default" r:id="rId9"/>
      <w:footerReference w:type="default" r:id="rId10"/>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52D680" w14:textId="77777777" w:rsidR="006E66D9" w:rsidRDefault="006E66D9" w:rsidP="00DE32EB">
      <w:pPr>
        <w:pStyle w:val="Sangranormal"/>
      </w:pPr>
      <w:r>
        <w:separator/>
      </w:r>
    </w:p>
  </w:endnote>
  <w:endnote w:type="continuationSeparator" w:id="0">
    <w:p w14:paraId="6578AC4E" w14:textId="77777777" w:rsidR="006E66D9" w:rsidRDefault="006E66D9" w:rsidP="00DE32EB">
      <w:pPr>
        <w:pStyle w:val="Sangranormal"/>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Normal">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0AC18" w14:textId="77777777" w:rsidR="00E83F00" w:rsidRPr="00063DD8" w:rsidRDefault="00E83F00">
    <w:pPr>
      <w:rPr>
        <w:sz w:val="16"/>
        <w:szCs w:val="16"/>
      </w:rPr>
    </w:pPr>
  </w:p>
  <w:tbl>
    <w:tblPr>
      <w:tblW w:w="0" w:type="auto"/>
      <w:tblLayout w:type="fixed"/>
      <w:tblLook w:val="0000" w:firstRow="0" w:lastRow="0" w:firstColumn="0" w:lastColumn="0" w:noHBand="0" w:noVBand="0"/>
    </w:tblPr>
    <w:tblGrid>
      <w:gridCol w:w="1728"/>
      <w:gridCol w:w="5580"/>
      <w:gridCol w:w="1638"/>
    </w:tblGrid>
    <w:tr w:rsidR="00E83F00" w:rsidRPr="004876B3" w14:paraId="167AE455" w14:textId="77777777" w:rsidTr="00C67CD3">
      <w:trPr>
        <w:trHeight w:val="237"/>
      </w:trPr>
      <w:tc>
        <w:tcPr>
          <w:tcW w:w="1728" w:type="dxa"/>
          <w:vAlign w:val="center"/>
        </w:tcPr>
        <w:p w14:paraId="53B7057C" w14:textId="77777777" w:rsidR="00E83F00" w:rsidRPr="004876B3" w:rsidRDefault="00E83F00" w:rsidP="008636A4">
          <w:pPr>
            <w:ind w:right="360"/>
            <w:rPr>
              <w:rFonts w:ascii="Calibri" w:hAnsi="Calibri" w:cs="Tahoma"/>
              <w:sz w:val="20"/>
              <w:szCs w:val="20"/>
            </w:rPr>
          </w:pPr>
        </w:p>
      </w:tc>
      <w:tc>
        <w:tcPr>
          <w:tcW w:w="5580" w:type="dxa"/>
        </w:tcPr>
        <w:p w14:paraId="2F5A4E20" w14:textId="77777777" w:rsidR="00E83F00" w:rsidRPr="004876B3" w:rsidRDefault="00E83F00" w:rsidP="001D2EBF">
          <w:pPr>
            <w:jc w:val="center"/>
            <w:rPr>
              <w:rFonts w:ascii="Calibri" w:hAnsi="Calibri" w:cs="Tahoma"/>
              <w:sz w:val="20"/>
              <w:szCs w:val="20"/>
            </w:rPr>
          </w:pPr>
        </w:p>
      </w:tc>
      <w:tc>
        <w:tcPr>
          <w:tcW w:w="1638" w:type="dxa"/>
          <w:vAlign w:val="center"/>
        </w:tcPr>
        <w:p w14:paraId="3673E091" w14:textId="77777777" w:rsidR="00E83F00" w:rsidRPr="004876B3" w:rsidRDefault="00E83F00" w:rsidP="008636A4">
          <w:pPr>
            <w:jc w:val="right"/>
            <w:rPr>
              <w:rFonts w:ascii="Calibri" w:hAnsi="Calibri" w:cs="Tahoma"/>
              <w:sz w:val="20"/>
              <w:szCs w:val="20"/>
            </w:rPr>
          </w:pPr>
        </w:p>
      </w:tc>
    </w:tr>
    <w:tr w:rsidR="00C67CD3" w:rsidRPr="004876B3" w14:paraId="39F6A422" w14:textId="77777777" w:rsidTr="00C67CD3">
      <w:trPr>
        <w:trHeight w:val="250"/>
      </w:trPr>
      <w:tc>
        <w:tcPr>
          <w:tcW w:w="8946" w:type="dxa"/>
          <w:gridSpan w:val="3"/>
          <w:vAlign w:val="center"/>
        </w:tcPr>
        <w:p w14:paraId="03965990" w14:textId="77777777" w:rsidR="00C67CD3" w:rsidRPr="004876B3" w:rsidRDefault="00C67CD3" w:rsidP="00FB46D5">
          <w:pPr>
            <w:rPr>
              <w:rFonts w:ascii="Calibri" w:hAnsi="Calibri" w:cs="Tahoma"/>
              <w:sz w:val="20"/>
              <w:szCs w:val="20"/>
            </w:rPr>
          </w:pPr>
        </w:p>
      </w:tc>
    </w:tr>
  </w:tbl>
  <w:p w14:paraId="46037661" w14:textId="77777777" w:rsidR="00E83F00" w:rsidRDefault="00E83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88333" w14:textId="77777777" w:rsidR="006E66D9" w:rsidRDefault="006E66D9" w:rsidP="00DE32EB">
      <w:pPr>
        <w:pStyle w:val="Sangranormal"/>
      </w:pPr>
      <w:r>
        <w:separator/>
      </w:r>
    </w:p>
  </w:footnote>
  <w:footnote w:type="continuationSeparator" w:id="0">
    <w:p w14:paraId="4032BAAB" w14:textId="77777777" w:rsidR="006E66D9" w:rsidRDefault="006E66D9" w:rsidP="00DE32EB">
      <w:pPr>
        <w:pStyle w:val="Sangranormal"/>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202"/>
      <w:gridCol w:w="2167"/>
      <w:gridCol w:w="1542"/>
      <w:gridCol w:w="2139"/>
      <w:gridCol w:w="1478"/>
    </w:tblGrid>
    <w:tr w:rsidR="00572249" w:rsidRPr="0044395D" w14:paraId="7A02C704" w14:textId="77777777" w:rsidTr="005F2B70">
      <w:trPr>
        <w:trHeight w:val="274"/>
        <w:jc w:val="center"/>
      </w:trPr>
      <w:tc>
        <w:tcPr>
          <w:tcW w:w="3202" w:type="dxa"/>
          <w:vMerge w:val="restart"/>
          <w:shd w:val="clear" w:color="auto" w:fill="auto"/>
          <w:vAlign w:val="center"/>
        </w:tcPr>
        <w:p w14:paraId="5EEE7EAB" w14:textId="43C56BBC" w:rsidR="00572249" w:rsidRDefault="00572249" w:rsidP="00572249">
          <w:pPr>
            <w:widowControl w:val="0"/>
            <w:rPr>
              <w:noProof/>
              <w:sz w:val="16"/>
              <w:szCs w:val="16"/>
            </w:rPr>
          </w:pPr>
        </w:p>
        <w:p w14:paraId="7E7E55FC" w14:textId="72EBA59B" w:rsidR="00572249" w:rsidRDefault="00DB1AC5" w:rsidP="00572249">
          <w:pPr>
            <w:widowControl w:val="0"/>
            <w:rPr>
              <w:noProof/>
            </w:rPr>
          </w:pPr>
          <w:r>
            <w:rPr>
              <w:noProof/>
            </w:rPr>
            <w:t>LagEdDev</w:t>
          </w:r>
        </w:p>
        <w:p w14:paraId="4FB5AC04" w14:textId="77777777" w:rsidR="005F2B70" w:rsidRPr="00C225FB" w:rsidRDefault="005F2B70" w:rsidP="00572249">
          <w:pPr>
            <w:widowControl w:val="0"/>
            <w:rPr>
              <w:sz w:val="16"/>
              <w:szCs w:val="16"/>
            </w:rPr>
          </w:pPr>
        </w:p>
      </w:tc>
      <w:tc>
        <w:tcPr>
          <w:tcW w:w="7326" w:type="dxa"/>
          <w:gridSpan w:val="4"/>
          <w:shd w:val="clear" w:color="auto" w:fill="A50021"/>
          <w:vAlign w:val="center"/>
        </w:tcPr>
        <w:p w14:paraId="0794FEE2" w14:textId="77777777" w:rsidR="00E87D59" w:rsidRPr="00F77CCF" w:rsidRDefault="00F77CCF" w:rsidP="00E87D59">
          <w:pPr>
            <w:widowControl w:val="0"/>
            <w:jc w:val="center"/>
            <w:rPr>
              <w:rFonts w:ascii="Arial" w:hAnsi="Arial" w:cs="Arial"/>
              <w:b/>
              <w:bCs/>
              <w:color w:val="FFFFFF"/>
              <w:sz w:val="16"/>
              <w:szCs w:val="16"/>
              <w:lang w:eastAsia="es-CO"/>
            </w:rPr>
          </w:pPr>
          <w:r>
            <w:rPr>
              <w:rFonts w:ascii="Arial" w:hAnsi="Arial" w:cs="Arial"/>
              <w:b/>
              <w:bCs/>
              <w:color w:val="FFFFFF"/>
              <w:sz w:val="16"/>
              <w:szCs w:val="16"/>
              <w:lang w:eastAsia="es-CO"/>
            </w:rPr>
            <w:t xml:space="preserve">FORMATO DE </w:t>
          </w:r>
          <w:r w:rsidR="00E87D59">
            <w:rPr>
              <w:rFonts w:ascii="Arial" w:hAnsi="Arial" w:cs="Arial"/>
              <w:b/>
              <w:bCs/>
              <w:color w:val="FFFFFF"/>
              <w:sz w:val="16"/>
              <w:szCs w:val="16"/>
              <w:lang w:eastAsia="es-CO"/>
            </w:rPr>
            <w:t>ESPECIFICACIÓN DE</w:t>
          </w:r>
          <w:r w:rsidR="007474D8">
            <w:rPr>
              <w:rFonts w:ascii="Arial" w:hAnsi="Arial" w:cs="Arial"/>
              <w:b/>
              <w:bCs/>
              <w:color w:val="FFFFFF"/>
              <w:sz w:val="16"/>
              <w:szCs w:val="16"/>
              <w:lang w:eastAsia="es-CO"/>
            </w:rPr>
            <w:t xml:space="preserve"> </w:t>
          </w:r>
          <w:r>
            <w:rPr>
              <w:rFonts w:ascii="Arial" w:hAnsi="Arial" w:cs="Arial"/>
              <w:b/>
              <w:bCs/>
              <w:color w:val="FFFFFF"/>
              <w:sz w:val="16"/>
              <w:szCs w:val="16"/>
              <w:lang w:eastAsia="es-CO"/>
            </w:rPr>
            <w:t xml:space="preserve">REQUERIMIENTOS </w:t>
          </w:r>
          <w:r w:rsidR="00E87D59">
            <w:rPr>
              <w:rFonts w:ascii="Arial" w:hAnsi="Arial" w:cs="Arial"/>
              <w:b/>
              <w:bCs/>
              <w:color w:val="FFFFFF"/>
              <w:sz w:val="16"/>
              <w:szCs w:val="16"/>
              <w:lang w:eastAsia="es-CO"/>
            </w:rPr>
            <w:t>DE SOFTWARE</w:t>
          </w:r>
        </w:p>
      </w:tc>
    </w:tr>
    <w:tr w:rsidR="00572249" w:rsidRPr="0044395D" w14:paraId="36C4B48D" w14:textId="77777777" w:rsidTr="005F2B70">
      <w:tblPrEx>
        <w:tblCellMar>
          <w:left w:w="108" w:type="dxa"/>
          <w:right w:w="108" w:type="dxa"/>
        </w:tblCellMar>
      </w:tblPrEx>
      <w:trPr>
        <w:trHeight w:val="138"/>
        <w:jc w:val="center"/>
      </w:trPr>
      <w:tc>
        <w:tcPr>
          <w:tcW w:w="3202" w:type="dxa"/>
          <w:vMerge/>
          <w:shd w:val="clear" w:color="auto" w:fill="auto"/>
          <w:vAlign w:val="center"/>
        </w:tcPr>
        <w:p w14:paraId="5799D704" w14:textId="77777777" w:rsidR="00572249" w:rsidRPr="00C225FB" w:rsidRDefault="00572249" w:rsidP="00572249">
          <w:pPr>
            <w:widowControl w:val="0"/>
            <w:rPr>
              <w:sz w:val="16"/>
              <w:szCs w:val="16"/>
            </w:rPr>
          </w:pPr>
        </w:p>
      </w:tc>
      <w:tc>
        <w:tcPr>
          <w:tcW w:w="7326" w:type="dxa"/>
          <w:gridSpan w:val="4"/>
          <w:shd w:val="clear" w:color="auto" w:fill="auto"/>
          <w:vAlign w:val="center"/>
        </w:tcPr>
        <w:p w14:paraId="43DAAA51" w14:textId="77777777" w:rsidR="00572249" w:rsidRPr="005F2B70" w:rsidRDefault="005F2B70" w:rsidP="00924133">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 xml:space="preserve">PROCESO GESTIÓN DE LA INFORMACIÓN  </w:t>
          </w:r>
        </w:p>
      </w:tc>
    </w:tr>
    <w:tr w:rsidR="00DD1328" w:rsidRPr="0044395D" w14:paraId="1ADD4AEF" w14:textId="77777777" w:rsidTr="005F2B70">
      <w:tblPrEx>
        <w:tblCellMar>
          <w:left w:w="108" w:type="dxa"/>
          <w:right w:w="108" w:type="dxa"/>
        </w:tblCellMar>
      </w:tblPrEx>
      <w:trPr>
        <w:trHeight w:val="322"/>
        <w:jc w:val="center"/>
      </w:trPr>
      <w:tc>
        <w:tcPr>
          <w:tcW w:w="3202" w:type="dxa"/>
          <w:vMerge/>
          <w:shd w:val="clear" w:color="auto" w:fill="auto"/>
          <w:vAlign w:val="center"/>
        </w:tcPr>
        <w:p w14:paraId="334F57DF" w14:textId="77777777" w:rsidR="00DD1328" w:rsidRPr="00C225FB" w:rsidRDefault="00DD1328" w:rsidP="00DD1328">
          <w:pPr>
            <w:widowControl w:val="0"/>
            <w:rPr>
              <w:sz w:val="16"/>
              <w:szCs w:val="16"/>
            </w:rPr>
          </w:pPr>
        </w:p>
      </w:tc>
      <w:tc>
        <w:tcPr>
          <w:tcW w:w="7326" w:type="dxa"/>
          <w:gridSpan w:val="4"/>
          <w:shd w:val="clear" w:color="auto" w:fill="auto"/>
          <w:vAlign w:val="center"/>
        </w:tcPr>
        <w:p w14:paraId="05EAC6E7" w14:textId="77777777" w:rsidR="00DD1328" w:rsidRPr="005F2B70" w:rsidRDefault="005F2B70" w:rsidP="00DD1328">
          <w:pPr>
            <w:widowControl w:val="0"/>
            <w:rPr>
              <w:rFonts w:ascii="Arial" w:hAnsi="Arial" w:cs="Arial"/>
              <w:b/>
              <w:bCs/>
              <w:color w:val="000000"/>
              <w:sz w:val="16"/>
              <w:szCs w:val="16"/>
              <w:lang w:eastAsia="es-CO"/>
            </w:rPr>
          </w:pPr>
          <w:r w:rsidRPr="005F2B70">
            <w:rPr>
              <w:rFonts w:ascii="Arial" w:hAnsi="Arial" w:cs="Arial"/>
              <w:b/>
              <w:bCs/>
              <w:color w:val="000000"/>
              <w:sz w:val="16"/>
              <w:szCs w:val="16"/>
              <w:lang w:eastAsia="es-CO"/>
            </w:rPr>
            <w:t>PROCEDIMIENTO: DESARROLLO DE SISTEMAS DE INFORMACIÓN</w:t>
          </w:r>
        </w:p>
      </w:tc>
    </w:tr>
    <w:tr w:rsidR="00DD1328" w:rsidRPr="0044395D" w14:paraId="04E4E0E6" w14:textId="77777777" w:rsidTr="005F2B70">
      <w:tblPrEx>
        <w:tblCellMar>
          <w:left w:w="108" w:type="dxa"/>
          <w:right w:w="108" w:type="dxa"/>
        </w:tblCellMar>
      </w:tblPrEx>
      <w:trPr>
        <w:trHeight w:val="125"/>
        <w:jc w:val="center"/>
      </w:trPr>
      <w:tc>
        <w:tcPr>
          <w:tcW w:w="3202" w:type="dxa"/>
          <w:vMerge/>
          <w:shd w:val="clear" w:color="auto" w:fill="auto"/>
          <w:vAlign w:val="center"/>
        </w:tcPr>
        <w:p w14:paraId="36908373" w14:textId="77777777" w:rsidR="00DD1328" w:rsidRPr="00C225FB" w:rsidRDefault="00DD1328" w:rsidP="00DD1328">
          <w:pPr>
            <w:widowControl w:val="0"/>
            <w:rPr>
              <w:sz w:val="16"/>
              <w:szCs w:val="16"/>
            </w:rPr>
          </w:pPr>
        </w:p>
      </w:tc>
      <w:tc>
        <w:tcPr>
          <w:tcW w:w="2167" w:type="dxa"/>
          <w:shd w:val="clear" w:color="auto" w:fill="auto"/>
          <w:vAlign w:val="center"/>
        </w:tcPr>
        <w:p w14:paraId="610F9756" w14:textId="77777777" w:rsidR="00DD1328" w:rsidRPr="005F2B70" w:rsidRDefault="005F2B70" w:rsidP="00DD1328">
          <w:pPr>
            <w:pStyle w:val="Encabezado"/>
            <w:widowControl w:val="0"/>
            <w:ind w:left="-9"/>
            <w:rPr>
              <w:rFonts w:ascii="Arial" w:hAnsi="Arial" w:cs="Arial"/>
              <w:b/>
              <w:sz w:val="16"/>
              <w:szCs w:val="16"/>
            </w:rPr>
          </w:pPr>
          <w:r w:rsidRPr="005F2B70">
            <w:rPr>
              <w:rFonts w:ascii="Arial" w:hAnsi="Arial" w:cs="Arial"/>
              <w:b/>
              <w:sz w:val="16"/>
              <w:szCs w:val="16"/>
            </w:rPr>
            <w:t xml:space="preserve">Código: </w:t>
          </w:r>
          <w:r w:rsidR="002C43E6">
            <w:rPr>
              <w:rFonts w:ascii="Arial" w:hAnsi="Arial" w:cs="Arial"/>
              <w:b/>
              <w:sz w:val="16"/>
              <w:szCs w:val="16"/>
            </w:rPr>
            <w:t>-</w:t>
          </w:r>
        </w:p>
      </w:tc>
      <w:tc>
        <w:tcPr>
          <w:tcW w:w="1542" w:type="dxa"/>
          <w:shd w:val="clear" w:color="auto" w:fill="auto"/>
          <w:vAlign w:val="center"/>
        </w:tcPr>
        <w:p w14:paraId="2E2D9FCD" w14:textId="77777777"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Versión: </w:t>
          </w:r>
          <w:r w:rsidR="00D1764B">
            <w:rPr>
              <w:rFonts w:ascii="Arial" w:hAnsi="Arial" w:cs="Arial"/>
              <w:b/>
              <w:sz w:val="16"/>
              <w:szCs w:val="16"/>
            </w:rPr>
            <w:t>1</w:t>
          </w:r>
        </w:p>
      </w:tc>
      <w:tc>
        <w:tcPr>
          <w:tcW w:w="2139" w:type="dxa"/>
          <w:shd w:val="clear" w:color="auto" w:fill="auto"/>
          <w:vAlign w:val="center"/>
        </w:tcPr>
        <w:p w14:paraId="275841FB" w14:textId="301448FB" w:rsidR="00DD1328" w:rsidRPr="005F2B70" w:rsidRDefault="005F2B70" w:rsidP="00DD1328">
          <w:pPr>
            <w:pStyle w:val="Encabezado"/>
            <w:widowControl w:val="0"/>
            <w:rPr>
              <w:rFonts w:ascii="Arial" w:hAnsi="Arial" w:cs="Arial"/>
              <w:b/>
              <w:sz w:val="16"/>
              <w:szCs w:val="16"/>
            </w:rPr>
          </w:pPr>
          <w:r w:rsidRPr="005F2B70">
            <w:rPr>
              <w:rFonts w:ascii="Arial" w:hAnsi="Arial" w:cs="Arial"/>
              <w:b/>
              <w:sz w:val="16"/>
              <w:szCs w:val="16"/>
            </w:rPr>
            <w:t xml:space="preserve">Fecha: </w:t>
          </w:r>
          <w:r w:rsidR="00DB1AC5">
            <w:rPr>
              <w:rFonts w:ascii="Arial" w:hAnsi="Arial" w:cs="Arial"/>
              <w:b/>
              <w:sz w:val="16"/>
              <w:szCs w:val="16"/>
            </w:rPr>
            <w:t>25</w:t>
          </w:r>
          <w:r w:rsidR="00D1764B">
            <w:rPr>
              <w:rFonts w:ascii="Arial" w:hAnsi="Arial" w:cs="Arial"/>
              <w:b/>
              <w:sz w:val="16"/>
              <w:szCs w:val="16"/>
            </w:rPr>
            <w:t>/</w:t>
          </w:r>
          <w:r w:rsidR="00DB1AC5">
            <w:rPr>
              <w:rFonts w:ascii="Arial" w:hAnsi="Arial" w:cs="Arial"/>
              <w:b/>
              <w:sz w:val="16"/>
              <w:szCs w:val="16"/>
            </w:rPr>
            <w:t>02</w:t>
          </w:r>
          <w:r w:rsidR="00D1764B">
            <w:rPr>
              <w:rFonts w:ascii="Arial" w:hAnsi="Arial" w:cs="Arial"/>
              <w:b/>
              <w:sz w:val="16"/>
              <w:szCs w:val="16"/>
            </w:rPr>
            <w:t>/2</w:t>
          </w:r>
          <w:r w:rsidR="00DB1AC5">
            <w:rPr>
              <w:rFonts w:ascii="Arial" w:hAnsi="Arial" w:cs="Arial"/>
              <w:b/>
              <w:sz w:val="16"/>
              <w:szCs w:val="16"/>
            </w:rPr>
            <w:t>0</w:t>
          </w:r>
        </w:p>
      </w:tc>
      <w:tc>
        <w:tcPr>
          <w:tcW w:w="1478" w:type="dxa"/>
          <w:shd w:val="clear" w:color="auto" w:fill="auto"/>
          <w:vAlign w:val="center"/>
        </w:tcPr>
        <w:p w14:paraId="7FE81119" w14:textId="77777777" w:rsidR="00DD1328" w:rsidRPr="005F2B70" w:rsidRDefault="005F2B70" w:rsidP="00DD1328">
          <w:pPr>
            <w:widowControl w:val="0"/>
            <w:rPr>
              <w:rFonts w:ascii="Arial" w:hAnsi="Arial" w:cs="Arial"/>
              <w:b/>
              <w:sz w:val="16"/>
              <w:szCs w:val="16"/>
            </w:rPr>
          </w:pPr>
          <w:r w:rsidRPr="005F2B70">
            <w:rPr>
              <w:rFonts w:ascii="Arial" w:hAnsi="Arial" w:cs="Arial"/>
              <w:b/>
              <w:sz w:val="16"/>
              <w:szCs w:val="16"/>
            </w:rPr>
            <w:t xml:space="preserve">Página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PAGE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r w:rsidRPr="005F2B70">
            <w:rPr>
              <w:rFonts w:ascii="Arial" w:hAnsi="Arial" w:cs="Arial"/>
              <w:b/>
              <w:sz w:val="16"/>
              <w:szCs w:val="16"/>
            </w:rPr>
            <w:t xml:space="preserve"> de </w:t>
          </w:r>
          <w:r w:rsidR="00DD1328" w:rsidRPr="005F2B70">
            <w:rPr>
              <w:rFonts w:ascii="Arial" w:hAnsi="Arial" w:cs="Arial"/>
              <w:b/>
              <w:bCs/>
              <w:sz w:val="16"/>
              <w:szCs w:val="16"/>
            </w:rPr>
            <w:fldChar w:fldCharType="begin"/>
          </w:r>
          <w:r w:rsidR="00DD1328" w:rsidRPr="005F2B70">
            <w:rPr>
              <w:rFonts w:ascii="Arial" w:hAnsi="Arial" w:cs="Arial"/>
              <w:b/>
              <w:bCs/>
              <w:sz w:val="16"/>
              <w:szCs w:val="16"/>
            </w:rPr>
            <w:instrText>NUMPAGES  \* Arabic  \* MERGEFORMAT</w:instrText>
          </w:r>
          <w:r w:rsidR="00DD1328" w:rsidRPr="005F2B70">
            <w:rPr>
              <w:rFonts w:ascii="Arial" w:hAnsi="Arial" w:cs="Arial"/>
              <w:b/>
              <w:bCs/>
              <w:sz w:val="16"/>
              <w:szCs w:val="16"/>
            </w:rPr>
            <w:fldChar w:fldCharType="separate"/>
          </w:r>
          <w:r w:rsidR="00D1764B">
            <w:rPr>
              <w:rFonts w:ascii="Arial" w:hAnsi="Arial" w:cs="Arial"/>
              <w:b/>
              <w:bCs/>
              <w:noProof/>
              <w:sz w:val="16"/>
              <w:szCs w:val="16"/>
            </w:rPr>
            <w:t>9</w:t>
          </w:r>
          <w:r w:rsidR="00DD1328" w:rsidRPr="005F2B70">
            <w:rPr>
              <w:rFonts w:ascii="Arial" w:hAnsi="Arial" w:cs="Arial"/>
              <w:b/>
              <w:bCs/>
              <w:sz w:val="16"/>
              <w:szCs w:val="16"/>
            </w:rPr>
            <w:fldChar w:fldCharType="end"/>
          </w:r>
        </w:p>
      </w:tc>
    </w:tr>
  </w:tbl>
  <w:p w14:paraId="5B9491EC" w14:textId="77777777" w:rsidR="00572249" w:rsidRDefault="00572249" w:rsidP="009241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6"/>
    <w:lvl w:ilvl="0">
      <w:start w:val="1"/>
      <w:numFmt w:val="bullet"/>
      <w:lvlText w:val=""/>
      <w:lvlJc w:val="left"/>
      <w:pPr>
        <w:tabs>
          <w:tab w:val="num" w:pos="1428"/>
        </w:tabs>
        <w:ind w:left="1428" w:hanging="360"/>
      </w:pPr>
      <w:rPr>
        <w:rFonts w:ascii="Symbol" w:hAnsi="Symbol"/>
      </w:rPr>
    </w:lvl>
  </w:abstractNum>
  <w:abstractNum w:abstractNumId="1" w15:restartNumberingAfterBreak="0">
    <w:nsid w:val="00000004"/>
    <w:multiLevelType w:val="singleLevel"/>
    <w:tmpl w:val="00000004"/>
    <w:name w:val="WW8Num7"/>
    <w:lvl w:ilvl="0">
      <w:start w:val="1"/>
      <w:numFmt w:val="upperLetter"/>
      <w:lvlText w:val="%1."/>
      <w:lvlJc w:val="left"/>
      <w:pPr>
        <w:tabs>
          <w:tab w:val="num" w:pos="1065"/>
        </w:tabs>
        <w:ind w:left="1065" w:hanging="360"/>
      </w:pPr>
      <w:rPr>
        <w:rFonts w:cs="Times New Roman"/>
      </w:rPr>
    </w:lvl>
  </w:abstractNum>
  <w:abstractNum w:abstractNumId="2" w15:restartNumberingAfterBreak="0">
    <w:nsid w:val="00000005"/>
    <w:multiLevelType w:val="multilevel"/>
    <w:tmpl w:val="7B8C4342"/>
    <w:name w:val="WW8Num10"/>
    <w:lvl w:ilvl="0">
      <w:start w:val="1"/>
      <w:numFmt w:val="decimal"/>
      <w:pStyle w:val="TitPntlla5"/>
      <w:lvlText w:val="N%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224"/>
        </w:tabs>
        <w:ind w:left="1224" w:hanging="504"/>
      </w:pPr>
      <w:rPr>
        <w:rFonts w:cs="Times New Roman" w:hint="default"/>
      </w:rPr>
    </w:lvl>
    <w:lvl w:ilvl="3">
      <w:start w:val="1"/>
      <w:numFmt w:val="decimal"/>
      <w:lvlText w:val="%1.%2.%3.%4."/>
      <w:lvlJc w:val="left"/>
      <w:pPr>
        <w:tabs>
          <w:tab w:val="num" w:pos="1728"/>
        </w:tabs>
        <w:ind w:left="1728" w:hanging="648"/>
      </w:pPr>
      <w:rPr>
        <w:rFonts w:cs="Times New Roman" w:hint="default"/>
      </w:rPr>
    </w:lvl>
    <w:lvl w:ilvl="4">
      <w:start w:val="1"/>
      <w:numFmt w:val="decimal"/>
      <w:lvlText w:val="%1.%2.%3.%4.%5."/>
      <w:lvlJc w:val="left"/>
      <w:pPr>
        <w:tabs>
          <w:tab w:val="num" w:pos="2232"/>
        </w:tabs>
        <w:ind w:left="2232" w:hanging="792"/>
      </w:pPr>
      <w:rPr>
        <w:rFonts w:cs="Times New Roman" w:hint="default"/>
      </w:rPr>
    </w:lvl>
    <w:lvl w:ilvl="5">
      <w:start w:val="1"/>
      <w:numFmt w:val="decimal"/>
      <w:lvlText w:val="%1.%2.%3.%4.%5.%6."/>
      <w:lvlJc w:val="left"/>
      <w:pPr>
        <w:tabs>
          <w:tab w:val="num" w:pos="2736"/>
        </w:tabs>
        <w:ind w:left="2736" w:hanging="936"/>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744"/>
        </w:tabs>
        <w:ind w:left="3744" w:hanging="1224"/>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3" w15:restartNumberingAfterBreak="0">
    <w:nsid w:val="00000006"/>
    <w:multiLevelType w:val="singleLevel"/>
    <w:tmpl w:val="00000006"/>
    <w:name w:val="WW8Num11"/>
    <w:lvl w:ilvl="0">
      <w:start w:val="1"/>
      <w:numFmt w:val="bullet"/>
      <w:lvlText w:val=""/>
      <w:lvlJc w:val="left"/>
      <w:pPr>
        <w:tabs>
          <w:tab w:val="num" w:pos="720"/>
        </w:tabs>
        <w:ind w:left="720" w:hanging="360"/>
      </w:pPr>
      <w:rPr>
        <w:rFonts w:ascii="Symbol" w:hAnsi="Symbol"/>
      </w:rPr>
    </w:lvl>
  </w:abstractNum>
  <w:abstractNum w:abstractNumId="4" w15:restartNumberingAfterBreak="0">
    <w:nsid w:val="00000007"/>
    <w:multiLevelType w:val="singleLevel"/>
    <w:tmpl w:val="00000007"/>
    <w:name w:val="WW8Num15"/>
    <w:lvl w:ilvl="0">
      <w:start w:val="1"/>
      <w:numFmt w:val="bullet"/>
      <w:lvlText w:val=""/>
      <w:lvlJc w:val="left"/>
      <w:pPr>
        <w:tabs>
          <w:tab w:val="num" w:pos="1080"/>
        </w:tabs>
        <w:ind w:left="1080" w:hanging="360"/>
      </w:pPr>
      <w:rPr>
        <w:rFonts w:ascii="Symbol" w:hAnsi="Symbol"/>
      </w:rPr>
    </w:lvl>
  </w:abstractNum>
  <w:abstractNum w:abstractNumId="5" w15:restartNumberingAfterBreak="0">
    <w:nsid w:val="00000008"/>
    <w:multiLevelType w:val="singleLevel"/>
    <w:tmpl w:val="00000008"/>
    <w:name w:val="WW8Num17"/>
    <w:lvl w:ilvl="0">
      <w:start w:val="1"/>
      <w:numFmt w:val="bullet"/>
      <w:lvlText w:val=""/>
      <w:lvlJc w:val="left"/>
      <w:pPr>
        <w:tabs>
          <w:tab w:val="num" w:pos="1624"/>
        </w:tabs>
        <w:ind w:left="1624" w:hanging="360"/>
      </w:pPr>
      <w:rPr>
        <w:rFonts w:ascii="Symbol" w:hAnsi="Symbol"/>
      </w:rPr>
    </w:lvl>
  </w:abstractNum>
  <w:abstractNum w:abstractNumId="6" w15:restartNumberingAfterBreak="0">
    <w:nsid w:val="0000000A"/>
    <w:multiLevelType w:val="multilevel"/>
    <w:tmpl w:val="0000000A"/>
    <w:name w:val="WW8Num21"/>
    <w:lvl w:ilvl="0">
      <w:start w:val="1"/>
      <w:numFmt w:val="upperLetter"/>
      <w:lvlText w:val="%1."/>
      <w:lvlJc w:val="left"/>
      <w:pPr>
        <w:tabs>
          <w:tab w:val="num" w:pos="1065"/>
        </w:tabs>
        <w:ind w:left="1065" w:hanging="360"/>
      </w:pPr>
      <w:rPr>
        <w:rFonts w:cs="Times New Roman"/>
      </w:rPr>
    </w:lvl>
    <w:lvl w:ilvl="1">
      <w:start w:val="1"/>
      <w:numFmt w:val="upperLetter"/>
      <w:lvlText w:val="%2."/>
      <w:lvlJc w:val="left"/>
      <w:pPr>
        <w:tabs>
          <w:tab w:val="num" w:pos="1800"/>
        </w:tabs>
        <w:ind w:left="1800" w:hanging="375"/>
      </w:pPr>
      <w:rPr>
        <w:rFonts w:cs="Times New Roman"/>
      </w:rPr>
    </w:lvl>
    <w:lvl w:ilvl="2">
      <w:start w:val="1"/>
      <w:numFmt w:val="lowerRoman"/>
      <w:lvlText w:val="%3."/>
      <w:lvlJc w:val="right"/>
      <w:pPr>
        <w:tabs>
          <w:tab w:val="num" w:pos="2505"/>
        </w:tabs>
        <w:ind w:left="2505" w:hanging="180"/>
      </w:pPr>
      <w:rPr>
        <w:rFonts w:cs="Times New Roman"/>
      </w:rPr>
    </w:lvl>
    <w:lvl w:ilvl="3">
      <w:start w:val="1"/>
      <w:numFmt w:val="decimal"/>
      <w:lvlText w:val="%4."/>
      <w:lvlJc w:val="left"/>
      <w:pPr>
        <w:tabs>
          <w:tab w:val="num" w:pos="3225"/>
        </w:tabs>
        <w:ind w:left="3225" w:hanging="360"/>
      </w:pPr>
      <w:rPr>
        <w:rFonts w:cs="Times New Roman"/>
      </w:rPr>
    </w:lvl>
    <w:lvl w:ilvl="4">
      <w:start w:val="1"/>
      <w:numFmt w:val="lowerLetter"/>
      <w:lvlText w:val="%5."/>
      <w:lvlJc w:val="left"/>
      <w:pPr>
        <w:tabs>
          <w:tab w:val="num" w:pos="3945"/>
        </w:tabs>
        <w:ind w:left="3945" w:hanging="360"/>
      </w:pPr>
      <w:rPr>
        <w:rFonts w:cs="Times New Roman"/>
      </w:rPr>
    </w:lvl>
    <w:lvl w:ilvl="5">
      <w:start w:val="1"/>
      <w:numFmt w:val="lowerRoman"/>
      <w:lvlText w:val="%6."/>
      <w:lvlJc w:val="right"/>
      <w:pPr>
        <w:tabs>
          <w:tab w:val="num" w:pos="4665"/>
        </w:tabs>
        <w:ind w:left="4665" w:hanging="180"/>
      </w:pPr>
      <w:rPr>
        <w:rFonts w:cs="Times New Roman"/>
      </w:rPr>
    </w:lvl>
    <w:lvl w:ilvl="6">
      <w:start w:val="1"/>
      <w:numFmt w:val="decimal"/>
      <w:lvlText w:val="%7."/>
      <w:lvlJc w:val="left"/>
      <w:pPr>
        <w:tabs>
          <w:tab w:val="num" w:pos="5385"/>
        </w:tabs>
        <w:ind w:left="5385" w:hanging="360"/>
      </w:pPr>
      <w:rPr>
        <w:rFonts w:cs="Times New Roman"/>
      </w:rPr>
    </w:lvl>
    <w:lvl w:ilvl="7">
      <w:start w:val="1"/>
      <w:numFmt w:val="lowerLetter"/>
      <w:lvlText w:val="%8."/>
      <w:lvlJc w:val="left"/>
      <w:pPr>
        <w:tabs>
          <w:tab w:val="num" w:pos="6105"/>
        </w:tabs>
        <w:ind w:left="6105" w:hanging="360"/>
      </w:pPr>
      <w:rPr>
        <w:rFonts w:cs="Times New Roman"/>
      </w:rPr>
    </w:lvl>
    <w:lvl w:ilvl="8">
      <w:start w:val="1"/>
      <w:numFmt w:val="lowerRoman"/>
      <w:lvlText w:val="%9."/>
      <w:lvlJc w:val="right"/>
      <w:pPr>
        <w:tabs>
          <w:tab w:val="num" w:pos="6825"/>
        </w:tabs>
        <w:ind w:left="6825" w:hanging="180"/>
      </w:pPr>
      <w:rPr>
        <w:rFonts w:cs="Times New Roman"/>
      </w:rPr>
    </w:lvl>
  </w:abstractNum>
  <w:abstractNum w:abstractNumId="7" w15:restartNumberingAfterBreak="0">
    <w:nsid w:val="0000000B"/>
    <w:multiLevelType w:val="singleLevel"/>
    <w:tmpl w:val="0000000B"/>
    <w:name w:val="WW8Num23"/>
    <w:lvl w:ilvl="0">
      <w:start w:val="1"/>
      <w:numFmt w:val="bullet"/>
      <w:lvlText w:val=""/>
      <w:lvlJc w:val="left"/>
      <w:pPr>
        <w:tabs>
          <w:tab w:val="num" w:pos="1980"/>
        </w:tabs>
        <w:ind w:left="1980" w:hanging="360"/>
      </w:pPr>
      <w:rPr>
        <w:rFonts w:ascii="Wingdings" w:hAnsi="Wingdings"/>
        <w:sz w:val="16"/>
      </w:rPr>
    </w:lvl>
  </w:abstractNum>
  <w:abstractNum w:abstractNumId="8" w15:restartNumberingAfterBreak="0">
    <w:nsid w:val="0000000C"/>
    <w:multiLevelType w:val="singleLevel"/>
    <w:tmpl w:val="0000000C"/>
    <w:name w:val="WW8Num24"/>
    <w:lvl w:ilvl="0">
      <w:start w:val="1"/>
      <w:numFmt w:val="bullet"/>
      <w:lvlText w:val=""/>
      <w:lvlJc w:val="left"/>
      <w:pPr>
        <w:tabs>
          <w:tab w:val="num" w:pos="720"/>
        </w:tabs>
        <w:ind w:left="720" w:hanging="360"/>
      </w:pPr>
      <w:rPr>
        <w:rFonts w:ascii="Symbol" w:hAnsi="Symbol"/>
      </w:rPr>
    </w:lvl>
  </w:abstractNum>
  <w:abstractNum w:abstractNumId="9" w15:restartNumberingAfterBreak="0">
    <w:nsid w:val="0000000D"/>
    <w:multiLevelType w:val="multilevel"/>
    <w:tmpl w:val="0000000D"/>
    <w:name w:val="WW8Num28"/>
    <w:lvl w:ilvl="0">
      <w:start w:val="1"/>
      <w:numFmt w:val="decimal"/>
      <w:lvlText w:val="%1."/>
      <w:lvlJc w:val="left"/>
      <w:pPr>
        <w:tabs>
          <w:tab w:val="num" w:pos="360"/>
        </w:tabs>
        <w:ind w:left="360" w:hanging="360"/>
      </w:pPr>
      <w:rPr>
        <w:rFonts w:cs="Times New Roman"/>
        <w:color w:val="auto"/>
        <w:sz w:val="28"/>
        <w:szCs w:val="28"/>
      </w:rPr>
    </w:lvl>
    <w:lvl w:ilvl="1">
      <w:start w:val="1"/>
      <w:numFmt w:val="decimal"/>
      <w:lvlText w:val="%1.%2."/>
      <w:lvlJc w:val="left"/>
      <w:pPr>
        <w:tabs>
          <w:tab w:val="num" w:pos="432"/>
        </w:tabs>
        <w:ind w:left="432" w:hanging="432"/>
      </w:pPr>
      <w:rPr>
        <w:rFonts w:cs="Times New Roman"/>
        <w:i w:val="0"/>
      </w:rPr>
    </w:lvl>
    <w:lvl w:ilvl="2">
      <w:start w:val="1"/>
      <w:numFmt w:val="decimal"/>
      <w:lvlText w:val="%1.%2.%3."/>
      <w:lvlJc w:val="left"/>
      <w:pPr>
        <w:tabs>
          <w:tab w:val="num" w:pos="1224"/>
        </w:tabs>
        <w:ind w:left="1224" w:hanging="504"/>
      </w:pPr>
      <w:rPr>
        <w:rFonts w:cs="Times New Roman"/>
        <w:b w:val="0"/>
      </w:rPr>
    </w:lvl>
    <w:lvl w:ilvl="3">
      <w:start w:val="1"/>
      <w:numFmt w:val="decimal"/>
      <w:lvlText w:val="%2.%3.%4."/>
      <w:lvlJc w:val="left"/>
      <w:pPr>
        <w:tabs>
          <w:tab w:val="num" w:pos="1728"/>
        </w:tabs>
        <w:ind w:left="1728" w:hanging="648"/>
      </w:pPr>
      <w:rPr>
        <w:rFonts w:cs="Times New Roman"/>
        <w:b w:val="0"/>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10" w15:restartNumberingAfterBreak="0">
    <w:nsid w:val="0000000E"/>
    <w:multiLevelType w:val="singleLevel"/>
    <w:tmpl w:val="0000000E"/>
    <w:name w:val="WW8Num31"/>
    <w:lvl w:ilvl="0">
      <w:start w:val="1"/>
      <w:numFmt w:val="bullet"/>
      <w:lvlText w:val=""/>
      <w:lvlJc w:val="left"/>
      <w:pPr>
        <w:tabs>
          <w:tab w:val="num" w:pos="720"/>
        </w:tabs>
        <w:ind w:left="720" w:hanging="360"/>
      </w:pPr>
      <w:rPr>
        <w:rFonts w:ascii="Symbol" w:hAnsi="Symbol"/>
      </w:rPr>
    </w:lvl>
  </w:abstractNum>
  <w:abstractNum w:abstractNumId="11" w15:restartNumberingAfterBreak="0">
    <w:nsid w:val="010D7E62"/>
    <w:multiLevelType w:val="hybridMultilevel"/>
    <w:tmpl w:val="9AECD2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87065B6"/>
    <w:multiLevelType w:val="hybridMultilevel"/>
    <w:tmpl w:val="7E4488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9507AFB"/>
    <w:multiLevelType w:val="hybridMultilevel"/>
    <w:tmpl w:val="7AB00E34"/>
    <w:lvl w:ilvl="0" w:tplc="BADE4F74">
      <w:start w:val="6"/>
      <w:numFmt w:val="bullet"/>
      <w:lvlText w:val="-"/>
      <w:lvlJc w:val="left"/>
      <w:pPr>
        <w:ind w:left="720" w:hanging="360"/>
      </w:pPr>
      <w:rPr>
        <w:rFonts w:ascii="Calibri" w:eastAsia="Times New Roman"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102C2438"/>
    <w:multiLevelType w:val="hybridMultilevel"/>
    <w:tmpl w:val="753E32F0"/>
    <w:lvl w:ilvl="0" w:tplc="6232A86A">
      <w:start w:val="1"/>
      <w:numFmt w:val="bullet"/>
      <w:lvlText w:val=""/>
      <w:lvlJc w:val="left"/>
      <w:pPr>
        <w:tabs>
          <w:tab w:val="num" w:pos="1077"/>
        </w:tabs>
        <w:ind w:left="1021" w:hanging="397"/>
      </w:pPr>
      <w:rPr>
        <w:rFonts w:ascii="Symbol" w:hAnsi="Symbol" w:hint="default"/>
        <w:color w:val="auto"/>
      </w:rPr>
    </w:lvl>
    <w:lvl w:ilvl="1" w:tplc="DCE273B6">
      <w:start w:val="1"/>
      <w:numFmt w:val="bullet"/>
      <w:lvlText w:val="o"/>
      <w:lvlJc w:val="left"/>
      <w:pPr>
        <w:tabs>
          <w:tab w:val="num" w:pos="1533"/>
        </w:tabs>
        <w:ind w:left="1533" w:hanging="453"/>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0D45556"/>
    <w:multiLevelType w:val="hybridMultilevel"/>
    <w:tmpl w:val="184A48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12BE2A8A"/>
    <w:multiLevelType w:val="hybridMultilevel"/>
    <w:tmpl w:val="FC70F014"/>
    <w:lvl w:ilvl="0" w:tplc="7CBCD7A2">
      <w:start w:val="5"/>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19481CDA"/>
    <w:multiLevelType w:val="multilevel"/>
    <w:tmpl w:val="2200C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D662F7"/>
    <w:multiLevelType w:val="hybridMultilevel"/>
    <w:tmpl w:val="BAAA8A0E"/>
    <w:lvl w:ilvl="0" w:tplc="6232A86A">
      <w:start w:val="1"/>
      <w:numFmt w:val="bullet"/>
      <w:lvlText w:val=""/>
      <w:lvlJc w:val="left"/>
      <w:pPr>
        <w:tabs>
          <w:tab w:val="num" w:pos="453"/>
        </w:tabs>
        <w:ind w:left="397" w:hanging="397"/>
      </w:pPr>
      <w:rPr>
        <w:rFonts w:ascii="Symbol" w:hAnsi="Symbol" w:hint="default"/>
        <w:color w:val="auto"/>
      </w:rPr>
    </w:lvl>
    <w:lvl w:ilvl="1" w:tplc="040A0003" w:tentative="1">
      <w:start w:val="1"/>
      <w:numFmt w:val="bullet"/>
      <w:lvlText w:val="o"/>
      <w:lvlJc w:val="left"/>
      <w:pPr>
        <w:ind w:left="816" w:hanging="360"/>
      </w:pPr>
      <w:rPr>
        <w:rFonts w:ascii="Courier New" w:hAnsi="Courier New" w:cs="Courier New" w:hint="default"/>
      </w:rPr>
    </w:lvl>
    <w:lvl w:ilvl="2" w:tplc="040A0005" w:tentative="1">
      <w:start w:val="1"/>
      <w:numFmt w:val="bullet"/>
      <w:lvlText w:val=""/>
      <w:lvlJc w:val="left"/>
      <w:pPr>
        <w:ind w:left="1536" w:hanging="360"/>
      </w:pPr>
      <w:rPr>
        <w:rFonts w:ascii="Wingdings" w:hAnsi="Wingdings" w:hint="default"/>
      </w:rPr>
    </w:lvl>
    <w:lvl w:ilvl="3" w:tplc="040A0001" w:tentative="1">
      <w:start w:val="1"/>
      <w:numFmt w:val="bullet"/>
      <w:lvlText w:val=""/>
      <w:lvlJc w:val="left"/>
      <w:pPr>
        <w:ind w:left="2256" w:hanging="360"/>
      </w:pPr>
      <w:rPr>
        <w:rFonts w:ascii="Symbol" w:hAnsi="Symbol" w:hint="default"/>
      </w:rPr>
    </w:lvl>
    <w:lvl w:ilvl="4" w:tplc="040A0003" w:tentative="1">
      <w:start w:val="1"/>
      <w:numFmt w:val="bullet"/>
      <w:lvlText w:val="o"/>
      <w:lvlJc w:val="left"/>
      <w:pPr>
        <w:ind w:left="2976" w:hanging="360"/>
      </w:pPr>
      <w:rPr>
        <w:rFonts w:ascii="Courier New" w:hAnsi="Courier New" w:cs="Courier New" w:hint="default"/>
      </w:rPr>
    </w:lvl>
    <w:lvl w:ilvl="5" w:tplc="040A0005" w:tentative="1">
      <w:start w:val="1"/>
      <w:numFmt w:val="bullet"/>
      <w:lvlText w:val=""/>
      <w:lvlJc w:val="left"/>
      <w:pPr>
        <w:ind w:left="3696" w:hanging="360"/>
      </w:pPr>
      <w:rPr>
        <w:rFonts w:ascii="Wingdings" w:hAnsi="Wingdings" w:hint="default"/>
      </w:rPr>
    </w:lvl>
    <w:lvl w:ilvl="6" w:tplc="040A0001" w:tentative="1">
      <w:start w:val="1"/>
      <w:numFmt w:val="bullet"/>
      <w:lvlText w:val=""/>
      <w:lvlJc w:val="left"/>
      <w:pPr>
        <w:ind w:left="4416" w:hanging="360"/>
      </w:pPr>
      <w:rPr>
        <w:rFonts w:ascii="Symbol" w:hAnsi="Symbol" w:hint="default"/>
      </w:rPr>
    </w:lvl>
    <w:lvl w:ilvl="7" w:tplc="040A0003" w:tentative="1">
      <w:start w:val="1"/>
      <w:numFmt w:val="bullet"/>
      <w:lvlText w:val="o"/>
      <w:lvlJc w:val="left"/>
      <w:pPr>
        <w:ind w:left="5136" w:hanging="360"/>
      </w:pPr>
      <w:rPr>
        <w:rFonts w:ascii="Courier New" w:hAnsi="Courier New" w:cs="Courier New" w:hint="default"/>
      </w:rPr>
    </w:lvl>
    <w:lvl w:ilvl="8" w:tplc="040A0005" w:tentative="1">
      <w:start w:val="1"/>
      <w:numFmt w:val="bullet"/>
      <w:lvlText w:val=""/>
      <w:lvlJc w:val="left"/>
      <w:pPr>
        <w:ind w:left="5856" w:hanging="360"/>
      </w:pPr>
      <w:rPr>
        <w:rFonts w:ascii="Wingdings" w:hAnsi="Wingdings" w:hint="default"/>
      </w:rPr>
    </w:lvl>
  </w:abstractNum>
  <w:abstractNum w:abstractNumId="19" w15:restartNumberingAfterBreak="0">
    <w:nsid w:val="1C8A0AF4"/>
    <w:multiLevelType w:val="hybridMultilevel"/>
    <w:tmpl w:val="AEB6E8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240E72D2"/>
    <w:multiLevelType w:val="hybridMultilevel"/>
    <w:tmpl w:val="869ED5B2"/>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5572B9A"/>
    <w:multiLevelType w:val="hybridMultilevel"/>
    <w:tmpl w:val="143A4C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25A56D30"/>
    <w:multiLevelType w:val="hybridMultilevel"/>
    <w:tmpl w:val="22DCDE3C"/>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23" w15:restartNumberingAfterBreak="0">
    <w:nsid w:val="2F9B1281"/>
    <w:multiLevelType w:val="multilevel"/>
    <w:tmpl w:val="F41C9B70"/>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36A34C50"/>
    <w:multiLevelType w:val="multilevel"/>
    <w:tmpl w:val="C9C29516"/>
    <w:lvl w:ilvl="0">
      <w:start w:val="1"/>
      <w:numFmt w:val="decimal"/>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val="0"/>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25" w15:restartNumberingAfterBreak="0">
    <w:nsid w:val="3D385C65"/>
    <w:multiLevelType w:val="hybridMultilevel"/>
    <w:tmpl w:val="0A64175C"/>
    <w:lvl w:ilvl="0" w:tplc="2064DDFE">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08741BA"/>
    <w:multiLevelType w:val="multilevel"/>
    <w:tmpl w:val="8CB8E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C797037"/>
    <w:multiLevelType w:val="hybridMultilevel"/>
    <w:tmpl w:val="6526C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4CD13387"/>
    <w:multiLevelType w:val="hybridMultilevel"/>
    <w:tmpl w:val="C5FA9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DA1653F"/>
    <w:multiLevelType w:val="hybridMultilevel"/>
    <w:tmpl w:val="7A5E069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0" w15:restartNumberingAfterBreak="0">
    <w:nsid w:val="4EA4324A"/>
    <w:multiLevelType w:val="multilevel"/>
    <w:tmpl w:val="FF201648"/>
    <w:lvl w:ilvl="0">
      <w:start w:val="1"/>
      <w:numFmt w:val="decimal"/>
      <w:lvlText w:val="%1."/>
      <w:lvlJc w:val="left"/>
      <w:pPr>
        <w:tabs>
          <w:tab w:val="num" w:pos="360"/>
        </w:tabs>
        <w:ind w:left="360" w:hanging="360"/>
      </w:pPr>
      <w:rPr>
        <w:rFonts w:hint="default"/>
        <w:b/>
        <w:color w:val="auto"/>
      </w:rPr>
    </w:lvl>
    <w:lvl w:ilvl="1">
      <w:start w:val="1"/>
      <w:numFmt w:val="decimal"/>
      <w:lvlText w:val="%1.%2."/>
      <w:lvlJc w:val="left"/>
      <w:pPr>
        <w:tabs>
          <w:tab w:val="num" w:pos="505"/>
        </w:tabs>
        <w:ind w:left="505" w:hanging="505"/>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1" w15:restartNumberingAfterBreak="0">
    <w:nsid w:val="5843516F"/>
    <w:multiLevelType w:val="multilevel"/>
    <w:tmpl w:val="BACA777C"/>
    <w:lvl w:ilvl="0">
      <w:start w:val="5"/>
      <w:numFmt w:val="decimal"/>
      <w:lvlText w:val="%1."/>
      <w:lvlJc w:val="left"/>
      <w:pPr>
        <w:ind w:left="480" w:hanging="48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0800" w:hanging="2160"/>
      </w:pPr>
      <w:rPr>
        <w:rFonts w:hint="default"/>
      </w:rPr>
    </w:lvl>
  </w:abstractNum>
  <w:abstractNum w:abstractNumId="32" w15:restartNumberingAfterBreak="0">
    <w:nsid w:val="59821FA8"/>
    <w:multiLevelType w:val="multilevel"/>
    <w:tmpl w:val="EBBADA0A"/>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rPr>
        <w:rFonts w:hint="default"/>
      </w:r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5C045445"/>
    <w:multiLevelType w:val="hybridMultilevel"/>
    <w:tmpl w:val="E558F0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D6C544F"/>
    <w:multiLevelType w:val="multilevel"/>
    <w:tmpl w:val="4EC8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3F6338C"/>
    <w:multiLevelType w:val="hybridMultilevel"/>
    <w:tmpl w:val="6B88CF82"/>
    <w:lvl w:ilvl="0" w:tplc="040A0001">
      <w:start w:val="1"/>
      <w:numFmt w:val="bullet"/>
      <w:lvlText w:val=""/>
      <w:lvlJc w:val="left"/>
      <w:pPr>
        <w:ind w:left="360" w:hanging="360"/>
      </w:pPr>
      <w:rPr>
        <w:rFonts w:ascii="Symbol" w:hAnsi="Symbol" w:hint="default"/>
      </w:rPr>
    </w:lvl>
    <w:lvl w:ilvl="1" w:tplc="040A0003" w:tentative="1">
      <w:start w:val="1"/>
      <w:numFmt w:val="bullet"/>
      <w:lvlText w:val="o"/>
      <w:lvlJc w:val="left"/>
      <w:pPr>
        <w:ind w:left="1080" w:hanging="360"/>
      </w:pPr>
      <w:rPr>
        <w:rFonts w:ascii="Courier New" w:hAnsi="Courier New" w:cs="Courier New" w:hint="default"/>
      </w:rPr>
    </w:lvl>
    <w:lvl w:ilvl="2" w:tplc="040A0005" w:tentative="1">
      <w:start w:val="1"/>
      <w:numFmt w:val="bullet"/>
      <w:lvlText w:val=""/>
      <w:lvlJc w:val="left"/>
      <w:pPr>
        <w:ind w:left="1800" w:hanging="360"/>
      </w:pPr>
      <w:rPr>
        <w:rFonts w:ascii="Wingdings" w:hAnsi="Wingdings" w:hint="default"/>
      </w:rPr>
    </w:lvl>
    <w:lvl w:ilvl="3" w:tplc="040A0001" w:tentative="1">
      <w:start w:val="1"/>
      <w:numFmt w:val="bullet"/>
      <w:lvlText w:val=""/>
      <w:lvlJc w:val="left"/>
      <w:pPr>
        <w:ind w:left="2520" w:hanging="360"/>
      </w:pPr>
      <w:rPr>
        <w:rFonts w:ascii="Symbol" w:hAnsi="Symbol" w:hint="default"/>
      </w:rPr>
    </w:lvl>
    <w:lvl w:ilvl="4" w:tplc="040A0003" w:tentative="1">
      <w:start w:val="1"/>
      <w:numFmt w:val="bullet"/>
      <w:lvlText w:val="o"/>
      <w:lvlJc w:val="left"/>
      <w:pPr>
        <w:ind w:left="3240" w:hanging="360"/>
      </w:pPr>
      <w:rPr>
        <w:rFonts w:ascii="Courier New" w:hAnsi="Courier New" w:cs="Courier New" w:hint="default"/>
      </w:rPr>
    </w:lvl>
    <w:lvl w:ilvl="5" w:tplc="040A0005" w:tentative="1">
      <w:start w:val="1"/>
      <w:numFmt w:val="bullet"/>
      <w:lvlText w:val=""/>
      <w:lvlJc w:val="left"/>
      <w:pPr>
        <w:ind w:left="3960" w:hanging="360"/>
      </w:pPr>
      <w:rPr>
        <w:rFonts w:ascii="Wingdings" w:hAnsi="Wingdings" w:hint="default"/>
      </w:rPr>
    </w:lvl>
    <w:lvl w:ilvl="6" w:tplc="040A0001" w:tentative="1">
      <w:start w:val="1"/>
      <w:numFmt w:val="bullet"/>
      <w:lvlText w:val=""/>
      <w:lvlJc w:val="left"/>
      <w:pPr>
        <w:ind w:left="4680" w:hanging="360"/>
      </w:pPr>
      <w:rPr>
        <w:rFonts w:ascii="Symbol" w:hAnsi="Symbol" w:hint="default"/>
      </w:rPr>
    </w:lvl>
    <w:lvl w:ilvl="7" w:tplc="040A0003" w:tentative="1">
      <w:start w:val="1"/>
      <w:numFmt w:val="bullet"/>
      <w:lvlText w:val="o"/>
      <w:lvlJc w:val="left"/>
      <w:pPr>
        <w:ind w:left="5400" w:hanging="360"/>
      </w:pPr>
      <w:rPr>
        <w:rFonts w:ascii="Courier New" w:hAnsi="Courier New" w:cs="Courier New" w:hint="default"/>
      </w:rPr>
    </w:lvl>
    <w:lvl w:ilvl="8" w:tplc="040A0005" w:tentative="1">
      <w:start w:val="1"/>
      <w:numFmt w:val="bullet"/>
      <w:lvlText w:val=""/>
      <w:lvlJc w:val="left"/>
      <w:pPr>
        <w:ind w:left="6120" w:hanging="360"/>
      </w:pPr>
      <w:rPr>
        <w:rFonts w:ascii="Wingdings" w:hAnsi="Wingdings" w:hint="default"/>
      </w:rPr>
    </w:lvl>
  </w:abstractNum>
  <w:abstractNum w:abstractNumId="36" w15:restartNumberingAfterBreak="0">
    <w:nsid w:val="68525F4E"/>
    <w:multiLevelType w:val="hybridMultilevel"/>
    <w:tmpl w:val="5AA614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15:restartNumberingAfterBreak="0">
    <w:nsid w:val="6A255185"/>
    <w:multiLevelType w:val="multilevel"/>
    <w:tmpl w:val="F81AA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8" w15:restartNumberingAfterBreak="0">
    <w:nsid w:val="6A307B22"/>
    <w:multiLevelType w:val="hybridMultilevel"/>
    <w:tmpl w:val="20106C78"/>
    <w:lvl w:ilvl="0" w:tplc="6232A86A">
      <w:start w:val="1"/>
      <w:numFmt w:val="bullet"/>
      <w:lvlText w:val=""/>
      <w:lvlJc w:val="left"/>
      <w:pPr>
        <w:tabs>
          <w:tab w:val="num" w:pos="1077"/>
        </w:tabs>
        <w:ind w:left="1021" w:hanging="397"/>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CC92291"/>
    <w:multiLevelType w:val="multilevel"/>
    <w:tmpl w:val="2A58BA54"/>
    <w:lvl w:ilvl="0">
      <w:start w:val="1"/>
      <w:numFmt w:val="decimal"/>
      <w:pStyle w:val="Ttulo1"/>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7610727"/>
    <w:multiLevelType w:val="hybridMultilevel"/>
    <w:tmpl w:val="4042717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1" w15:restartNumberingAfterBreak="0">
    <w:nsid w:val="7B070590"/>
    <w:multiLevelType w:val="hybridMultilevel"/>
    <w:tmpl w:val="01FA3A3E"/>
    <w:lvl w:ilvl="0" w:tplc="6232A86A">
      <w:start w:val="1"/>
      <w:numFmt w:val="bullet"/>
      <w:lvlText w:val=""/>
      <w:lvlJc w:val="left"/>
      <w:pPr>
        <w:tabs>
          <w:tab w:val="num" w:pos="1077"/>
        </w:tabs>
        <w:ind w:left="1021" w:hanging="397"/>
      </w:pPr>
      <w:rPr>
        <w:rFonts w:ascii="Symbol" w:hAnsi="Symbol" w:hint="default"/>
        <w:color w:val="auto"/>
      </w:rPr>
    </w:lvl>
    <w:lvl w:ilvl="1" w:tplc="0C0A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D045F7C"/>
    <w:multiLevelType w:val="hybridMultilevel"/>
    <w:tmpl w:val="9FD67692"/>
    <w:lvl w:ilvl="0" w:tplc="0C0A0001">
      <w:start w:val="1"/>
      <w:numFmt w:val="bullet"/>
      <w:lvlText w:val=""/>
      <w:lvlJc w:val="left"/>
      <w:pPr>
        <w:ind w:left="501" w:hanging="360"/>
      </w:pPr>
      <w:rPr>
        <w:rFonts w:ascii="Symbol" w:hAnsi="Symbol" w:hint="default"/>
      </w:rPr>
    </w:lvl>
    <w:lvl w:ilvl="1" w:tplc="0C0A0003" w:tentative="1">
      <w:start w:val="1"/>
      <w:numFmt w:val="bullet"/>
      <w:lvlText w:val="o"/>
      <w:lvlJc w:val="left"/>
      <w:pPr>
        <w:ind w:left="1221" w:hanging="360"/>
      </w:pPr>
      <w:rPr>
        <w:rFonts w:ascii="Courier New" w:hAnsi="Courier New" w:cs="Courier New" w:hint="default"/>
      </w:rPr>
    </w:lvl>
    <w:lvl w:ilvl="2" w:tplc="0C0A0005" w:tentative="1">
      <w:start w:val="1"/>
      <w:numFmt w:val="bullet"/>
      <w:lvlText w:val=""/>
      <w:lvlJc w:val="left"/>
      <w:pPr>
        <w:ind w:left="1941" w:hanging="360"/>
      </w:pPr>
      <w:rPr>
        <w:rFonts w:ascii="Wingdings" w:hAnsi="Wingdings" w:hint="default"/>
      </w:rPr>
    </w:lvl>
    <w:lvl w:ilvl="3" w:tplc="0C0A0001" w:tentative="1">
      <w:start w:val="1"/>
      <w:numFmt w:val="bullet"/>
      <w:lvlText w:val=""/>
      <w:lvlJc w:val="left"/>
      <w:pPr>
        <w:ind w:left="2661" w:hanging="360"/>
      </w:pPr>
      <w:rPr>
        <w:rFonts w:ascii="Symbol" w:hAnsi="Symbol" w:hint="default"/>
      </w:rPr>
    </w:lvl>
    <w:lvl w:ilvl="4" w:tplc="0C0A0003" w:tentative="1">
      <w:start w:val="1"/>
      <w:numFmt w:val="bullet"/>
      <w:lvlText w:val="o"/>
      <w:lvlJc w:val="left"/>
      <w:pPr>
        <w:ind w:left="3381" w:hanging="360"/>
      </w:pPr>
      <w:rPr>
        <w:rFonts w:ascii="Courier New" w:hAnsi="Courier New" w:cs="Courier New" w:hint="default"/>
      </w:rPr>
    </w:lvl>
    <w:lvl w:ilvl="5" w:tplc="0C0A0005" w:tentative="1">
      <w:start w:val="1"/>
      <w:numFmt w:val="bullet"/>
      <w:lvlText w:val=""/>
      <w:lvlJc w:val="left"/>
      <w:pPr>
        <w:ind w:left="4101" w:hanging="360"/>
      </w:pPr>
      <w:rPr>
        <w:rFonts w:ascii="Wingdings" w:hAnsi="Wingdings" w:hint="default"/>
      </w:rPr>
    </w:lvl>
    <w:lvl w:ilvl="6" w:tplc="0C0A0001" w:tentative="1">
      <w:start w:val="1"/>
      <w:numFmt w:val="bullet"/>
      <w:lvlText w:val=""/>
      <w:lvlJc w:val="left"/>
      <w:pPr>
        <w:ind w:left="4821" w:hanging="360"/>
      </w:pPr>
      <w:rPr>
        <w:rFonts w:ascii="Symbol" w:hAnsi="Symbol" w:hint="default"/>
      </w:rPr>
    </w:lvl>
    <w:lvl w:ilvl="7" w:tplc="0C0A0003" w:tentative="1">
      <w:start w:val="1"/>
      <w:numFmt w:val="bullet"/>
      <w:lvlText w:val="o"/>
      <w:lvlJc w:val="left"/>
      <w:pPr>
        <w:ind w:left="5541" w:hanging="360"/>
      </w:pPr>
      <w:rPr>
        <w:rFonts w:ascii="Courier New" w:hAnsi="Courier New" w:cs="Courier New" w:hint="default"/>
      </w:rPr>
    </w:lvl>
    <w:lvl w:ilvl="8" w:tplc="0C0A0005" w:tentative="1">
      <w:start w:val="1"/>
      <w:numFmt w:val="bullet"/>
      <w:lvlText w:val=""/>
      <w:lvlJc w:val="left"/>
      <w:pPr>
        <w:ind w:left="6261" w:hanging="360"/>
      </w:pPr>
      <w:rPr>
        <w:rFonts w:ascii="Wingdings" w:hAnsi="Wingdings" w:hint="default"/>
      </w:rPr>
    </w:lvl>
  </w:abstractNum>
  <w:num w:numId="1">
    <w:abstractNumId w:val="2"/>
  </w:num>
  <w:num w:numId="2">
    <w:abstractNumId w:val="14"/>
  </w:num>
  <w:num w:numId="3">
    <w:abstractNumId w:val="22"/>
  </w:num>
  <w:num w:numId="4">
    <w:abstractNumId w:val="38"/>
  </w:num>
  <w:num w:numId="5">
    <w:abstractNumId w:val="35"/>
  </w:num>
  <w:num w:numId="6">
    <w:abstractNumId w:val="41"/>
  </w:num>
  <w:num w:numId="7">
    <w:abstractNumId w:val="18"/>
  </w:num>
  <w:num w:numId="8">
    <w:abstractNumId w:val="24"/>
  </w:num>
  <w:num w:numId="9">
    <w:abstractNumId w:val="23"/>
  </w:num>
  <w:num w:numId="10">
    <w:abstractNumId w:val="32"/>
  </w:num>
  <w:num w:numId="11">
    <w:abstractNumId w:val="11"/>
  </w:num>
  <w:num w:numId="12">
    <w:abstractNumId w:val="19"/>
  </w:num>
  <w:num w:numId="13">
    <w:abstractNumId w:val="28"/>
  </w:num>
  <w:num w:numId="14">
    <w:abstractNumId w:val="12"/>
  </w:num>
  <w:num w:numId="15">
    <w:abstractNumId w:val="13"/>
  </w:num>
  <w:num w:numId="16">
    <w:abstractNumId w:val="25"/>
  </w:num>
  <w:num w:numId="17">
    <w:abstractNumId w:val="33"/>
  </w:num>
  <w:num w:numId="18">
    <w:abstractNumId w:val="40"/>
  </w:num>
  <w:num w:numId="19">
    <w:abstractNumId w:val="37"/>
  </w:num>
  <w:num w:numId="20">
    <w:abstractNumId w:val="36"/>
  </w:num>
  <w:num w:numId="21">
    <w:abstractNumId w:val="42"/>
  </w:num>
  <w:num w:numId="22">
    <w:abstractNumId w:val="31"/>
  </w:num>
  <w:num w:numId="23">
    <w:abstractNumId w:val="30"/>
  </w:num>
  <w:num w:numId="24">
    <w:abstractNumId w:val="16"/>
  </w:num>
  <w:num w:numId="25">
    <w:abstractNumId w:val="29"/>
  </w:num>
  <w:num w:numId="26">
    <w:abstractNumId w:val="20"/>
  </w:num>
  <w:num w:numId="27">
    <w:abstractNumId w:val="27"/>
  </w:num>
  <w:num w:numId="28">
    <w:abstractNumId w:val="39"/>
  </w:num>
  <w:num w:numId="29">
    <w:abstractNumId w:val="15"/>
  </w:num>
  <w:num w:numId="30">
    <w:abstractNumId w:val="21"/>
  </w:num>
  <w:num w:numId="31">
    <w:abstractNumId w:val="34"/>
  </w:num>
  <w:num w:numId="32">
    <w:abstractNumId w:val="26"/>
  </w:num>
  <w:num w:numId="33">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763C"/>
    <w:rsid w:val="00000001"/>
    <w:rsid w:val="0000052E"/>
    <w:rsid w:val="00000745"/>
    <w:rsid w:val="000008E0"/>
    <w:rsid w:val="000028D3"/>
    <w:rsid w:val="00003519"/>
    <w:rsid w:val="00003E71"/>
    <w:rsid w:val="00003FBC"/>
    <w:rsid w:val="00005BDD"/>
    <w:rsid w:val="0000699E"/>
    <w:rsid w:val="00007231"/>
    <w:rsid w:val="000073F9"/>
    <w:rsid w:val="00010619"/>
    <w:rsid w:val="000111B9"/>
    <w:rsid w:val="0001141B"/>
    <w:rsid w:val="0001320C"/>
    <w:rsid w:val="000134F3"/>
    <w:rsid w:val="00013BE1"/>
    <w:rsid w:val="0001405D"/>
    <w:rsid w:val="000144D2"/>
    <w:rsid w:val="00015ABF"/>
    <w:rsid w:val="00017099"/>
    <w:rsid w:val="0001763C"/>
    <w:rsid w:val="00017F93"/>
    <w:rsid w:val="0002177F"/>
    <w:rsid w:val="000217E2"/>
    <w:rsid w:val="0002348F"/>
    <w:rsid w:val="00023617"/>
    <w:rsid w:val="000244BC"/>
    <w:rsid w:val="00024D0B"/>
    <w:rsid w:val="0002652E"/>
    <w:rsid w:val="00026944"/>
    <w:rsid w:val="00027875"/>
    <w:rsid w:val="0003195D"/>
    <w:rsid w:val="00031DDE"/>
    <w:rsid w:val="00032ED1"/>
    <w:rsid w:val="000336F2"/>
    <w:rsid w:val="000337F4"/>
    <w:rsid w:val="00033CDA"/>
    <w:rsid w:val="0003470E"/>
    <w:rsid w:val="0003507E"/>
    <w:rsid w:val="00035209"/>
    <w:rsid w:val="000412AE"/>
    <w:rsid w:val="00041993"/>
    <w:rsid w:val="000427E3"/>
    <w:rsid w:val="00042DAF"/>
    <w:rsid w:val="00043171"/>
    <w:rsid w:val="0004376A"/>
    <w:rsid w:val="00044235"/>
    <w:rsid w:val="00044F2C"/>
    <w:rsid w:val="0004554A"/>
    <w:rsid w:val="000462E4"/>
    <w:rsid w:val="00046774"/>
    <w:rsid w:val="0004681C"/>
    <w:rsid w:val="000471E8"/>
    <w:rsid w:val="000479C3"/>
    <w:rsid w:val="00050D80"/>
    <w:rsid w:val="00050F45"/>
    <w:rsid w:val="0005172B"/>
    <w:rsid w:val="00051BFE"/>
    <w:rsid w:val="00051F1E"/>
    <w:rsid w:val="000524B8"/>
    <w:rsid w:val="00052661"/>
    <w:rsid w:val="00052B14"/>
    <w:rsid w:val="00052CCD"/>
    <w:rsid w:val="0005438D"/>
    <w:rsid w:val="00054918"/>
    <w:rsid w:val="00055867"/>
    <w:rsid w:val="000558EE"/>
    <w:rsid w:val="00055CC8"/>
    <w:rsid w:val="00055E6A"/>
    <w:rsid w:val="000566AC"/>
    <w:rsid w:val="00056F54"/>
    <w:rsid w:val="00057727"/>
    <w:rsid w:val="00057D50"/>
    <w:rsid w:val="00060919"/>
    <w:rsid w:val="000612D5"/>
    <w:rsid w:val="000619A7"/>
    <w:rsid w:val="00061F2D"/>
    <w:rsid w:val="0006221D"/>
    <w:rsid w:val="000623C7"/>
    <w:rsid w:val="00062565"/>
    <w:rsid w:val="000630FB"/>
    <w:rsid w:val="000631C3"/>
    <w:rsid w:val="00063385"/>
    <w:rsid w:val="000633A5"/>
    <w:rsid w:val="00063961"/>
    <w:rsid w:val="00063DD8"/>
    <w:rsid w:val="00064755"/>
    <w:rsid w:val="000649E9"/>
    <w:rsid w:val="00064B2D"/>
    <w:rsid w:val="00064B48"/>
    <w:rsid w:val="00065ACC"/>
    <w:rsid w:val="00065E35"/>
    <w:rsid w:val="000661D3"/>
    <w:rsid w:val="0006620D"/>
    <w:rsid w:val="00066345"/>
    <w:rsid w:val="00066A00"/>
    <w:rsid w:val="0006766B"/>
    <w:rsid w:val="000679A2"/>
    <w:rsid w:val="00067AD4"/>
    <w:rsid w:val="000709DB"/>
    <w:rsid w:val="000709EE"/>
    <w:rsid w:val="00071E98"/>
    <w:rsid w:val="0007212F"/>
    <w:rsid w:val="000721F5"/>
    <w:rsid w:val="00072C9C"/>
    <w:rsid w:val="00072F2E"/>
    <w:rsid w:val="00072FFD"/>
    <w:rsid w:val="00074170"/>
    <w:rsid w:val="000745AD"/>
    <w:rsid w:val="00075171"/>
    <w:rsid w:val="000758E1"/>
    <w:rsid w:val="0007747E"/>
    <w:rsid w:val="00077D9B"/>
    <w:rsid w:val="00080996"/>
    <w:rsid w:val="00080AD7"/>
    <w:rsid w:val="00080B81"/>
    <w:rsid w:val="00081074"/>
    <w:rsid w:val="00081202"/>
    <w:rsid w:val="00081538"/>
    <w:rsid w:val="00081FC8"/>
    <w:rsid w:val="000825A4"/>
    <w:rsid w:val="00083628"/>
    <w:rsid w:val="00083A67"/>
    <w:rsid w:val="00084C35"/>
    <w:rsid w:val="00084D2E"/>
    <w:rsid w:val="00085061"/>
    <w:rsid w:val="00085277"/>
    <w:rsid w:val="0008587A"/>
    <w:rsid w:val="00086DBF"/>
    <w:rsid w:val="00086FCF"/>
    <w:rsid w:val="00087112"/>
    <w:rsid w:val="0008714F"/>
    <w:rsid w:val="00090AE3"/>
    <w:rsid w:val="0009123E"/>
    <w:rsid w:val="0009134D"/>
    <w:rsid w:val="00091A95"/>
    <w:rsid w:val="00091B4B"/>
    <w:rsid w:val="00091CDF"/>
    <w:rsid w:val="0009475E"/>
    <w:rsid w:val="00094881"/>
    <w:rsid w:val="000948C3"/>
    <w:rsid w:val="000949E0"/>
    <w:rsid w:val="00094DCA"/>
    <w:rsid w:val="00096060"/>
    <w:rsid w:val="00096698"/>
    <w:rsid w:val="00097052"/>
    <w:rsid w:val="000A03D0"/>
    <w:rsid w:val="000A08BD"/>
    <w:rsid w:val="000A1AB4"/>
    <w:rsid w:val="000A2009"/>
    <w:rsid w:val="000A208A"/>
    <w:rsid w:val="000A236C"/>
    <w:rsid w:val="000A2631"/>
    <w:rsid w:val="000A2DF2"/>
    <w:rsid w:val="000A3119"/>
    <w:rsid w:val="000A4634"/>
    <w:rsid w:val="000A4717"/>
    <w:rsid w:val="000A65CA"/>
    <w:rsid w:val="000A6B0C"/>
    <w:rsid w:val="000A6B0E"/>
    <w:rsid w:val="000A6B3F"/>
    <w:rsid w:val="000A71D8"/>
    <w:rsid w:val="000A779A"/>
    <w:rsid w:val="000A7987"/>
    <w:rsid w:val="000B002F"/>
    <w:rsid w:val="000B080D"/>
    <w:rsid w:val="000B08C9"/>
    <w:rsid w:val="000B097C"/>
    <w:rsid w:val="000B0A17"/>
    <w:rsid w:val="000B1409"/>
    <w:rsid w:val="000B14C0"/>
    <w:rsid w:val="000B16B0"/>
    <w:rsid w:val="000B1719"/>
    <w:rsid w:val="000B196E"/>
    <w:rsid w:val="000B20EF"/>
    <w:rsid w:val="000B2F36"/>
    <w:rsid w:val="000B41C8"/>
    <w:rsid w:val="000B4645"/>
    <w:rsid w:val="000B473B"/>
    <w:rsid w:val="000B5C77"/>
    <w:rsid w:val="000B741B"/>
    <w:rsid w:val="000B7702"/>
    <w:rsid w:val="000B7869"/>
    <w:rsid w:val="000C00A8"/>
    <w:rsid w:val="000C0F08"/>
    <w:rsid w:val="000C0F24"/>
    <w:rsid w:val="000C1773"/>
    <w:rsid w:val="000C1906"/>
    <w:rsid w:val="000C2AE3"/>
    <w:rsid w:val="000C2B61"/>
    <w:rsid w:val="000C3936"/>
    <w:rsid w:val="000C3E2C"/>
    <w:rsid w:val="000C3E84"/>
    <w:rsid w:val="000C405B"/>
    <w:rsid w:val="000C5547"/>
    <w:rsid w:val="000D0D01"/>
    <w:rsid w:val="000D0F58"/>
    <w:rsid w:val="000D1143"/>
    <w:rsid w:val="000D20C1"/>
    <w:rsid w:val="000D387D"/>
    <w:rsid w:val="000D458D"/>
    <w:rsid w:val="000D6F1E"/>
    <w:rsid w:val="000D7148"/>
    <w:rsid w:val="000D75B8"/>
    <w:rsid w:val="000D7AB8"/>
    <w:rsid w:val="000D7D3C"/>
    <w:rsid w:val="000E03D3"/>
    <w:rsid w:val="000E15EE"/>
    <w:rsid w:val="000E1678"/>
    <w:rsid w:val="000E188F"/>
    <w:rsid w:val="000E1C34"/>
    <w:rsid w:val="000E2187"/>
    <w:rsid w:val="000E2475"/>
    <w:rsid w:val="000E2FBA"/>
    <w:rsid w:val="000E31E9"/>
    <w:rsid w:val="000E3812"/>
    <w:rsid w:val="000E38A6"/>
    <w:rsid w:val="000E3F00"/>
    <w:rsid w:val="000E42E9"/>
    <w:rsid w:val="000E4473"/>
    <w:rsid w:val="000E4AD1"/>
    <w:rsid w:val="000E4B58"/>
    <w:rsid w:val="000E4FE2"/>
    <w:rsid w:val="000E606C"/>
    <w:rsid w:val="000E681B"/>
    <w:rsid w:val="000F0540"/>
    <w:rsid w:val="000F086C"/>
    <w:rsid w:val="000F1784"/>
    <w:rsid w:val="000F362A"/>
    <w:rsid w:val="000F3678"/>
    <w:rsid w:val="000F5CF2"/>
    <w:rsid w:val="000F71D5"/>
    <w:rsid w:val="000F7763"/>
    <w:rsid w:val="000F77A6"/>
    <w:rsid w:val="000F7C05"/>
    <w:rsid w:val="00100C6F"/>
    <w:rsid w:val="00102699"/>
    <w:rsid w:val="00104033"/>
    <w:rsid w:val="001042CF"/>
    <w:rsid w:val="00104BD0"/>
    <w:rsid w:val="00104BE5"/>
    <w:rsid w:val="0010506A"/>
    <w:rsid w:val="00105633"/>
    <w:rsid w:val="00105982"/>
    <w:rsid w:val="001059C5"/>
    <w:rsid w:val="001061FA"/>
    <w:rsid w:val="0010644C"/>
    <w:rsid w:val="00110815"/>
    <w:rsid w:val="00110D23"/>
    <w:rsid w:val="001128F8"/>
    <w:rsid w:val="00112AB9"/>
    <w:rsid w:val="00112E3E"/>
    <w:rsid w:val="001133DC"/>
    <w:rsid w:val="001136A4"/>
    <w:rsid w:val="0011370A"/>
    <w:rsid w:val="00113848"/>
    <w:rsid w:val="001138B7"/>
    <w:rsid w:val="00114358"/>
    <w:rsid w:val="00114C5B"/>
    <w:rsid w:val="00115130"/>
    <w:rsid w:val="00115C2C"/>
    <w:rsid w:val="00116454"/>
    <w:rsid w:val="001200E2"/>
    <w:rsid w:val="0012026D"/>
    <w:rsid w:val="0012060B"/>
    <w:rsid w:val="001212B7"/>
    <w:rsid w:val="001218C0"/>
    <w:rsid w:val="0012194C"/>
    <w:rsid w:val="00121989"/>
    <w:rsid w:val="0012244E"/>
    <w:rsid w:val="001235AB"/>
    <w:rsid w:val="00125177"/>
    <w:rsid w:val="0012521A"/>
    <w:rsid w:val="00125285"/>
    <w:rsid w:val="0012574A"/>
    <w:rsid w:val="00125972"/>
    <w:rsid w:val="00125DC9"/>
    <w:rsid w:val="001265FE"/>
    <w:rsid w:val="00126A9D"/>
    <w:rsid w:val="0012740B"/>
    <w:rsid w:val="00127B99"/>
    <w:rsid w:val="00127E7A"/>
    <w:rsid w:val="001302CE"/>
    <w:rsid w:val="00130BF4"/>
    <w:rsid w:val="00130C37"/>
    <w:rsid w:val="00130E58"/>
    <w:rsid w:val="001319FE"/>
    <w:rsid w:val="00131AB1"/>
    <w:rsid w:val="00132848"/>
    <w:rsid w:val="00134395"/>
    <w:rsid w:val="00135F42"/>
    <w:rsid w:val="00136272"/>
    <w:rsid w:val="0013664B"/>
    <w:rsid w:val="00136A18"/>
    <w:rsid w:val="00136C41"/>
    <w:rsid w:val="00137683"/>
    <w:rsid w:val="0013775F"/>
    <w:rsid w:val="00137B38"/>
    <w:rsid w:val="001401F7"/>
    <w:rsid w:val="00140710"/>
    <w:rsid w:val="00140B00"/>
    <w:rsid w:val="00140C9C"/>
    <w:rsid w:val="00141AF6"/>
    <w:rsid w:val="00142F8E"/>
    <w:rsid w:val="0014392E"/>
    <w:rsid w:val="00143F5D"/>
    <w:rsid w:val="00143FB2"/>
    <w:rsid w:val="00144114"/>
    <w:rsid w:val="00144C5C"/>
    <w:rsid w:val="00145AA5"/>
    <w:rsid w:val="00145F9D"/>
    <w:rsid w:val="001464D5"/>
    <w:rsid w:val="00146726"/>
    <w:rsid w:val="00146908"/>
    <w:rsid w:val="00146968"/>
    <w:rsid w:val="00146E40"/>
    <w:rsid w:val="00147502"/>
    <w:rsid w:val="001475C1"/>
    <w:rsid w:val="00147C88"/>
    <w:rsid w:val="00150A91"/>
    <w:rsid w:val="00150CF9"/>
    <w:rsid w:val="00150D09"/>
    <w:rsid w:val="0015134F"/>
    <w:rsid w:val="001513DF"/>
    <w:rsid w:val="001527A8"/>
    <w:rsid w:val="00152909"/>
    <w:rsid w:val="00152B57"/>
    <w:rsid w:val="00152DDE"/>
    <w:rsid w:val="0015403C"/>
    <w:rsid w:val="00157990"/>
    <w:rsid w:val="001604D2"/>
    <w:rsid w:val="00161277"/>
    <w:rsid w:val="00161FF7"/>
    <w:rsid w:val="00162A62"/>
    <w:rsid w:val="00162AB9"/>
    <w:rsid w:val="00162C46"/>
    <w:rsid w:val="00162E80"/>
    <w:rsid w:val="00163C2E"/>
    <w:rsid w:val="00165473"/>
    <w:rsid w:val="0016566C"/>
    <w:rsid w:val="00165E6D"/>
    <w:rsid w:val="00166368"/>
    <w:rsid w:val="00167D49"/>
    <w:rsid w:val="00167F04"/>
    <w:rsid w:val="00170105"/>
    <w:rsid w:val="001703D5"/>
    <w:rsid w:val="00170B44"/>
    <w:rsid w:val="001719A5"/>
    <w:rsid w:val="00172374"/>
    <w:rsid w:val="0017321F"/>
    <w:rsid w:val="00173330"/>
    <w:rsid w:val="001739EE"/>
    <w:rsid w:val="00173B99"/>
    <w:rsid w:val="001741A8"/>
    <w:rsid w:val="00174DEB"/>
    <w:rsid w:val="001755FC"/>
    <w:rsid w:val="0017645A"/>
    <w:rsid w:val="001765FF"/>
    <w:rsid w:val="00176A00"/>
    <w:rsid w:val="00176A3E"/>
    <w:rsid w:val="001773DB"/>
    <w:rsid w:val="00177E8D"/>
    <w:rsid w:val="0018001B"/>
    <w:rsid w:val="00180493"/>
    <w:rsid w:val="00180B08"/>
    <w:rsid w:val="00181F36"/>
    <w:rsid w:val="0018208E"/>
    <w:rsid w:val="001820FF"/>
    <w:rsid w:val="00182AA5"/>
    <w:rsid w:val="0018339C"/>
    <w:rsid w:val="00183B85"/>
    <w:rsid w:val="00183F88"/>
    <w:rsid w:val="00184882"/>
    <w:rsid w:val="00185FDD"/>
    <w:rsid w:val="00186489"/>
    <w:rsid w:val="0018675E"/>
    <w:rsid w:val="00187C5B"/>
    <w:rsid w:val="00187CE9"/>
    <w:rsid w:val="0019023E"/>
    <w:rsid w:val="00190F2A"/>
    <w:rsid w:val="001922C2"/>
    <w:rsid w:val="001924A9"/>
    <w:rsid w:val="00193CA2"/>
    <w:rsid w:val="00194A65"/>
    <w:rsid w:val="001956E4"/>
    <w:rsid w:val="001965D3"/>
    <w:rsid w:val="00196967"/>
    <w:rsid w:val="0019698E"/>
    <w:rsid w:val="00196ADB"/>
    <w:rsid w:val="00196B7D"/>
    <w:rsid w:val="001972BE"/>
    <w:rsid w:val="00197BD4"/>
    <w:rsid w:val="001A0482"/>
    <w:rsid w:val="001A08DA"/>
    <w:rsid w:val="001A1EDA"/>
    <w:rsid w:val="001A2265"/>
    <w:rsid w:val="001A3865"/>
    <w:rsid w:val="001A440E"/>
    <w:rsid w:val="001A4957"/>
    <w:rsid w:val="001A4ECC"/>
    <w:rsid w:val="001A689B"/>
    <w:rsid w:val="001A6A06"/>
    <w:rsid w:val="001A6C61"/>
    <w:rsid w:val="001B0941"/>
    <w:rsid w:val="001B1155"/>
    <w:rsid w:val="001B1DCA"/>
    <w:rsid w:val="001B2145"/>
    <w:rsid w:val="001B29CD"/>
    <w:rsid w:val="001B4906"/>
    <w:rsid w:val="001B50AB"/>
    <w:rsid w:val="001B5167"/>
    <w:rsid w:val="001B5307"/>
    <w:rsid w:val="001B5408"/>
    <w:rsid w:val="001B57EE"/>
    <w:rsid w:val="001B5C41"/>
    <w:rsid w:val="001B6F41"/>
    <w:rsid w:val="001B6FE8"/>
    <w:rsid w:val="001C0EDE"/>
    <w:rsid w:val="001C246D"/>
    <w:rsid w:val="001C24B5"/>
    <w:rsid w:val="001C2632"/>
    <w:rsid w:val="001C3133"/>
    <w:rsid w:val="001C333C"/>
    <w:rsid w:val="001C660A"/>
    <w:rsid w:val="001C71B3"/>
    <w:rsid w:val="001D0598"/>
    <w:rsid w:val="001D0A49"/>
    <w:rsid w:val="001D1583"/>
    <w:rsid w:val="001D15A9"/>
    <w:rsid w:val="001D271A"/>
    <w:rsid w:val="001D2EBF"/>
    <w:rsid w:val="001D336A"/>
    <w:rsid w:val="001D33E5"/>
    <w:rsid w:val="001D3670"/>
    <w:rsid w:val="001D3A98"/>
    <w:rsid w:val="001D3ADF"/>
    <w:rsid w:val="001D586B"/>
    <w:rsid w:val="001D58FF"/>
    <w:rsid w:val="001D598B"/>
    <w:rsid w:val="001D59BF"/>
    <w:rsid w:val="001D6367"/>
    <w:rsid w:val="001D6B0D"/>
    <w:rsid w:val="001D78CD"/>
    <w:rsid w:val="001E029B"/>
    <w:rsid w:val="001E0973"/>
    <w:rsid w:val="001E1191"/>
    <w:rsid w:val="001E1737"/>
    <w:rsid w:val="001E1CD5"/>
    <w:rsid w:val="001E1E16"/>
    <w:rsid w:val="001E2460"/>
    <w:rsid w:val="001E3123"/>
    <w:rsid w:val="001E4587"/>
    <w:rsid w:val="001E4978"/>
    <w:rsid w:val="001E57BC"/>
    <w:rsid w:val="001E6230"/>
    <w:rsid w:val="001E640A"/>
    <w:rsid w:val="001E7484"/>
    <w:rsid w:val="001F0181"/>
    <w:rsid w:val="001F17E9"/>
    <w:rsid w:val="001F22D2"/>
    <w:rsid w:val="001F26B1"/>
    <w:rsid w:val="001F28AD"/>
    <w:rsid w:val="001F35C9"/>
    <w:rsid w:val="001F365B"/>
    <w:rsid w:val="001F3D4E"/>
    <w:rsid w:val="001F4129"/>
    <w:rsid w:val="001F438D"/>
    <w:rsid w:val="001F63EF"/>
    <w:rsid w:val="001F6660"/>
    <w:rsid w:val="0020011B"/>
    <w:rsid w:val="00200FC2"/>
    <w:rsid w:val="0020129A"/>
    <w:rsid w:val="00201308"/>
    <w:rsid w:val="00201D30"/>
    <w:rsid w:val="00202968"/>
    <w:rsid w:val="00202D6F"/>
    <w:rsid w:val="00202DA9"/>
    <w:rsid w:val="00202E03"/>
    <w:rsid w:val="00202E2D"/>
    <w:rsid w:val="00203833"/>
    <w:rsid w:val="00203A26"/>
    <w:rsid w:val="00204090"/>
    <w:rsid w:val="002040A6"/>
    <w:rsid w:val="002048DB"/>
    <w:rsid w:val="00204D9B"/>
    <w:rsid w:val="00205CBC"/>
    <w:rsid w:val="00205FD7"/>
    <w:rsid w:val="00207F50"/>
    <w:rsid w:val="00207F5A"/>
    <w:rsid w:val="00210435"/>
    <w:rsid w:val="0021045B"/>
    <w:rsid w:val="00212A1E"/>
    <w:rsid w:val="00213326"/>
    <w:rsid w:val="0021341F"/>
    <w:rsid w:val="00213EBE"/>
    <w:rsid w:val="0021449C"/>
    <w:rsid w:val="0021495D"/>
    <w:rsid w:val="00214D99"/>
    <w:rsid w:val="00216320"/>
    <w:rsid w:val="00217914"/>
    <w:rsid w:val="00217F76"/>
    <w:rsid w:val="002214B4"/>
    <w:rsid w:val="00223B37"/>
    <w:rsid w:val="00224FC4"/>
    <w:rsid w:val="00226F91"/>
    <w:rsid w:val="00227DEB"/>
    <w:rsid w:val="002306C3"/>
    <w:rsid w:val="002310D2"/>
    <w:rsid w:val="002312D7"/>
    <w:rsid w:val="00231BAB"/>
    <w:rsid w:val="002324C7"/>
    <w:rsid w:val="00232F4C"/>
    <w:rsid w:val="002330A7"/>
    <w:rsid w:val="00233E9A"/>
    <w:rsid w:val="0023538A"/>
    <w:rsid w:val="0023595C"/>
    <w:rsid w:val="00235D56"/>
    <w:rsid w:val="002369AA"/>
    <w:rsid w:val="00236C69"/>
    <w:rsid w:val="002376CA"/>
    <w:rsid w:val="00241732"/>
    <w:rsid w:val="00242F2E"/>
    <w:rsid w:val="00243844"/>
    <w:rsid w:val="00244783"/>
    <w:rsid w:val="002447E6"/>
    <w:rsid w:val="00245819"/>
    <w:rsid w:val="00245DB7"/>
    <w:rsid w:val="002477B8"/>
    <w:rsid w:val="00247A88"/>
    <w:rsid w:val="00250374"/>
    <w:rsid w:val="00250B25"/>
    <w:rsid w:val="0025162F"/>
    <w:rsid w:val="00252257"/>
    <w:rsid w:val="002522E4"/>
    <w:rsid w:val="00252489"/>
    <w:rsid w:val="00252A0E"/>
    <w:rsid w:val="00252F52"/>
    <w:rsid w:val="00253871"/>
    <w:rsid w:val="002540FB"/>
    <w:rsid w:val="00254958"/>
    <w:rsid w:val="00254D55"/>
    <w:rsid w:val="002559BE"/>
    <w:rsid w:val="00255D27"/>
    <w:rsid w:val="0025670E"/>
    <w:rsid w:val="00256890"/>
    <w:rsid w:val="00257A44"/>
    <w:rsid w:val="00257D5C"/>
    <w:rsid w:val="00261491"/>
    <w:rsid w:val="00261525"/>
    <w:rsid w:val="002617FE"/>
    <w:rsid w:val="00261892"/>
    <w:rsid w:val="00263493"/>
    <w:rsid w:val="002641FD"/>
    <w:rsid w:val="0026529B"/>
    <w:rsid w:val="00265635"/>
    <w:rsid w:val="00265A60"/>
    <w:rsid w:val="00266100"/>
    <w:rsid w:val="0026674B"/>
    <w:rsid w:val="00266C16"/>
    <w:rsid w:val="00267226"/>
    <w:rsid w:val="0026723B"/>
    <w:rsid w:val="002679F2"/>
    <w:rsid w:val="0027067F"/>
    <w:rsid w:val="00270B74"/>
    <w:rsid w:val="002713DC"/>
    <w:rsid w:val="00271B4D"/>
    <w:rsid w:val="0027239A"/>
    <w:rsid w:val="00272A3D"/>
    <w:rsid w:val="00274236"/>
    <w:rsid w:val="00274635"/>
    <w:rsid w:val="002747DD"/>
    <w:rsid w:val="00274A75"/>
    <w:rsid w:val="00274F17"/>
    <w:rsid w:val="002764E6"/>
    <w:rsid w:val="00276551"/>
    <w:rsid w:val="00277376"/>
    <w:rsid w:val="00277985"/>
    <w:rsid w:val="00280A72"/>
    <w:rsid w:val="00281090"/>
    <w:rsid w:val="00281DC2"/>
    <w:rsid w:val="00281E78"/>
    <w:rsid w:val="00282685"/>
    <w:rsid w:val="002838C2"/>
    <w:rsid w:val="00284C0E"/>
    <w:rsid w:val="00284D7F"/>
    <w:rsid w:val="00285243"/>
    <w:rsid w:val="00285E0E"/>
    <w:rsid w:val="00286207"/>
    <w:rsid w:val="0028669C"/>
    <w:rsid w:val="00286D66"/>
    <w:rsid w:val="00286D6F"/>
    <w:rsid w:val="00286EC5"/>
    <w:rsid w:val="00287554"/>
    <w:rsid w:val="0029057C"/>
    <w:rsid w:val="00291806"/>
    <w:rsid w:val="00291CB2"/>
    <w:rsid w:val="00293259"/>
    <w:rsid w:val="0029369E"/>
    <w:rsid w:val="002939B8"/>
    <w:rsid w:val="00293A88"/>
    <w:rsid w:val="002942A9"/>
    <w:rsid w:val="002970CA"/>
    <w:rsid w:val="0029723E"/>
    <w:rsid w:val="002972DB"/>
    <w:rsid w:val="002A0CFC"/>
    <w:rsid w:val="002A0E8A"/>
    <w:rsid w:val="002A139F"/>
    <w:rsid w:val="002A2E23"/>
    <w:rsid w:val="002A4BA4"/>
    <w:rsid w:val="002A500E"/>
    <w:rsid w:val="002A731F"/>
    <w:rsid w:val="002A7622"/>
    <w:rsid w:val="002B004A"/>
    <w:rsid w:val="002B0072"/>
    <w:rsid w:val="002B0C21"/>
    <w:rsid w:val="002B20DE"/>
    <w:rsid w:val="002B234E"/>
    <w:rsid w:val="002B2641"/>
    <w:rsid w:val="002B31C8"/>
    <w:rsid w:val="002B39EB"/>
    <w:rsid w:val="002B4D37"/>
    <w:rsid w:val="002B5505"/>
    <w:rsid w:val="002B590D"/>
    <w:rsid w:val="002B5B9F"/>
    <w:rsid w:val="002B5E25"/>
    <w:rsid w:val="002B5F39"/>
    <w:rsid w:val="002B6693"/>
    <w:rsid w:val="002C097E"/>
    <w:rsid w:val="002C0DCC"/>
    <w:rsid w:val="002C1A31"/>
    <w:rsid w:val="002C1BB0"/>
    <w:rsid w:val="002C1C81"/>
    <w:rsid w:val="002C1CC6"/>
    <w:rsid w:val="002C21CD"/>
    <w:rsid w:val="002C41A6"/>
    <w:rsid w:val="002C43E6"/>
    <w:rsid w:val="002C4B0A"/>
    <w:rsid w:val="002C4F51"/>
    <w:rsid w:val="002C5284"/>
    <w:rsid w:val="002C5CFC"/>
    <w:rsid w:val="002C68C0"/>
    <w:rsid w:val="002C749C"/>
    <w:rsid w:val="002C7B69"/>
    <w:rsid w:val="002D04D5"/>
    <w:rsid w:val="002D04FC"/>
    <w:rsid w:val="002D1A11"/>
    <w:rsid w:val="002D24FB"/>
    <w:rsid w:val="002D2CD7"/>
    <w:rsid w:val="002D4D62"/>
    <w:rsid w:val="002D5551"/>
    <w:rsid w:val="002D5C08"/>
    <w:rsid w:val="002D601A"/>
    <w:rsid w:val="002D6680"/>
    <w:rsid w:val="002D6C13"/>
    <w:rsid w:val="002D724F"/>
    <w:rsid w:val="002E0260"/>
    <w:rsid w:val="002E1839"/>
    <w:rsid w:val="002E2511"/>
    <w:rsid w:val="002E2B68"/>
    <w:rsid w:val="002E3274"/>
    <w:rsid w:val="002E3509"/>
    <w:rsid w:val="002E3C1E"/>
    <w:rsid w:val="002E407C"/>
    <w:rsid w:val="002E700F"/>
    <w:rsid w:val="002E7940"/>
    <w:rsid w:val="002E7DCB"/>
    <w:rsid w:val="002F004D"/>
    <w:rsid w:val="002F0B65"/>
    <w:rsid w:val="002F0FDB"/>
    <w:rsid w:val="002F105D"/>
    <w:rsid w:val="002F3823"/>
    <w:rsid w:val="002F471E"/>
    <w:rsid w:val="002F53F3"/>
    <w:rsid w:val="002F7B6C"/>
    <w:rsid w:val="0030160D"/>
    <w:rsid w:val="00301658"/>
    <w:rsid w:val="003026B0"/>
    <w:rsid w:val="00302C2D"/>
    <w:rsid w:val="003036EB"/>
    <w:rsid w:val="00303B4B"/>
    <w:rsid w:val="00304106"/>
    <w:rsid w:val="0030463A"/>
    <w:rsid w:val="00304F11"/>
    <w:rsid w:val="0030511F"/>
    <w:rsid w:val="00305122"/>
    <w:rsid w:val="00305F58"/>
    <w:rsid w:val="003069A1"/>
    <w:rsid w:val="00307841"/>
    <w:rsid w:val="00307B64"/>
    <w:rsid w:val="0031108D"/>
    <w:rsid w:val="00311169"/>
    <w:rsid w:val="00311D69"/>
    <w:rsid w:val="00311E9C"/>
    <w:rsid w:val="00311F0C"/>
    <w:rsid w:val="0031230D"/>
    <w:rsid w:val="00312FBD"/>
    <w:rsid w:val="00314831"/>
    <w:rsid w:val="00316469"/>
    <w:rsid w:val="00316644"/>
    <w:rsid w:val="0031730E"/>
    <w:rsid w:val="00317DC7"/>
    <w:rsid w:val="00320092"/>
    <w:rsid w:val="00321BF0"/>
    <w:rsid w:val="003220B7"/>
    <w:rsid w:val="003231EB"/>
    <w:rsid w:val="00323E85"/>
    <w:rsid w:val="00324C14"/>
    <w:rsid w:val="00324D96"/>
    <w:rsid w:val="00324EF3"/>
    <w:rsid w:val="00324FD0"/>
    <w:rsid w:val="0032539B"/>
    <w:rsid w:val="0032624C"/>
    <w:rsid w:val="00326FF1"/>
    <w:rsid w:val="00327A04"/>
    <w:rsid w:val="003311E3"/>
    <w:rsid w:val="00331CF6"/>
    <w:rsid w:val="00332765"/>
    <w:rsid w:val="00332A5E"/>
    <w:rsid w:val="00334891"/>
    <w:rsid w:val="003352F2"/>
    <w:rsid w:val="00336186"/>
    <w:rsid w:val="00336432"/>
    <w:rsid w:val="003364C8"/>
    <w:rsid w:val="0034034F"/>
    <w:rsid w:val="003413B9"/>
    <w:rsid w:val="003416DC"/>
    <w:rsid w:val="0034227D"/>
    <w:rsid w:val="003431AE"/>
    <w:rsid w:val="00345A1D"/>
    <w:rsid w:val="0034685A"/>
    <w:rsid w:val="0034784E"/>
    <w:rsid w:val="00350774"/>
    <w:rsid w:val="00351072"/>
    <w:rsid w:val="00351138"/>
    <w:rsid w:val="00351220"/>
    <w:rsid w:val="00351519"/>
    <w:rsid w:val="00351ECD"/>
    <w:rsid w:val="003526AF"/>
    <w:rsid w:val="0035291C"/>
    <w:rsid w:val="00352F46"/>
    <w:rsid w:val="00354280"/>
    <w:rsid w:val="003544AD"/>
    <w:rsid w:val="00355CEC"/>
    <w:rsid w:val="003565D5"/>
    <w:rsid w:val="003572F9"/>
    <w:rsid w:val="003574B5"/>
    <w:rsid w:val="003576D3"/>
    <w:rsid w:val="00357A9D"/>
    <w:rsid w:val="0036116A"/>
    <w:rsid w:val="00361224"/>
    <w:rsid w:val="00361861"/>
    <w:rsid w:val="00361A76"/>
    <w:rsid w:val="00361A8C"/>
    <w:rsid w:val="0036246F"/>
    <w:rsid w:val="00362994"/>
    <w:rsid w:val="00362CA5"/>
    <w:rsid w:val="00362F96"/>
    <w:rsid w:val="0036354D"/>
    <w:rsid w:val="00363BCF"/>
    <w:rsid w:val="003650FE"/>
    <w:rsid w:val="00365C9A"/>
    <w:rsid w:val="00365C9E"/>
    <w:rsid w:val="00366FC3"/>
    <w:rsid w:val="003704B3"/>
    <w:rsid w:val="003706A6"/>
    <w:rsid w:val="00370FCD"/>
    <w:rsid w:val="00371EF6"/>
    <w:rsid w:val="003720DE"/>
    <w:rsid w:val="0037219B"/>
    <w:rsid w:val="00372D2F"/>
    <w:rsid w:val="00373080"/>
    <w:rsid w:val="00373286"/>
    <w:rsid w:val="00374EAB"/>
    <w:rsid w:val="00375D24"/>
    <w:rsid w:val="003768E4"/>
    <w:rsid w:val="00376C87"/>
    <w:rsid w:val="00377157"/>
    <w:rsid w:val="00377424"/>
    <w:rsid w:val="003816D5"/>
    <w:rsid w:val="00381AB1"/>
    <w:rsid w:val="00382869"/>
    <w:rsid w:val="003835AA"/>
    <w:rsid w:val="00384940"/>
    <w:rsid w:val="00386895"/>
    <w:rsid w:val="00386902"/>
    <w:rsid w:val="00386B24"/>
    <w:rsid w:val="0038760D"/>
    <w:rsid w:val="0038776E"/>
    <w:rsid w:val="00387BE7"/>
    <w:rsid w:val="00387C54"/>
    <w:rsid w:val="00387E00"/>
    <w:rsid w:val="00387E37"/>
    <w:rsid w:val="0039009F"/>
    <w:rsid w:val="00390157"/>
    <w:rsid w:val="00390219"/>
    <w:rsid w:val="00391779"/>
    <w:rsid w:val="00391C37"/>
    <w:rsid w:val="0039390B"/>
    <w:rsid w:val="00394285"/>
    <w:rsid w:val="00394669"/>
    <w:rsid w:val="0039491A"/>
    <w:rsid w:val="00397C43"/>
    <w:rsid w:val="003A08EE"/>
    <w:rsid w:val="003A1121"/>
    <w:rsid w:val="003A31C1"/>
    <w:rsid w:val="003A3331"/>
    <w:rsid w:val="003A3F67"/>
    <w:rsid w:val="003A471B"/>
    <w:rsid w:val="003A4AFC"/>
    <w:rsid w:val="003A4D0E"/>
    <w:rsid w:val="003A6CDF"/>
    <w:rsid w:val="003B05CF"/>
    <w:rsid w:val="003B1184"/>
    <w:rsid w:val="003B1A0C"/>
    <w:rsid w:val="003B2EE2"/>
    <w:rsid w:val="003B3CB2"/>
    <w:rsid w:val="003B3F14"/>
    <w:rsid w:val="003B3F7F"/>
    <w:rsid w:val="003B4A94"/>
    <w:rsid w:val="003B4FC8"/>
    <w:rsid w:val="003B56BC"/>
    <w:rsid w:val="003B6CE7"/>
    <w:rsid w:val="003B7443"/>
    <w:rsid w:val="003B76B4"/>
    <w:rsid w:val="003B78DA"/>
    <w:rsid w:val="003C1547"/>
    <w:rsid w:val="003C2FCC"/>
    <w:rsid w:val="003C5236"/>
    <w:rsid w:val="003C57B7"/>
    <w:rsid w:val="003C628D"/>
    <w:rsid w:val="003C6500"/>
    <w:rsid w:val="003C788A"/>
    <w:rsid w:val="003D12B1"/>
    <w:rsid w:val="003D203E"/>
    <w:rsid w:val="003D49F1"/>
    <w:rsid w:val="003D4A48"/>
    <w:rsid w:val="003D4A71"/>
    <w:rsid w:val="003D4CE7"/>
    <w:rsid w:val="003D53F8"/>
    <w:rsid w:val="003D548C"/>
    <w:rsid w:val="003D5CDF"/>
    <w:rsid w:val="003D5E71"/>
    <w:rsid w:val="003D60D6"/>
    <w:rsid w:val="003D6210"/>
    <w:rsid w:val="003D6610"/>
    <w:rsid w:val="003E0684"/>
    <w:rsid w:val="003E072D"/>
    <w:rsid w:val="003E109C"/>
    <w:rsid w:val="003E10D4"/>
    <w:rsid w:val="003E11CE"/>
    <w:rsid w:val="003E237D"/>
    <w:rsid w:val="003E2FB3"/>
    <w:rsid w:val="003E359C"/>
    <w:rsid w:val="003E467C"/>
    <w:rsid w:val="003E520F"/>
    <w:rsid w:val="003E5BF6"/>
    <w:rsid w:val="003E634E"/>
    <w:rsid w:val="003E67A1"/>
    <w:rsid w:val="003E6BC2"/>
    <w:rsid w:val="003F01BC"/>
    <w:rsid w:val="003F0389"/>
    <w:rsid w:val="003F0452"/>
    <w:rsid w:val="003F07D7"/>
    <w:rsid w:val="003F10C1"/>
    <w:rsid w:val="003F209A"/>
    <w:rsid w:val="003F315A"/>
    <w:rsid w:val="003F3626"/>
    <w:rsid w:val="003F36C5"/>
    <w:rsid w:val="003F36CE"/>
    <w:rsid w:val="003F3D62"/>
    <w:rsid w:val="003F3E26"/>
    <w:rsid w:val="003F412F"/>
    <w:rsid w:val="003F50A7"/>
    <w:rsid w:val="003F51CC"/>
    <w:rsid w:val="003F5414"/>
    <w:rsid w:val="003F5FA6"/>
    <w:rsid w:val="003F63C7"/>
    <w:rsid w:val="003F6647"/>
    <w:rsid w:val="003F6F5F"/>
    <w:rsid w:val="003F7596"/>
    <w:rsid w:val="00400FCF"/>
    <w:rsid w:val="0040372D"/>
    <w:rsid w:val="0040551A"/>
    <w:rsid w:val="00406976"/>
    <w:rsid w:val="00406F10"/>
    <w:rsid w:val="00407A38"/>
    <w:rsid w:val="00407D81"/>
    <w:rsid w:val="00410942"/>
    <w:rsid w:val="00411BAA"/>
    <w:rsid w:val="004128D2"/>
    <w:rsid w:val="00412AD8"/>
    <w:rsid w:val="00413E2D"/>
    <w:rsid w:val="00415281"/>
    <w:rsid w:val="00415455"/>
    <w:rsid w:val="00416384"/>
    <w:rsid w:val="004163D2"/>
    <w:rsid w:val="00417096"/>
    <w:rsid w:val="00417D52"/>
    <w:rsid w:val="004205AA"/>
    <w:rsid w:val="00420FE5"/>
    <w:rsid w:val="00421096"/>
    <w:rsid w:val="00421AED"/>
    <w:rsid w:val="00421DF5"/>
    <w:rsid w:val="004220C3"/>
    <w:rsid w:val="004224D9"/>
    <w:rsid w:val="0042286C"/>
    <w:rsid w:val="00422A89"/>
    <w:rsid w:val="00422B00"/>
    <w:rsid w:val="00422BCA"/>
    <w:rsid w:val="00424712"/>
    <w:rsid w:val="00424F96"/>
    <w:rsid w:val="004253CE"/>
    <w:rsid w:val="004259D5"/>
    <w:rsid w:val="00425C99"/>
    <w:rsid w:val="00425D65"/>
    <w:rsid w:val="00425D89"/>
    <w:rsid w:val="0042692B"/>
    <w:rsid w:val="0043016E"/>
    <w:rsid w:val="00431338"/>
    <w:rsid w:val="0043173A"/>
    <w:rsid w:val="004320EB"/>
    <w:rsid w:val="004327A4"/>
    <w:rsid w:val="00432941"/>
    <w:rsid w:val="00433C28"/>
    <w:rsid w:val="00434725"/>
    <w:rsid w:val="00434B42"/>
    <w:rsid w:val="00434E80"/>
    <w:rsid w:val="00435230"/>
    <w:rsid w:val="00436319"/>
    <w:rsid w:val="0043749B"/>
    <w:rsid w:val="00440170"/>
    <w:rsid w:val="00441926"/>
    <w:rsid w:val="00441A2C"/>
    <w:rsid w:val="00441F8D"/>
    <w:rsid w:val="00442792"/>
    <w:rsid w:val="004428F3"/>
    <w:rsid w:val="0044325A"/>
    <w:rsid w:val="00443DE9"/>
    <w:rsid w:val="0044428A"/>
    <w:rsid w:val="00445E27"/>
    <w:rsid w:val="00446096"/>
    <w:rsid w:val="00446CF1"/>
    <w:rsid w:val="0044730A"/>
    <w:rsid w:val="00450535"/>
    <w:rsid w:val="00450BB1"/>
    <w:rsid w:val="00451744"/>
    <w:rsid w:val="00451A26"/>
    <w:rsid w:val="004521BC"/>
    <w:rsid w:val="00452492"/>
    <w:rsid w:val="00452562"/>
    <w:rsid w:val="00452D2D"/>
    <w:rsid w:val="00452E7E"/>
    <w:rsid w:val="004532CB"/>
    <w:rsid w:val="004534F1"/>
    <w:rsid w:val="00453BE4"/>
    <w:rsid w:val="00453FE8"/>
    <w:rsid w:val="00454D1E"/>
    <w:rsid w:val="00455D84"/>
    <w:rsid w:val="004565C4"/>
    <w:rsid w:val="00456DAB"/>
    <w:rsid w:val="0045763B"/>
    <w:rsid w:val="004602C5"/>
    <w:rsid w:val="0046100A"/>
    <w:rsid w:val="0046110F"/>
    <w:rsid w:val="00461407"/>
    <w:rsid w:val="0046193D"/>
    <w:rsid w:val="00462334"/>
    <w:rsid w:val="004627A3"/>
    <w:rsid w:val="00462845"/>
    <w:rsid w:val="00462944"/>
    <w:rsid w:val="00462F78"/>
    <w:rsid w:val="00463609"/>
    <w:rsid w:val="0046393F"/>
    <w:rsid w:val="004651AD"/>
    <w:rsid w:val="004658C3"/>
    <w:rsid w:val="00466147"/>
    <w:rsid w:val="00466EE3"/>
    <w:rsid w:val="004672D5"/>
    <w:rsid w:val="004734E8"/>
    <w:rsid w:val="004738E1"/>
    <w:rsid w:val="00475C60"/>
    <w:rsid w:val="0047718B"/>
    <w:rsid w:val="004803E4"/>
    <w:rsid w:val="00480826"/>
    <w:rsid w:val="00480C0F"/>
    <w:rsid w:val="00482047"/>
    <w:rsid w:val="004824F1"/>
    <w:rsid w:val="004832DC"/>
    <w:rsid w:val="004836A5"/>
    <w:rsid w:val="00483A4A"/>
    <w:rsid w:val="0048556B"/>
    <w:rsid w:val="004876B3"/>
    <w:rsid w:val="00487F0B"/>
    <w:rsid w:val="00490C1B"/>
    <w:rsid w:val="00491259"/>
    <w:rsid w:val="00491D6F"/>
    <w:rsid w:val="00492441"/>
    <w:rsid w:val="00492B65"/>
    <w:rsid w:val="00492D8D"/>
    <w:rsid w:val="00493C87"/>
    <w:rsid w:val="0049404A"/>
    <w:rsid w:val="00494AF1"/>
    <w:rsid w:val="00495511"/>
    <w:rsid w:val="00496AF3"/>
    <w:rsid w:val="004971B9"/>
    <w:rsid w:val="004974D0"/>
    <w:rsid w:val="004A0B47"/>
    <w:rsid w:val="004A273A"/>
    <w:rsid w:val="004A3EEC"/>
    <w:rsid w:val="004A4025"/>
    <w:rsid w:val="004A498B"/>
    <w:rsid w:val="004A5F0E"/>
    <w:rsid w:val="004A6890"/>
    <w:rsid w:val="004A7976"/>
    <w:rsid w:val="004A7A9B"/>
    <w:rsid w:val="004B0968"/>
    <w:rsid w:val="004B1C35"/>
    <w:rsid w:val="004B22E3"/>
    <w:rsid w:val="004B2696"/>
    <w:rsid w:val="004B40A9"/>
    <w:rsid w:val="004B4B3C"/>
    <w:rsid w:val="004B5433"/>
    <w:rsid w:val="004B771C"/>
    <w:rsid w:val="004B7AF7"/>
    <w:rsid w:val="004C0336"/>
    <w:rsid w:val="004C0E00"/>
    <w:rsid w:val="004C1514"/>
    <w:rsid w:val="004C250F"/>
    <w:rsid w:val="004C283C"/>
    <w:rsid w:val="004C3C60"/>
    <w:rsid w:val="004C44D5"/>
    <w:rsid w:val="004C4664"/>
    <w:rsid w:val="004C6C7D"/>
    <w:rsid w:val="004C7841"/>
    <w:rsid w:val="004D05ED"/>
    <w:rsid w:val="004D0718"/>
    <w:rsid w:val="004D11EF"/>
    <w:rsid w:val="004D1328"/>
    <w:rsid w:val="004D1CE4"/>
    <w:rsid w:val="004D1F74"/>
    <w:rsid w:val="004D2644"/>
    <w:rsid w:val="004D2B2B"/>
    <w:rsid w:val="004D39DD"/>
    <w:rsid w:val="004D3DEB"/>
    <w:rsid w:val="004D4188"/>
    <w:rsid w:val="004D46F9"/>
    <w:rsid w:val="004D4DC3"/>
    <w:rsid w:val="004D5355"/>
    <w:rsid w:val="004D5A7B"/>
    <w:rsid w:val="004D5E87"/>
    <w:rsid w:val="004D5E96"/>
    <w:rsid w:val="004D603F"/>
    <w:rsid w:val="004D60C9"/>
    <w:rsid w:val="004D70EC"/>
    <w:rsid w:val="004D7699"/>
    <w:rsid w:val="004E14DD"/>
    <w:rsid w:val="004E15AB"/>
    <w:rsid w:val="004E18FC"/>
    <w:rsid w:val="004E1FE4"/>
    <w:rsid w:val="004E225C"/>
    <w:rsid w:val="004E267E"/>
    <w:rsid w:val="004E3439"/>
    <w:rsid w:val="004E3BAD"/>
    <w:rsid w:val="004E4552"/>
    <w:rsid w:val="004E563E"/>
    <w:rsid w:val="004E5AE8"/>
    <w:rsid w:val="004E6520"/>
    <w:rsid w:val="004E72AA"/>
    <w:rsid w:val="004E7A87"/>
    <w:rsid w:val="004F05F9"/>
    <w:rsid w:val="004F109B"/>
    <w:rsid w:val="004F1F02"/>
    <w:rsid w:val="004F22C9"/>
    <w:rsid w:val="004F3427"/>
    <w:rsid w:val="004F35FC"/>
    <w:rsid w:val="004F395F"/>
    <w:rsid w:val="004F4D87"/>
    <w:rsid w:val="004F5954"/>
    <w:rsid w:val="004F6CAC"/>
    <w:rsid w:val="004F6ED0"/>
    <w:rsid w:val="0050044E"/>
    <w:rsid w:val="005007AC"/>
    <w:rsid w:val="00500877"/>
    <w:rsid w:val="00501A45"/>
    <w:rsid w:val="005025BF"/>
    <w:rsid w:val="0050375B"/>
    <w:rsid w:val="00503BE8"/>
    <w:rsid w:val="00503D08"/>
    <w:rsid w:val="0050508A"/>
    <w:rsid w:val="00505220"/>
    <w:rsid w:val="00505870"/>
    <w:rsid w:val="005075DB"/>
    <w:rsid w:val="00507CF6"/>
    <w:rsid w:val="00511ADD"/>
    <w:rsid w:val="005129A7"/>
    <w:rsid w:val="005129E4"/>
    <w:rsid w:val="00512DCC"/>
    <w:rsid w:val="00512EFE"/>
    <w:rsid w:val="00513B00"/>
    <w:rsid w:val="00514506"/>
    <w:rsid w:val="00514E66"/>
    <w:rsid w:val="0051569E"/>
    <w:rsid w:val="00515F27"/>
    <w:rsid w:val="005165B6"/>
    <w:rsid w:val="005168EB"/>
    <w:rsid w:val="005174FD"/>
    <w:rsid w:val="00517D47"/>
    <w:rsid w:val="00520106"/>
    <w:rsid w:val="00520144"/>
    <w:rsid w:val="00520508"/>
    <w:rsid w:val="00520767"/>
    <w:rsid w:val="00520AA7"/>
    <w:rsid w:val="00522E20"/>
    <w:rsid w:val="00523136"/>
    <w:rsid w:val="005235CE"/>
    <w:rsid w:val="00523713"/>
    <w:rsid w:val="005237D9"/>
    <w:rsid w:val="005240E8"/>
    <w:rsid w:val="005246B9"/>
    <w:rsid w:val="00525C53"/>
    <w:rsid w:val="00526AEA"/>
    <w:rsid w:val="00526C20"/>
    <w:rsid w:val="00527C05"/>
    <w:rsid w:val="00530230"/>
    <w:rsid w:val="005302FB"/>
    <w:rsid w:val="005320A0"/>
    <w:rsid w:val="00532531"/>
    <w:rsid w:val="005345B2"/>
    <w:rsid w:val="00535740"/>
    <w:rsid w:val="005357BF"/>
    <w:rsid w:val="005357C3"/>
    <w:rsid w:val="00535A8A"/>
    <w:rsid w:val="00536170"/>
    <w:rsid w:val="00536434"/>
    <w:rsid w:val="00537F8D"/>
    <w:rsid w:val="005401CD"/>
    <w:rsid w:val="005411FE"/>
    <w:rsid w:val="00541D4C"/>
    <w:rsid w:val="005430A0"/>
    <w:rsid w:val="00543245"/>
    <w:rsid w:val="0054335F"/>
    <w:rsid w:val="00543953"/>
    <w:rsid w:val="00543D96"/>
    <w:rsid w:val="0054425E"/>
    <w:rsid w:val="00544334"/>
    <w:rsid w:val="00544E6E"/>
    <w:rsid w:val="00544F40"/>
    <w:rsid w:val="0054533A"/>
    <w:rsid w:val="005455BD"/>
    <w:rsid w:val="00545FFD"/>
    <w:rsid w:val="00546649"/>
    <w:rsid w:val="00546A0E"/>
    <w:rsid w:val="00547053"/>
    <w:rsid w:val="005506D1"/>
    <w:rsid w:val="005509AD"/>
    <w:rsid w:val="00550B0F"/>
    <w:rsid w:val="00550B2E"/>
    <w:rsid w:val="00550E1F"/>
    <w:rsid w:val="00550E95"/>
    <w:rsid w:val="00551428"/>
    <w:rsid w:val="0055159F"/>
    <w:rsid w:val="005515E2"/>
    <w:rsid w:val="0055185B"/>
    <w:rsid w:val="00551F05"/>
    <w:rsid w:val="005520BB"/>
    <w:rsid w:val="005526C9"/>
    <w:rsid w:val="00552C7E"/>
    <w:rsid w:val="00553048"/>
    <w:rsid w:val="0055385B"/>
    <w:rsid w:val="00553874"/>
    <w:rsid w:val="00553BB0"/>
    <w:rsid w:val="00554294"/>
    <w:rsid w:val="005552EE"/>
    <w:rsid w:val="00555596"/>
    <w:rsid w:val="00556E13"/>
    <w:rsid w:val="0055798F"/>
    <w:rsid w:val="00557B8D"/>
    <w:rsid w:val="00560096"/>
    <w:rsid w:val="00560133"/>
    <w:rsid w:val="005602F3"/>
    <w:rsid w:val="0056051F"/>
    <w:rsid w:val="00560539"/>
    <w:rsid w:val="00560C0C"/>
    <w:rsid w:val="00560D12"/>
    <w:rsid w:val="0056115C"/>
    <w:rsid w:val="005620A9"/>
    <w:rsid w:val="00562F65"/>
    <w:rsid w:val="00564C87"/>
    <w:rsid w:val="00565029"/>
    <w:rsid w:val="00565570"/>
    <w:rsid w:val="00565CC5"/>
    <w:rsid w:val="005675F1"/>
    <w:rsid w:val="005677EE"/>
    <w:rsid w:val="005678CD"/>
    <w:rsid w:val="0056791C"/>
    <w:rsid w:val="00570CC8"/>
    <w:rsid w:val="0057111E"/>
    <w:rsid w:val="00571E79"/>
    <w:rsid w:val="00572249"/>
    <w:rsid w:val="00573D81"/>
    <w:rsid w:val="00573E9B"/>
    <w:rsid w:val="0057498E"/>
    <w:rsid w:val="005752BF"/>
    <w:rsid w:val="0057537E"/>
    <w:rsid w:val="005754FA"/>
    <w:rsid w:val="00575C05"/>
    <w:rsid w:val="00575EAC"/>
    <w:rsid w:val="00576958"/>
    <w:rsid w:val="005769B5"/>
    <w:rsid w:val="00577224"/>
    <w:rsid w:val="005803B9"/>
    <w:rsid w:val="00580408"/>
    <w:rsid w:val="00580979"/>
    <w:rsid w:val="00581639"/>
    <w:rsid w:val="0058219D"/>
    <w:rsid w:val="00582948"/>
    <w:rsid w:val="0058423F"/>
    <w:rsid w:val="0058455B"/>
    <w:rsid w:val="0058595F"/>
    <w:rsid w:val="00585CB0"/>
    <w:rsid w:val="00586C58"/>
    <w:rsid w:val="00586C9D"/>
    <w:rsid w:val="00587830"/>
    <w:rsid w:val="00587E33"/>
    <w:rsid w:val="00590B19"/>
    <w:rsid w:val="005912E1"/>
    <w:rsid w:val="00591416"/>
    <w:rsid w:val="005926AF"/>
    <w:rsid w:val="00593F90"/>
    <w:rsid w:val="00595A64"/>
    <w:rsid w:val="00595F41"/>
    <w:rsid w:val="00596140"/>
    <w:rsid w:val="00596471"/>
    <w:rsid w:val="00596CDE"/>
    <w:rsid w:val="00597A28"/>
    <w:rsid w:val="00597E71"/>
    <w:rsid w:val="005A095F"/>
    <w:rsid w:val="005A0A0B"/>
    <w:rsid w:val="005A0A73"/>
    <w:rsid w:val="005A1E4F"/>
    <w:rsid w:val="005A2432"/>
    <w:rsid w:val="005A2445"/>
    <w:rsid w:val="005A3D2E"/>
    <w:rsid w:val="005A4486"/>
    <w:rsid w:val="005A5BFC"/>
    <w:rsid w:val="005A5CBC"/>
    <w:rsid w:val="005A6BD7"/>
    <w:rsid w:val="005B0F7F"/>
    <w:rsid w:val="005B10AF"/>
    <w:rsid w:val="005B113A"/>
    <w:rsid w:val="005B1526"/>
    <w:rsid w:val="005B19C8"/>
    <w:rsid w:val="005B1D0C"/>
    <w:rsid w:val="005B336D"/>
    <w:rsid w:val="005B42B7"/>
    <w:rsid w:val="005B4CB8"/>
    <w:rsid w:val="005B504D"/>
    <w:rsid w:val="005B5250"/>
    <w:rsid w:val="005B5E81"/>
    <w:rsid w:val="005B6AD8"/>
    <w:rsid w:val="005B6AE9"/>
    <w:rsid w:val="005B6DFF"/>
    <w:rsid w:val="005B7636"/>
    <w:rsid w:val="005C0167"/>
    <w:rsid w:val="005C03C1"/>
    <w:rsid w:val="005C0480"/>
    <w:rsid w:val="005C1295"/>
    <w:rsid w:val="005C131C"/>
    <w:rsid w:val="005C1F93"/>
    <w:rsid w:val="005C2253"/>
    <w:rsid w:val="005C2DBD"/>
    <w:rsid w:val="005C2DE9"/>
    <w:rsid w:val="005C3050"/>
    <w:rsid w:val="005C33B0"/>
    <w:rsid w:val="005C365A"/>
    <w:rsid w:val="005C3BE7"/>
    <w:rsid w:val="005C4198"/>
    <w:rsid w:val="005C5BCB"/>
    <w:rsid w:val="005C73AA"/>
    <w:rsid w:val="005C75E6"/>
    <w:rsid w:val="005C7CC1"/>
    <w:rsid w:val="005C7F77"/>
    <w:rsid w:val="005D0764"/>
    <w:rsid w:val="005D1082"/>
    <w:rsid w:val="005D19EA"/>
    <w:rsid w:val="005D2933"/>
    <w:rsid w:val="005D2A10"/>
    <w:rsid w:val="005D334E"/>
    <w:rsid w:val="005D3848"/>
    <w:rsid w:val="005D46E4"/>
    <w:rsid w:val="005D4E90"/>
    <w:rsid w:val="005D4F4C"/>
    <w:rsid w:val="005D6BAA"/>
    <w:rsid w:val="005D71A4"/>
    <w:rsid w:val="005D7A7C"/>
    <w:rsid w:val="005D7B92"/>
    <w:rsid w:val="005E08E8"/>
    <w:rsid w:val="005E09FF"/>
    <w:rsid w:val="005E0AF4"/>
    <w:rsid w:val="005E1C3D"/>
    <w:rsid w:val="005E2353"/>
    <w:rsid w:val="005E333F"/>
    <w:rsid w:val="005E40B5"/>
    <w:rsid w:val="005E4898"/>
    <w:rsid w:val="005E4D1D"/>
    <w:rsid w:val="005E5A83"/>
    <w:rsid w:val="005E6796"/>
    <w:rsid w:val="005E6DB8"/>
    <w:rsid w:val="005F07D5"/>
    <w:rsid w:val="005F0835"/>
    <w:rsid w:val="005F0EE0"/>
    <w:rsid w:val="005F1958"/>
    <w:rsid w:val="005F2B70"/>
    <w:rsid w:val="005F31D6"/>
    <w:rsid w:val="005F4135"/>
    <w:rsid w:val="005F59A1"/>
    <w:rsid w:val="005F6DCE"/>
    <w:rsid w:val="005F6EF2"/>
    <w:rsid w:val="005F70FA"/>
    <w:rsid w:val="00600033"/>
    <w:rsid w:val="0060005A"/>
    <w:rsid w:val="0060016E"/>
    <w:rsid w:val="006001DF"/>
    <w:rsid w:val="006007F2"/>
    <w:rsid w:val="00600A4F"/>
    <w:rsid w:val="0060103A"/>
    <w:rsid w:val="006012E8"/>
    <w:rsid w:val="006015BF"/>
    <w:rsid w:val="00602283"/>
    <w:rsid w:val="00603BC9"/>
    <w:rsid w:val="006061D5"/>
    <w:rsid w:val="0060691B"/>
    <w:rsid w:val="006070E8"/>
    <w:rsid w:val="00607A9D"/>
    <w:rsid w:val="00607C80"/>
    <w:rsid w:val="0061235D"/>
    <w:rsid w:val="006155B1"/>
    <w:rsid w:val="00615A4B"/>
    <w:rsid w:val="006162BB"/>
    <w:rsid w:val="00616875"/>
    <w:rsid w:val="00617FBD"/>
    <w:rsid w:val="006200E4"/>
    <w:rsid w:val="00620239"/>
    <w:rsid w:val="00620ADB"/>
    <w:rsid w:val="00620B76"/>
    <w:rsid w:val="00620BBA"/>
    <w:rsid w:val="006214A5"/>
    <w:rsid w:val="006217E8"/>
    <w:rsid w:val="00621982"/>
    <w:rsid w:val="00621A91"/>
    <w:rsid w:val="006229CE"/>
    <w:rsid w:val="00622C5F"/>
    <w:rsid w:val="006233C2"/>
    <w:rsid w:val="00623B52"/>
    <w:rsid w:val="006240E6"/>
    <w:rsid w:val="00625432"/>
    <w:rsid w:val="00626B64"/>
    <w:rsid w:val="00627CA6"/>
    <w:rsid w:val="00627CD3"/>
    <w:rsid w:val="00630421"/>
    <w:rsid w:val="006308C8"/>
    <w:rsid w:val="00630DAB"/>
    <w:rsid w:val="00631F35"/>
    <w:rsid w:val="006320B5"/>
    <w:rsid w:val="00632861"/>
    <w:rsid w:val="00632D9C"/>
    <w:rsid w:val="00632DB0"/>
    <w:rsid w:val="006336B4"/>
    <w:rsid w:val="00634A46"/>
    <w:rsid w:val="00634A68"/>
    <w:rsid w:val="0063569D"/>
    <w:rsid w:val="00636584"/>
    <w:rsid w:val="006369AB"/>
    <w:rsid w:val="00637E07"/>
    <w:rsid w:val="0064007C"/>
    <w:rsid w:val="00640509"/>
    <w:rsid w:val="00640518"/>
    <w:rsid w:val="006406E2"/>
    <w:rsid w:val="00640865"/>
    <w:rsid w:val="00640DD8"/>
    <w:rsid w:val="0064101B"/>
    <w:rsid w:val="00641712"/>
    <w:rsid w:val="006417E5"/>
    <w:rsid w:val="00643FE9"/>
    <w:rsid w:val="0064622C"/>
    <w:rsid w:val="00646B97"/>
    <w:rsid w:val="006474A3"/>
    <w:rsid w:val="006502FD"/>
    <w:rsid w:val="00650391"/>
    <w:rsid w:val="00650802"/>
    <w:rsid w:val="006509FD"/>
    <w:rsid w:val="00650ACA"/>
    <w:rsid w:val="006516EC"/>
    <w:rsid w:val="0065239B"/>
    <w:rsid w:val="00652BD9"/>
    <w:rsid w:val="00653A5E"/>
    <w:rsid w:val="00654084"/>
    <w:rsid w:val="006564C5"/>
    <w:rsid w:val="00657855"/>
    <w:rsid w:val="006606B7"/>
    <w:rsid w:val="00660884"/>
    <w:rsid w:val="006615EC"/>
    <w:rsid w:val="0066170E"/>
    <w:rsid w:val="006617A5"/>
    <w:rsid w:val="00663B69"/>
    <w:rsid w:val="006642F1"/>
    <w:rsid w:val="00664364"/>
    <w:rsid w:val="006650FC"/>
    <w:rsid w:val="00666ED4"/>
    <w:rsid w:val="0066747A"/>
    <w:rsid w:val="00667875"/>
    <w:rsid w:val="0067012F"/>
    <w:rsid w:val="00670DFE"/>
    <w:rsid w:val="006720DE"/>
    <w:rsid w:val="00672945"/>
    <w:rsid w:val="00672FC6"/>
    <w:rsid w:val="006733E9"/>
    <w:rsid w:val="00675F2A"/>
    <w:rsid w:val="006760A4"/>
    <w:rsid w:val="00676CBB"/>
    <w:rsid w:val="006801FC"/>
    <w:rsid w:val="00680558"/>
    <w:rsid w:val="0068100E"/>
    <w:rsid w:val="0068299C"/>
    <w:rsid w:val="00682AF9"/>
    <w:rsid w:val="00684483"/>
    <w:rsid w:val="006844B1"/>
    <w:rsid w:val="00684E5D"/>
    <w:rsid w:val="00685131"/>
    <w:rsid w:val="006853F3"/>
    <w:rsid w:val="00685EC6"/>
    <w:rsid w:val="00686749"/>
    <w:rsid w:val="006872EA"/>
    <w:rsid w:val="00687E87"/>
    <w:rsid w:val="00691BBA"/>
    <w:rsid w:val="00692C08"/>
    <w:rsid w:val="00692C11"/>
    <w:rsid w:val="00692FB9"/>
    <w:rsid w:val="0069310B"/>
    <w:rsid w:val="006935AC"/>
    <w:rsid w:val="006936A9"/>
    <w:rsid w:val="0069370B"/>
    <w:rsid w:val="00693EE8"/>
    <w:rsid w:val="0069523B"/>
    <w:rsid w:val="006955B1"/>
    <w:rsid w:val="006958D4"/>
    <w:rsid w:val="006962B9"/>
    <w:rsid w:val="00697A51"/>
    <w:rsid w:val="00697BA3"/>
    <w:rsid w:val="006A01CB"/>
    <w:rsid w:val="006A14A7"/>
    <w:rsid w:val="006A15C3"/>
    <w:rsid w:val="006A15D0"/>
    <w:rsid w:val="006A235B"/>
    <w:rsid w:val="006A2510"/>
    <w:rsid w:val="006A3045"/>
    <w:rsid w:val="006A33F1"/>
    <w:rsid w:val="006A3521"/>
    <w:rsid w:val="006A47A8"/>
    <w:rsid w:val="006A4EE1"/>
    <w:rsid w:val="006A4FC2"/>
    <w:rsid w:val="006B0488"/>
    <w:rsid w:val="006B0982"/>
    <w:rsid w:val="006B2B01"/>
    <w:rsid w:val="006B2BD7"/>
    <w:rsid w:val="006B30BE"/>
    <w:rsid w:val="006B3270"/>
    <w:rsid w:val="006B338C"/>
    <w:rsid w:val="006B389F"/>
    <w:rsid w:val="006B3CAA"/>
    <w:rsid w:val="006B3DE4"/>
    <w:rsid w:val="006B4A13"/>
    <w:rsid w:val="006B4C88"/>
    <w:rsid w:val="006B6102"/>
    <w:rsid w:val="006B6269"/>
    <w:rsid w:val="006B6B42"/>
    <w:rsid w:val="006B6BC0"/>
    <w:rsid w:val="006B7BE6"/>
    <w:rsid w:val="006C012F"/>
    <w:rsid w:val="006C0D72"/>
    <w:rsid w:val="006C10A6"/>
    <w:rsid w:val="006C18BB"/>
    <w:rsid w:val="006C21D8"/>
    <w:rsid w:val="006C2D5E"/>
    <w:rsid w:val="006C2EEE"/>
    <w:rsid w:val="006C320A"/>
    <w:rsid w:val="006C40FF"/>
    <w:rsid w:val="006C4409"/>
    <w:rsid w:val="006C565E"/>
    <w:rsid w:val="006C727F"/>
    <w:rsid w:val="006D043C"/>
    <w:rsid w:val="006D0EDE"/>
    <w:rsid w:val="006D1376"/>
    <w:rsid w:val="006D1559"/>
    <w:rsid w:val="006D18E6"/>
    <w:rsid w:val="006D49F3"/>
    <w:rsid w:val="006D65F5"/>
    <w:rsid w:val="006D67BB"/>
    <w:rsid w:val="006D6CE7"/>
    <w:rsid w:val="006E02A8"/>
    <w:rsid w:val="006E0D27"/>
    <w:rsid w:val="006E207B"/>
    <w:rsid w:val="006E23DC"/>
    <w:rsid w:val="006E24D1"/>
    <w:rsid w:val="006E25CF"/>
    <w:rsid w:val="006E2681"/>
    <w:rsid w:val="006E2964"/>
    <w:rsid w:val="006E33C2"/>
    <w:rsid w:val="006E3B70"/>
    <w:rsid w:val="006E42B1"/>
    <w:rsid w:val="006E46DB"/>
    <w:rsid w:val="006E4F73"/>
    <w:rsid w:val="006E57CB"/>
    <w:rsid w:val="006E66D9"/>
    <w:rsid w:val="006E7918"/>
    <w:rsid w:val="006E7A72"/>
    <w:rsid w:val="006F03A5"/>
    <w:rsid w:val="006F0481"/>
    <w:rsid w:val="006F090C"/>
    <w:rsid w:val="006F12F1"/>
    <w:rsid w:val="006F229F"/>
    <w:rsid w:val="006F315E"/>
    <w:rsid w:val="006F3C90"/>
    <w:rsid w:val="006F4D5D"/>
    <w:rsid w:val="006F51C2"/>
    <w:rsid w:val="006F6E31"/>
    <w:rsid w:val="006F6F0B"/>
    <w:rsid w:val="006F74C3"/>
    <w:rsid w:val="006F7875"/>
    <w:rsid w:val="006F791B"/>
    <w:rsid w:val="0070100F"/>
    <w:rsid w:val="00701A9F"/>
    <w:rsid w:val="00702188"/>
    <w:rsid w:val="00702A6C"/>
    <w:rsid w:val="00703149"/>
    <w:rsid w:val="00703633"/>
    <w:rsid w:val="007040F3"/>
    <w:rsid w:val="00704F6F"/>
    <w:rsid w:val="00705881"/>
    <w:rsid w:val="00706C20"/>
    <w:rsid w:val="007076EC"/>
    <w:rsid w:val="00711950"/>
    <w:rsid w:val="00711A7B"/>
    <w:rsid w:val="00711C78"/>
    <w:rsid w:val="00713BE7"/>
    <w:rsid w:val="00713F04"/>
    <w:rsid w:val="00714685"/>
    <w:rsid w:val="00714C2C"/>
    <w:rsid w:val="007157B1"/>
    <w:rsid w:val="0071596D"/>
    <w:rsid w:val="00715A21"/>
    <w:rsid w:val="00716690"/>
    <w:rsid w:val="00717805"/>
    <w:rsid w:val="00717E66"/>
    <w:rsid w:val="007210E7"/>
    <w:rsid w:val="00721DAB"/>
    <w:rsid w:val="0072233A"/>
    <w:rsid w:val="00722355"/>
    <w:rsid w:val="0072270F"/>
    <w:rsid w:val="0072274E"/>
    <w:rsid w:val="00722DFF"/>
    <w:rsid w:val="0072460A"/>
    <w:rsid w:val="007252B3"/>
    <w:rsid w:val="0072686A"/>
    <w:rsid w:val="007277D6"/>
    <w:rsid w:val="00727B02"/>
    <w:rsid w:val="00727D34"/>
    <w:rsid w:val="00727E88"/>
    <w:rsid w:val="00727F96"/>
    <w:rsid w:val="0073066E"/>
    <w:rsid w:val="007307D1"/>
    <w:rsid w:val="0073109C"/>
    <w:rsid w:val="007310BB"/>
    <w:rsid w:val="007318C0"/>
    <w:rsid w:val="00731B04"/>
    <w:rsid w:val="0073316B"/>
    <w:rsid w:val="00734027"/>
    <w:rsid w:val="00734048"/>
    <w:rsid w:val="0073420E"/>
    <w:rsid w:val="007342D6"/>
    <w:rsid w:val="007354FD"/>
    <w:rsid w:val="00735B82"/>
    <w:rsid w:val="00736176"/>
    <w:rsid w:val="00736EA2"/>
    <w:rsid w:val="0073703F"/>
    <w:rsid w:val="00740EE6"/>
    <w:rsid w:val="00741297"/>
    <w:rsid w:val="00741493"/>
    <w:rsid w:val="00741C84"/>
    <w:rsid w:val="00742338"/>
    <w:rsid w:val="00742640"/>
    <w:rsid w:val="007429C1"/>
    <w:rsid w:val="007433C2"/>
    <w:rsid w:val="00743795"/>
    <w:rsid w:val="00744238"/>
    <w:rsid w:val="00744773"/>
    <w:rsid w:val="007455C8"/>
    <w:rsid w:val="0074642D"/>
    <w:rsid w:val="00746771"/>
    <w:rsid w:val="007474D8"/>
    <w:rsid w:val="00750837"/>
    <w:rsid w:val="00751458"/>
    <w:rsid w:val="00751528"/>
    <w:rsid w:val="007518D5"/>
    <w:rsid w:val="00751F5B"/>
    <w:rsid w:val="00751FB7"/>
    <w:rsid w:val="00752596"/>
    <w:rsid w:val="00754616"/>
    <w:rsid w:val="00754AB1"/>
    <w:rsid w:val="007552A4"/>
    <w:rsid w:val="00755A98"/>
    <w:rsid w:val="00755BAA"/>
    <w:rsid w:val="00755CEE"/>
    <w:rsid w:val="00757926"/>
    <w:rsid w:val="00757B70"/>
    <w:rsid w:val="007601EB"/>
    <w:rsid w:val="00760741"/>
    <w:rsid w:val="007608FE"/>
    <w:rsid w:val="00761263"/>
    <w:rsid w:val="007612D4"/>
    <w:rsid w:val="0076153E"/>
    <w:rsid w:val="007616A4"/>
    <w:rsid w:val="00761C62"/>
    <w:rsid w:val="00761F3C"/>
    <w:rsid w:val="007629A4"/>
    <w:rsid w:val="00762A2A"/>
    <w:rsid w:val="00763273"/>
    <w:rsid w:val="00764BF2"/>
    <w:rsid w:val="007650F9"/>
    <w:rsid w:val="00767602"/>
    <w:rsid w:val="007677AF"/>
    <w:rsid w:val="00767835"/>
    <w:rsid w:val="00767856"/>
    <w:rsid w:val="007707BF"/>
    <w:rsid w:val="0077259B"/>
    <w:rsid w:val="007727D2"/>
    <w:rsid w:val="00772C21"/>
    <w:rsid w:val="00772E68"/>
    <w:rsid w:val="00773901"/>
    <w:rsid w:val="0077424C"/>
    <w:rsid w:val="007744DD"/>
    <w:rsid w:val="00774685"/>
    <w:rsid w:val="00775673"/>
    <w:rsid w:val="0077597B"/>
    <w:rsid w:val="0077701E"/>
    <w:rsid w:val="0078035D"/>
    <w:rsid w:val="0078048D"/>
    <w:rsid w:val="00780520"/>
    <w:rsid w:val="0078052B"/>
    <w:rsid w:val="00780F51"/>
    <w:rsid w:val="007811E8"/>
    <w:rsid w:val="007820C3"/>
    <w:rsid w:val="007830FE"/>
    <w:rsid w:val="007832C3"/>
    <w:rsid w:val="007836AB"/>
    <w:rsid w:val="00784030"/>
    <w:rsid w:val="007848F7"/>
    <w:rsid w:val="00785719"/>
    <w:rsid w:val="00785ABB"/>
    <w:rsid w:val="00786A8C"/>
    <w:rsid w:val="00787DCE"/>
    <w:rsid w:val="007914C0"/>
    <w:rsid w:val="007915B3"/>
    <w:rsid w:val="007918E7"/>
    <w:rsid w:val="00792271"/>
    <w:rsid w:val="00792688"/>
    <w:rsid w:val="00792FEB"/>
    <w:rsid w:val="00793098"/>
    <w:rsid w:val="007934FF"/>
    <w:rsid w:val="00793B90"/>
    <w:rsid w:val="007940BD"/>
    <w:rsid w:val="007960D9"/>
    <w:rsid w:val="007960E3"/>
    <w:rsid w:val="007969E7"/>
    <w:rsid w:val="007A096C"/>
    <w:rsid w:val="007A19D9"/>
    <w:rsid w:val="007A1FB1"/>
    <w:rsid w:val="007A363B"/>
    <w:rsid w:val="007A4146"/>
    <w:rsid w:val="007A4E0B"/>
    <w:rsid w:val="007A51B2"/>
    <w:rsid w:val="007A5976"/>
    <w:rsid w:val="007A6D52"/>
    <w:rsid w:val="007A7650"/>
    <w:rsid w:val="007A798D"/>
    <w:rsid w:val="007B0C5B"/>
    <w:rsid w:val="007B188A"/>
    <w:rsid w:val="007B1C2B"/>
    <w:rsid w:val="007B217F"/>
    <w:rsid w:val="007B586E"/>
    <w:rsid w:val="007B7E27"/>
    <w:rsid w:val="007C0CAB"/>
    <w:rsid w:val="007C0CDF"/>
    <w:rsid w:val="007C0E66"/>
    <w:rsid w:val="007C1D10"/>
    <w:rsid w:val="007C1EB5"/>
    <w:rsid w:val="007C2491"/>
    <w:rsid w:val="007C2B60"/>
    <w:rsid w:val="007C32DC"/>
    <w:rsid w:val="007C3E19"/>
    <w:rsid w:val="007C3EE5"/>
    <w:rsid w:val="007C3F10"/>
    <w:rsid w:val="007C3F11"/>
    <w:rsid w:val="007C4174"/>
    <w:rsid w:val="007C4690"/>
    <w:rsid w:val="007C5811"/>
    <w:rsid w:val="007C6298"/>
    <w:rsid w:val="007C7D77"/>
    <w:rsid w:val="007D037F"/>
    <w:rsid w:val="007D08D7"/>
    <w:rsid w:val="007D1636"/>
    <w:rsid w:val="007D24BC"/>
    <w:rsid w:val="007D286D"/>
    <w:rsid w:val="007D2EBE"/>
    <w:rsid w:val="007D3822"/>
    <w:rsid w:val="007D38E9"/>
    <w:rsid w:val="007D3B04"/>
    <w:rsid w:val="007D5A9B"/>
    <w:rsid w:val="007D7940"/>
    <w:rsid w:val="007D7C91"/>
    <w:rsid w:val="007E07F2"/>
    <w:rsid w:val="007E0A1F"/>
    <w:rsid w:val="007E0FB7"/>
    <w:rsid w:val="007E12C7"/>
    <w:rsid w:val="007E236F"/>
    <w:rsid w:val="007E26C3"/>
    <w:rsid w:val="007E26E3"/>
    <w:rsid w:val="007E275D"/>
    <w:rsid w:val="007E2E8A"/>
    <w:rsid w:val="007E2FB3"/>
    <w:rsid w:val="007E37B2"/>
    <w:rsid w:val="007E54BA"/>
    <w:rsid w:val="007E608B"/>
    <w:rsid w:val="007E699B"/>
    <w:rsid w:val="007E7435"/>
    <w:rsid w:val="007F08AE"/>
    <w:rsid w:val="007F0C58"/>
    <w:rsid w:val="007F469C"/>
    <w:rsid w:val="007F57AB"/>
    <w:rsid w:val="007F6030"/>
    <w:rsid w:val="007F6F26"/>
    <w:rsid w:val="007F71EC"/>
    <w:rsid w:val="008006F5"/>
    <w:rsid w:val="00801188"/>
    <w:rsid w:val="00801436"/>
    <w:rsid w:val="00801692"/>
    <w:rsid w:val="00801CF6"/>
    <w:rsid w:val="0080239A"/>
    <w:rsid w:val="00802FB4"/>
    <w:rsid w:val="00803347"/>
    <w:rsid w:val="00804F5C"/>
    <w:rsid w:val="00805B93"/>
    <w:rsid w:val="00805C6D"/>
    <w:rsid w:val="00805CBC"/>
    <w:rsid w:val="008066CD"/>
    <w:rsid w:val="008073CF"/>
    <w:rsid w:val="00810379"/>
    <w:rsid w:val="00810782"/>
    <w:rsid w:val="00810930"/>
    <w:rsid w:val="00810946"/>
    <w:rsid w:val="00810B52"/>
    <w:rsid w:val="00810E5E"/>
    <w:rsid w:val="0081155D"/>
    <w:rsid w:val="00812427"/>
    <w:rsid w:val="00815AFD"/>
    <w:rsid w:val="008165C4"/>
    <w:rsid w:val="0081673F"/>
    <w:rsid w:val="00817620"/>
    <w:rsid w:val="0082048B"/>
    <w:rsid w:val="00821C8D"/>
    <w:rsid w:val="00823B4A"/>
    <w:rsid w:val="00824858"/>
    <w:rsid w:val="0082498C"/>
    <w:rsid w:val="00824B6A"/>
    <w:rsid w:val="00825232"/>
    <w:rsid w:val="008252BB"/>
    <w:rsid w:val="0082567A"/>
    <w:rsid w:val="0082597C"/>
    <w:rsid w:val="0082606B"/>
    <w:rsid w:val="00826426"/>
    <w:rsid w:val="00826DDA"/>
    <w:rsid w:val="00826E51"/>
    <w:rsid w:val="00826FB0"/>
    <w:rsid w:val="00827441"/>
    <w:rsid w:val="0082792A"/>
    <w:rsid w:val="0083161C"/>
    <w:rsid w:val="00831666"/>
    <w:rsid w:val="00831968"/>
    <w:rsid w:val="008323A9"/>
    <w:rsid w:val="008329C6"/>
    <w:rsid w:val="00834C80"/>
    <w:rsid w:val="00835219"/>
    <w:rsid w:val="008355CE"/>
    <w:rsid w:val="008356A8"/>
    <w:rsid w:val="00835855"/>
    <w:rsid w:val="00835D29"/>
    <w:rsid w:val="00840D0B"/>
    <w:rsid w:val="008413D3"/>
    <w:rsid w:val="0084196E"/>
    <w:rsid w:val="00841E2C"/>
    <w:rsid w:val="008429E5"/>
    <w:rsid w:val="00842DF5"/>
    <w:rsid w:val="0084339B"/>
    <w:rsid w:val="00843840"/>
    <w:rsid w:val="008443C9"/>
    <w:rsid w:val="008447A9"/>
    <w:rsid w:val="00844CE2"/>
    <w:rsid w:val="00844E76"/>
    <w:rsid w:val="008453CD"/>
    <w:rsid w:val="0084542C"/>
    <w:rsid w:val="00845D5D"/>
    <w:rsid w:val="0085011E"/>
    <w:rsid w:val="00850BC7"/>
    <w:rsid w:val="00850C35"/>
    <w:rsid w:val="008512C0"/>
    <w:rsid w:val="00851414"/>
    <w:rsid w:val="0085154C"/>
    <w:rsid w:val="0085381A"/>
    <w:rsid w:val="00853F66"/>
    <w:rsid w:val="00854498"/>
    <w:rsid w:val="008546C2"/>
    <w:rsid w:val="00855964"/>
    <w:rsid w:val="008567A5"/>
    <w:rsid w:val="00857282"/>
    <w:rsid w:val="008626EB"/>
    <w:rsid w:val="00863335"/>
    <w:rsid w:val="008636A4"/>
    <w:rsid w:val="00863B9A"/>
    <w:rsid w:val="00863DAB"/>
    <w:rsid w:val="008642B7"/>
    <w:rsid w:val="008646CA"/>
    <w:rsid w:val="00867AD9"/>
    <w:rsid w:val="008700D3"/>
    <w:rsid w:val="00870F5C"/>
    <w:rsid w:val="008710E0"/>
    <w:rsid w:val="008715D3"/>
    <w:rsid w:val="00871918"/>
    <w:rsid w:val="0087196B"/>
    <w:rsid w:val="00871AA1"/>
    <w:rsid w:val="00871EA9"/>
    <w:rsid w:val="00872186"/>
    <w:rsid w:val="00872671"/>
    <w:rsid w:val="00872CC8"/>
    <w:rsid w:val="00872FDA"/>
    <w:rsid w:val="008736B4"/>
    <w:rsid w:val="00874227"/>
    <w:rsid w:val="00874559"/>
    <w:rsid w:val="00875B14"/>
    <w:rsid w:val="00875BDF"/>
    <w:rsid w:val="008765C4"/>
    <w:rsid w:val="0087786E"/>
    <w:rsid w:val="008802FF"/>
    <w:rsid w:val="0088173E"/>
    <w:rsid w:val="00881828"/>
    <w:rsid w:val="0088284E"/>
    <w:rsid w:val="00882AA4"/>
    <w:rsid w:val="00882E2B"/>
    <w:rsid w:val="00882F65"/>
    <w:rsid w:val="008831B7"/>
    <w:rsid w:val="00883CFB"/>
    <w:rsid w:val="00885A78"/>
    <w:rsid w:val="00886213"/>
    <w:rsid w:val="00886841"/>
    <w:rsid w:val="00886997"/>
    <w:rsid w:val="00887297"/>
    <w:rsid w:val="00887414"/>
    <w:rsid w:val="00887887"/>
    <w:rsid w:val="00887957"/>
    <w:rsid w:val="008900B6"/>
    <w:rsid w:val="00890B27"/>
    <w:rsid w:val="008910FF"/>
    <w:rsid w:val="00892AAE"/>
    <w:rsid w:val="00894421"/>
    <w:rsid w:val="008953A7"/>
    <w:rsid w:val="00895989"/>
    <w:rsid w:val="00896ADB"/>
    <w:rsid w:val="008972F0"/>
    <w:rsid w:val="008975BD"/>
    <w:rsid w:val="008A043B"/>
    <w:rsid w:val="008A115E"/>
    <w:rsid w:val="008A1BAB"/>
    <w:rsid w:val="008A1BCD"/>
    <w:rsid w:val="008A201B"/>
    <w:rsid w:val="008A36AE"/>
    <w:rsid w:val="008A3F44"/>
    <w:rsid w:val="008A4305"/>
    <w:rsid w:val="008A5085"/>
    <w:rsid w:val="008A51A2"/>
    <w:rsid w:val="008A5829"/>
    <w:rsid w:val="008A688B"/>
    <w:rsid w:val="008A6F9F"/>
    <w:rsid w:val="008A7CDB"/>
    <w:rsid w:val="008B05A5"/>
    <w:rsid w:val="008B1E49"/>
    <w:rsid w:val="008B2863"/>
    <w:rsid w:val="008B2AE4"/>
    <w:rsid w:val="008B2DEA"/>
    <w:rsid w:val="008B324D"/>
    <w:rsid w:val="008B4030"/>
    <w:rsid w:val="008B4805"/>
    <w:rsid w:val="008B4F0B"/>
    <w:rsid w:val="008B69E1"/>
    <w:rsid w:val="008B73D8"/>
    <w:rsid w:val="008B7FFB"/>
    <w:rsid w:val="008C0653"/>
    <w:rsid w:val="008C0A5D"/>
    <w:rsid w:val="008C0B8E"/>
    <w:rsid w:val="008C10EE"/>
    <w:rsid w:val="008C1C1C"/>
    <w:rsid w:val="008C1CC7"/>
    <w:rsid w:val="008C2396"/>
    <w:rsid w:val="008C29B0"/>
    <w:rsid w:val="008C4E2E"/>
    <w:rsid w:val="008C594F"/>
    <w:rsid w:val="008C5FE6"/>
    <w:rsid w:val="008C6B92"/>
    <w:rsid w:val="008C708A"/>
    <w:rsid w:val="008D0AD3"/>
    <w:rsid w:val="008D0AFE"/>
    <w:rsid w:val="008D3385"/>
    <w:rsid w:val="008D3C48"/>
    <w:rsid w:val="008D415D"/>
    <w:rsid w:val="008D427C"/>
    <w:rsid w:val="008D5626"/>
    <w:rsid w:val="008D56A7"/>
    <w:rsid w:val="008D6951"/>
    <w:rsid w:val="008D7DE6"/>
    <w:rsid w:val="008E1C23"/>
    <w:rsid w:val="008E2D14"/>
    <w:rsid w:val="008E2EF3"/>
    <w:rsid w:val="008E3F74"/>
    <w:rsid w:val="008E40B3"/>
    <w:rsid w:val="008E4456"/>
    <w:rsid w:val="008E4472"/>
    <w:rsid w:val="008E559A"/>
    <w:rsid w:val="008E5DC9"/>
    <w:rsid w:val="008E621B"/>
    <w:rsid w:val="008E6289"/>
    <w:rsid w:val="008E62F2"/>
    <w:rsid w:val="008E77BF"/>
    <w:rsid w:val="008F0874"/>
    <w:rsid w:val="008F1743"/>
    <w:rsid w:val="008F388E"/>
    <w:rsid w:val="008F4450"/>
    <w:rsid w:val="008F5656"/>
    <w:rsid w:val="008F5DDA"/>
    <w:rsid w:val="008F60F8"/>
    <w:rsid w:val="008F6AF7"/>
    <w:rsid w:val="008F7A00"/>
    <w:rsid w:val="009001E2"/>
    <w:rsid w:val="00900948"/>
    <w:rsid w:val="00902172"/>
    <w:rsid w:val="00902A41"/>
    <w:rsid w:val="009037D3"/>
    <w:rsid w:val="0090402A"/>
    <w:rsid w:val="009053DA"/>
    <w:rsid w:val="0090669A"/>
    <w:rsid w:val="00906780"/>
    <w:rsid w:val="0090683C"/>
    <w:rsid w:val="00906F06"/>
    <w:rsid w:val="0090706D"/>
    <w:rsid w:val="00907210"/>
    <w:rsid w:val="009073EA"/>
    <w:rsid w:val="00907B13"/>
    <w:rsid w:val="00910E12"/>
    <w:rsid w:val="00910E2C"/>
    <w:rsid w:val="009113C9"/>
    <w:rsid w:val="00911A58"/>
    <w:rsid w:val="00911D25"/>
    <w:rsid w:val="009136CB"/>
    <w:rsid w:val="00913D14"/>
    <w:rsid w:val="00914176"/>
    <w:rsid w:val="00914A8A"/>
    <w:rsid w:val="00914DD2"/>
    <w:rsid w:val="0091511D"/>
    <w:rsid w:val="00920150"/>
    <w:rsid w:val="00920E58"/>
    <w:rsid w:val="00920F5C"/>
    <w:rsid w:val="00921348"/>
    <w:rsid w:val="0092141F"/>
    <w:rsid w:val="00922D8F"/>
    <w:rsid w:val="00923484"/>
    <w:rsid w:val="00924133"/>
    <w:rsid w:val="00925120"/>
    <w:rsid w:val="00925B10"/>
    <w:rsid w:val="00926A1C"/>
    <w:rsid w:val="00927BFE"/>
    <w:rsid w:val="00931672"/>
    <w:rsid w:val="00931D8B"/>
    <w:rsid w:val="00931DC5"/>
    <w:rsid w:val="00931DDB"/>
    <w:rsid w:val="00931F3B"/>
    <w:rsid w:val="0093274C"/>
    <w:rsid w:val="00932C4F"/>
    <w:rsid w:val="00933949"/>
    <w:rsid w:val="00933F02"/>
    <w:rsid w:val="009347B5"/>
    <w:rsid w:val="009353E6"/>
    <w:rsid w:val="0093555E"/>
    <w:rsid w:val="00935675"/>
    <w:rsid w:val="00937366"/>
    <w:rsid w:val="0094014D"/>
    <w:rsid w:val="009409F6"/>
    <w:rsid w:val="00941021"/>
    <w:rsid w:val="009421CC"/>
    <w:rsid w:val="00942276"/>
    <w:rsid w:val="00942B83"/>
    <w:rsid w:val="009444DB"/>
    <w:rsid w:val="009455FE"/>
    <w:rsid w:val="009459C1"/>
    <w:rsid w:val="00945BBD"/>
    <w:rsid w:val="00945E2F"/>
    <w:rsid w:val="00946B56"/>
    <w:rsid w:val="00946CC7"/>
    <w:rsid w:val="00947632"/>
    <w:rsid w:val="0094783C"/>
    <w:rsid w:val="0094787B"/>
    <w:rsid w:val="009478D9"/>
    <w:rsid w:val="00947941"/>
    <w:rsid w:val="00950088"/>
    <w:rsid w:val="00950589"/>
    <w:rsid w:val="00950B33"/>
    <w:rsid w:val="00950F0B"/>
    <w:rsid w:val="00953756"/>
    <w:rsid w:val="00953914"/>
    <w:rsid w:val="00954ADF"/>
    <w:rsid w:val="00954F39"/>
    <w:rsid w:val="00955AE5"/>
    <w:rsid w:val="00955F1E"/>
    <w:rsid w:val="00956E3F"/>
    <w:rsid w:val="00957615"/>
    <w:rsid w:val="00957ED2"/>
    <w:rsid w:val="009601C1"/>
    <w:rsid w:val="00960A4A"/>
    <w:rsid w:val="00962FAC"/>
    <w:rsid w:val="00963371"/>
    <w:rsid w:val="00963AFA"/>
    <w:rsid w:val="00963B67"/>
    <w:rsid w:val="009641E7"/>
    <w:rsid w:val="00964D7B"/>
    <w:rsid w:val="00964E28"/>
    <w:rsid w:val="009651B7"/>
    <w:rsid w:val="00965273"/>
    <w:rsid w:val="009662FE"/>
    <w:rsid w:val="00966D29"/>
    <w:rsid w:val="00967937"/>
    <w:rsid w:val="0097011B"/>
    <w:rsid w:val="009711E2"/>
    <w:rsid w:val="00971808"/>
    <w:rsid w:val="009720A0"/>
    <w:rsid w:val="00972730"/>
    <w:rsid w:val="00972AAC"/>
    <w:rsid w:val="00973B86"/>
    <w:rsid w:val="00973DAE"/>
    <w:rsid w:val="00973F43"/>
    <w:rsid w:val="0097517F"/>
    <w:rsid w:val="00975D4C"/>
    <w:rsid w:val="00977A6C"/>
    <w:rsid w:val="009811FC"/>
    <w:rsid w:val="00981D49"/>
    <w:rsid w:val="00982267"/>
    <w:rsid w:val="00982377"/>
    <w:rsid w:val="00982E9C"/>
    <w:rsid w:val="009838F4"/>
    <w:rsid w:val="00984985"/>
    <w:rsid w:val="009858CB"/>
    <w:rsid w:val="009859D8"/>
    <w:rsid w:val="00985BBE"/>
    <w:rsid w:val="00985CB9"/>
    <w:rsid w:val="00986029"/>
    <w:rsid w:val="0098612A"/>
    <w:rsid w:val="009864FE"/>
    <w:rsid w:val="00986770"/>
    <w:rsid w:val="00986F24"/>
    <w:rsid w:val="009874A6"/>
    <w:rsid w:val="00993023"/>
    <w:rsid w:val="009931CA"/>
    <w:rsid w:val="00993786"/>
    <w:rsid w:val="0099403E"/>
    <w:rsid w:val="00994E68"/>
    <w:rsid w:val="00995271"/>
    <w:rsid w:val="009956C7"/>
    <w:rsid w:val="00995A78"/>
    <w:rsid w:val="0099652E"/>
    <w:rsid w:val="00996DB1"/>
    <w:rsid w:val="00996FA8"/>
    <w:rsid w:val="00997055"/>
    <w:rsid w:val="009A032E"/>
    <w:rsid w:val="009A1C94"/>
    <w:rsid w:val="009A22BC"/>
    <w:rsid w:val="009A29B2"/>
    <w:rsid w:val="009A2B4D"/>
    <w:rsid w:val="009A2BB5"/>
    <w:rsid w:val="009A2FB5"/>
    <w:rsid w:val="009A3701"/>
    <w:rsid w:val="009A60E0"/>
    <w:rsid w:val="009A6653"/>
    <w:rsid w:val="009A72FC"/>
    <w:rsid w:val="009A7D0A"/>
    <w:rsid w:val="009A7FCA"/>
    <w:rsid w:val="009B0A30"/>
    <w:rsid w:val="009B0D63"/>
    <w:rsid w:val="009B11A5"/>
    <w:rsid w:val="009B1A33"/>
    <w:rsid w:val="009B209D"/>
    <w:rsid w:val="009B260B"/>
    <w:rsid w:val="009B2C4B"/>
    <w:rsid w:val="009B2F84"/>
    <w:rsid w:val="009B2FF4"/>
    <w:rsid w:val="009B38E5"/>
    <w:rsid w:val="009B3AF1"/>
    <w:rsid w:val="009B561A"/>
    <w:rsid w:val="009B5988"/>
    <w:rsid w:val="009B5E5A"/>
    <w:rsid w:val="009B5EFB"/>
    <w:rsid w:val="009B5F5F"/>
    <w:rsid w:val="009B7448"/>
    <w:rsid w:val="009B75DE"/>
    <w:rsid w:val="009B77F6"/>
    <w:rsid w:val="009C0061"/>
    <w:rsid w:val="009C16ED"/>
    <w:rsid w:val="009C189D"/>
    <w:rsid w:val="009C1E2B"/>
    <w:rsid w:val="009C2532"/>
    <w:rsid w:val="009C303E"/>
    <w:rsid w:val="009C3142"/>
    <w:rsid w:val="009C3A91"/>
    <w:rsid w:val="009C440A"/>
    <w:rsid w:val="009C5128"/>
    <w:rsid w:val="009C5520"/>
    <w:rsid w:val="009C68C1"/>
    <w:rsid w:val="009C7A79"/>
    <w:rsid w:val="009D1A5A"/>
    <w:rsid w:val="009D241A"/>
    <w:rsid w:val="009D2952"/>
    <w:rsid w:val="009D2C9B"/>
    <w:rsid w:val="009D34B8"/>
    <w:rsid w:val="009D3682"/>
    <w:rsid w:val="009D3834"/>
    <w:rsid w:val="009D3B67"/>
    <w:rsid w:val="009D408A"/>
    <w:rsid w:val="009D4299"/>
    <w:rsid w:val="009D4569"/>
    <w:rsid w:val="009D4E45"/>
    <w:rsid w:val="009D5028"/>
    <w:rsid w:val="009D6708"/>
    <w:rsid w:val="009D7662"/>
    <w:rsid w:val="009D775D"/>
    <w:rsid w:val="009E0024"/>
    <w:rsid w:val="009E00A6"/>
    <w:rsid w:val="009E030A"/>
    <w:rsid w:val="009E0959"/>
    <w:rsid w:val="009E0AC7"/>
    <w:rsid w:val="009E0D6C"/>
    <w:rsid w:val="009E0E02"/>
    <w:rsid w:val="009E1363"/>
    <w:rsid w:val="009E185E"/>
    <w:rsid w:val="009E1F2A"/>
    <w:rsid w:val="009E33C1"/>
    <w:rsid w:val="009E3AEC"/>
    <w:rsid w:val="009E3C80"/>
    <w:rsid w:val="009E452D"/>
    <w:rsid w:val="009E4807"/>
    <w:rsid w:val="009E743B"/>
    <w:rsid w:val="009E7F5E"/>
    <w:rsid w:val="009F08E7"/>
    <w:rsid w:val="009F0B91"/>
    <w:rsid w:val="009F1C3A"/>
    <w:rsid w:val="009F4DBC"/>
    <w:rsid w:val="009F5CFE"/>
    <w:rsid w:val="009F66F0"/>
    <w:rsid w:val="009F6FDF"/>
    <w:rsid w:val="009F76AC"/>
    <w:rsid w:val="00A006BD"/>
    <w:rsid w:val="00A006E0"/>
    <w:rsid w:val="00A02C81"/>
    <w:rsid w:val="00A02D6C"/>
    <w:rsid w:val="00A02F54"/>
    <w:rsid w:val="00A02F66"/>
    <w:rsid w:val="00A02FD6"/>
    <w:rsid w:val="00A034EB"/>
    <w:rsid w:val="00A03ACD"/>
    <w:rsid w:val="00A03B2D"/>
    <w:rsid w:val="00A03B86"/>
    <w:rsid w:val="00A0491A"/>
    <w:rsid w:val="00A04B13"/>
    <w:rsid w:val="00A06106"/>
    <w:rsid w:val="00A06173"/>
    <w:rsid w:val="00A06FA4"/>
    <w:rsid w:val="00A07870"/>
    <w:rsid w:val="00A1098B"/>
    <w:rsid w:val="00A111D7"/>
    <w:rsid w:val="00A1132D"/>
    <w:rsid w:val="00A126F0"/>
    <w:rsid w:val="00A13105"/>
    <w:rsid w:val="00A146CD"/>
    <w:rsid w:val="00A15AEA"/>
    <w:rsid w:val="00A15EA6"/>
    <w:rsid w:val="00A16B0F"/>
    <w:rsid w:val="00A16DA3"/>
    <w:rsid w:val="00A1741A"/>
    <w:rsid w:val="00A21A13"/>
    <w:rsid w:val="00A24242"/>
    <w:rsid w:val="00A24450"/>
    <w:rsid w:val="00A24D25"/>
    <w:rsid w:val="00A24DA2"/>
    <w:rsid w:val="00A25BCC"/>
    <w:rsid w:val="00A2647E"/>
    <w:rsid w:val="00A268DF"/>
    <w:rsid w:val="00A27815"/>
    <w:rsid w:val="00A27CBF"/>
    <w:rsid w:val="00A302EC"/>
    <w:rsid w:val="00A305C6"/>
    <w:rsid w:val="00A3174F"/>
    <w:rsid w:val="00A31975"/>
    <w:rsid w:val="00A31AF9"/>
    <w:rsid w:val="00A31BAA"/>
    <w:rsid w:val="00A32429"/>
    <w:rsid w:val="00A34687"/>
    <w:rsid w:val="00A3566A"/>
    <w:rsid w:val="00A35683"/>
    <w:rsid w:val="00A37BA4"/>
    <w:rsid w:val="00A40381"/>
    <w:rsid w:val="00A407DE"/>
    <w:rsid w:val="00A40F47"/>
    <w:rsid w:val="00A41182"/>
    <w:rsid w:val="00A41AAD"/>
    <w:rsid w:val="00A42FA1"/>
    <w:rsid w:val="00A43193"/>
    <w:rsid w:val="00A43ACF"/>
    <w:rsid w:val="00A44AFD"/>
    <w:rsid w:val="00A44FB7"/>
    <w:rsid w:val="00A45DD4"/>
    <w:rsid w:val="00A461FC"/>
    <w:rsid w:val="00A46329"/>
    <w:rsid w:val="00A4678D"/>
    <w:rsid w:val="00A46EEC"/>
    <w:rsid w:val="00A47219"/>
    <w:rsid w:val="00A5024B"/>
    <w:rsid w:val="00A51DA5"/>
    <w:rsid w:val="00A51E01"/>
    <w:rsid w:val="00A520C9"/>
    <w:rsid w:val="00A52CA8"/>
    <w:rsid w:val="00A52DE6"/>
    <w:rsid w:val="00A53602"/>
    <w:rsid w:val="00A53E03"/>
    <w:rsid w:val="00A54285"/>
    <w:rsid w:val="00A54943"/>
    <w:rsid w:val="00A573E6"/>
    <w:rsid w:val="00A6068F"/>
    <w:rsid w:val="00A618F3"/>
    <w:rsid w:val="00A62891"/>
    <w:rsid w:val="00A629A6"/>
    <w:rsid w:val="00A62A70"/>
    <w:rsid w:val="00A62EB9"/>
    <w:rsid w:val="00A63326"/>
    <w:rsid w:val="00A64366"/>
    <w:rsid w:val="00A6482A"/>
    <w:rsid w:val="00A64E81"/>
    <w:rsid w:val="00A64F86"/>
    <w:rsid w:val="00A65252"/>
    <w:rsid w:val="00A6534F"/>
    <w:rsid w:val="00A659B7"/>
    <w:rsid w:val="00A66E9E"/>
    <w:rsid w:val="00A7048A"/>
    <w:rsid w:val="00A7092F"/>
    <w:rsid w:val="00A71589"/>
    <w:rsid w:val="00A718D8"/>
    <w:rsid w:val="00A72F85"/>
    <w:rsid w:val="00A735AA"/>
    <w:rsid w:val="00A7379A"/>
    <w:rsid w:val="00A74025"/>
    <w:rsid w:val="00A743C0"/>
    <w:rsid w:val="00A7497E"/>
    <w:rsid w:val="00A74A5E"/>
    <w:rsid w:val="00A752C7"/>
    <w:rsid w:val="00A752E2"/>
    <w:rsid w:val="00A75F8D"/>
    <w:rsid w:val="00A7739A"/>
    <w:rsid w:val="00A77683"/>
    <w:rsid w:val="00A77A51"/>
    <w:rsid w:val="00A77A5D"/>
    <w:rsid w:val="00A81DD5"/>
    <w:rsid w:val="00A8304C"/>
    <w:rsid w:val="00A837E8"/>
    <w:rsid w:val="00A83831"/>
    <w:rsid w:val="00A83837"/>
    <w:rsid w:val="00A83B47"/>
    <w:rsid w:val="00A85C65"/>
    <w:rsid w:val="00A862B1"/>
    <w:rsid w:val="00A864D0"/>
    <w:rsid w:val="00A86AFC"/>
    <w:rsid w:val="00A8751B"/>
    <w:rsid w:val="00A8772C"/>
    <w:rsid w:val="00A90130"/>
    <w:rsid w:val="00A903FB"/>
    <w:rsid w:val="00A907E1"/>
    <w:rsid w:val="00A91051"/>
    <w:rsid w:val="00A9186D"/>
    <w:rsid w:val="00A92F2F"/>
    <w:rsid w:val="00A9393A"/>
    <w:rsid w:val="00A9476A"/>
    <w:rsid w:val="00A94C26"/>
    <w:rsid w:val="00A95148"/>
    <w:rsid w:val="00A956D1"/>
    <w:rsid w:val="00A95A6D"/>
    <w:rsid w:val="00A965C2"/>
    <w:rsid w:val="00A966A4"/>
    <w:rsid w:val="00A971AD"/>
    <w:rsid w:val="00A9772D"/>
    <w:rsid w:val="00AA0148"/>
    <w:rsid w:val="00AA215C"/>
    <w:rsid w:val="00AA2EDA"/>
    <w:rsid w:val="00AA34BF"/>
    <w:rsid w:val="00AA3D3B"/>
    <w:rsid w:val="00AA4ADB"/>
    <w:rsid w:val="00AA4AEC"/>
    <w:rsid w:val="00AA4B27"/>
    <w:rsid w:val="00AA5328"/>
    <w:rsid w:val="00AA6073"/>
    <w:rsid w:val="00AA64D7"/>
    <w:rsid w:val="00AA7319"/>
    <w:rsid w:val="00AA7D31"/>
    <w:rsid w:val="00AB07BB"/>
    <w:rsid w:val="00AB0B68"/>
    <w:rsid w:val="00AB1FC9"/>
    <w:rsid w:val="00AB201E"/>
    <w:rsid w:val="00AB2D65"/>
    <w:rsid w:val="00AB3B3A"/>
    <w:rsid w:val="00AB4676"/>
    <w:rsid w:val="00AB47FB"/>
    <w:rsid w:val="00AB57B8"/>
    <w:rsid w:val="00AB5EF7"/>
    <w:rsid w:val="00AB5FBC"/>
    <w:rsid w:val="00AB6B08"/>
    <w:rsid w:val="00AB703C"/>
    <w:rsid w:val="00AB7B95"/>
    <w:rsid w:val="00AC0995"/>
    <w:rsid w:val="00AC0B30"/>
    <w:rsid w:val="00AC13E4"/>
    <w:rsid w:val="00AC1665"/>
    <w:rsid w:val="00AC2533"/>
    <w:rsid w:val="00AC26B1"/>
    <w:rsid w:val="00AC2734"/>
    <w:rsid w:val="00AC4521"/>
    <w:rsid w:val="00AC577B"/>
    <w:rsid w:val="00AC6368"/>
    <w:rsid w:val="00AC6AD4"/>
    <w:rsid w:val="00AC714C"/>
    <w:rsid w:val="00AC74B4"/>
    <w:rsid w:val="00AC7554"/>
    <w:rsid w:val="00AC77C7"/>
    <w:rsid w:val="00AC7817"/>
    <w:rsid w:val="00AD019F"/>
    <w:rsid w:val="00AD075D"/>
    <w:rsid w:val="00AD07B4"/>
    <w:rsid w:val="00AD0B3A"/>
    <w:rsid w:val="00AD0FAB"/>
    <w:rsid w:val="00AD16B1"/>
    <w:rsid w:val="00AD174F"/>
    <w:rsid w:val="00AD1A1D"/>
    <w:rsid w:val="00AD1A6F"/>
    <w:rsid w:val="00AD24CE"/>
    <w:rsid w:val="00AD2E74"/>
    <w:rsid w:val="00AD3457"/>
    <w:rsid w:val="00AD402E"/>
    <w:rsid w:val="00AD5535"/>
    <w:rsid w:val="00AD656D"/>
    <w:rsid w:val="00AD7D0B"/>
    <w:rsid w:val="00AE0140"/>
    <w:rsid w:val="00AE0D24"/>
    <w:rsid w:val="00AE29A3"/>
    <w:rsid w:val="00AE2A50"/>
    <w:rsid w:val="00AE2B59"/>
    <w:rsid w:val="00AE3448"/>
    <w:rsid w:val="00AE4D25"/>
    <w:rsid w:val="00AE6356"/>
    <w:rsid w:val="00AE661A"/>
    <w:rsid w:val="00AE6915"/>
    <w:rsid w:val="00AE7A60"/>
    <w:rsid w:val="00AE7B49"/>
    <w:rsid w:val="00AF040C"/>
    <w:rsid w:val="00AF0653"/>
    <w:rsid w:val="00AF0746"/>
    <w:rsid w:val="00AF08EF"/>
    <w:rsid w:val="00AF0909"/>
    <w:rsid w:val="00AF0F4F"/>
    <w:rsid w:val="00AF1131"/>
    <w:rsid w:val="00AF1995"/>
    <w:rsid w:val="00AF1C77"/>
    <w:rsid w:val="00AF2A55"/>
    <w:rsid w:val="00AF2E3F"/>
    <w:rsid w:val="00AF35B5"/>
    <w:rsid w:val="00AF4232"/>
    <w:rsid w:val="00AF42BF"/>
    <w:rsid w:val="00AF44A3"/>
    <w:rsid w:val="00AF44FB"/>
    <w:rsid w:val="00AF5115"/>
    <w:rsid w:val="00AF512C"/>
    <w:rsid w:val="00AF5132"/>
    <w:rsid w:val="00AF5466"/>
    <w:rsid w:val="00AF5979"/>
    <w:rsid w:val="00AF5B64"/>
    <w:rsid w:val="00AF68AA"/>
    <w:rsid w:val="00AF7CCE"/>
    <w:rsid w:val="00B007B3"/>
    <w:rsid w:val="00B00881"/>
    <w:rsid w:val="00B00885"/>
    <w:rsid w:val="00B02B51"/>
    <w:rsid w:val="00B0393E"/>
    <w:rsid w:val="00B03FC6"/>
    <w:rsid w:val="00B0719D"/>
    <w:rsid w:val="00B071D6"/>
    <w:rsid w:val="00B104CB"/>
    <w:rsid w:val="00B10727"/>
    <w:rsid w:val="00B109B8"/>
    <w:rsid w:val="00B114FD"/>
    <w:rsid w:val="00B1373E"/>
    <w:rsid w:val="00B13D05"/>
    <w:rsid w:val="00B144AE"/>
    <w:rsid w:val="00B15234"/>
    <w:rsid w:val="00B15467"/>
    <w:rsid w:val="00B16452"/>
    <w:rsid w:val="00B166CF"/>
    <w:rsid w:val="00B168FB"/>
    <w:rsid w:val="00B21E92"/>
    <w:rsid w:val="00B22869"/>
    <w:rsid w:val="00B229EC"/>
    <w:rsid w:val="00B232EE"/>
    <w:rsid w:val="00B237C2"/>
    <w:rsid w:val="00B2470C"/>
    <w:rsid w:val="00B248A8"/>
    <w:rsid w:val="00B2563D"/>
    <w:rsid w:val="00B25DA1"/>
    <w:rsid w:val="00B26226"/>
    <w:rsid w:val="00B27001"/>
    <w:rsid w:val="00B27541"/>
    <w:rsid w:val="00B3074D"/>
    <w:rsid w:val="00B30C63"/>
    <w:rsid w:val="00B3136A"/>
    <w:rsid w:val="00B317AA"/>
    <w:rsid w:val="00B32288"/>
    <w:rsid w:val="00B32B27"/>
    <w:rsid w:val="00B3328F"/>
    <w:rsid w:val="00B33E20"/>
    <w:rsid w:val="00B353BE"/>
    <w:rsid w:val="00B357B7"/>
    <w:rsid w:val="00B35AF3"/>
    <w:rsid w:val="00B35CC9"/>
    <w:rsid w:val="00B35ED7"/>
    <w:rsid w:val="00B35F6C"/>
    <w:rsid w:val="00B36D46"/>
    <w:rsid w:val="00B37E8D"/>
    <w:rsid w:val="00B37F95"/>
    <w:rsid w:val="00B41C71"/>
    <w:rsid w:val="00B42FC4"/>
    <w:rsid w:val="00B439F8"/>
    <w:rsid w:val="00B43DD0"/>
    <w:rsid w:val="00B446B0"/>
    <w:rsid w:val="00B45668"/>
    <w:rsid w:val="00B45EB4"/>
    <w:rsid w:val="00B4687A"/>
    <w:rsid w:val="00B47257"/>
    <w:rsid w:val="00B4735C"/>
    <w:rsid w:val="00B47AE1"/>
    <w:rsid w:val="00B50173"/>
    <w:rsid w:val="00B50234"/>
    <w:rsid w:val="00B50449"/>
    <w:rsid w:val="00B51FD4"/>
    <w:rsid w:val="00B538F8"/>
    <w:rsid w:val="00B53DA1"/>
    <w:rsid w:val="00B53E7B"/>
    <w:rsid w:val="00B544BB"/>
    <w:rsid w:val="00B54770"/>
    <w:rsid w:val="00B55829"/>
    <w:rsid w:val="00B55D50"/>
    <w:rsid w:val="00B5688D"/>
    <w:rsid w:val="00B6063F"/>
    <w:rsid w:val="00B60B39"/>
    <w:rsid w:val="00B60C4D"/>
    <w:rsid w:val="00B61ADC"/>
    <w:rsid w:val="00B61C48"/>
    <w:rsid w:val="00B61D00"/>
    <w:rsid w:val="00B620A8"/>
    <w:rsid w:val="00B632B6"/>
    <w:rsid w:val="00B63A92"/>
    <w:rsid w:val="00B63B1B"/>
    <w:rsid w:val="00B64A3A"/>
    <w:rsid w:val="00B655EE"/>
    <w:rsid w:val="00B66554"/>
    <w:rsid w:val="00B6717D"/>
    <w:rsid w:val="00B679AB"/>
    <w:rsid w:val="00B7008A"/>
    <w:rsid w:val="00B70514"/>
    <w:rsid w:val="00B7118E"/>
    <w:rsid w:val="00B71418"/>
    <w:rsid w:val="00B71532"/>
    <w:rsid w:val="00B71CAE"/>
    <w:rsid w:val="00B721BA"/>
    <w:rsid w:val="00B723D3"/>
    <w:rsid w:val="00B729BF"/>
    <w:rsid w:val="00B731F0"/>
    <w:rsid w:val="00B74540"/>
    <w:rsid w:val="00B74B6D"/>
    <w:rsid w:val="00B760C7"/>
    <w:rsid w:val="00B766EA"/>
    <w:rsid w:val="00B76949"/>
    <w:rsid w:val="00B76AC8"/>
    <w:rsid w:val="00B778EC"/>
    <w:rsid w:val="00B80480"/>
    <w:rsid w:val="00B808DC"/>
    <w:rsid w:val="00B824F1"/>
    <w:rsid w:val="00B8291A"/>
    <w:rsid w:val="00B8354F"/>
    <w:rsid w:val="00B84025"/>
    <w:rsid w:val="00B84D96"/>
    <w:rsid w:val="00B84E24"/>
    <w:rsid w:val="00B8590E"/>
    <w:rsid w:val="00B86B2D"/>
    <w:rsid w:val="00B87608"/>
    <w:rsid w:val="00B90DB9"/>
    <w:rsid w:val="00B9149C"/>
    <w:rsid w:val="00B9276B"/>
    <w:rsid w:val="00B92C97"/>
    <w:rsid w:val="00B93C4F"/>
    <w:rsid w:val="00B93C61"/>
    <w:rsid w:val="00B943CD"/>
    <w:rsid w:val="00B952CC"/>
    <w:rsid w:val="00B956FD"/>
    <w:rsid w:val="00B9615C"/>
    <w:rsid w:val="00B961D0"/>
    <w:rsid w:val="00B96EB3"/>
    <w:rsid w:val="00B97413"/>
    <w:rsid w:val="00BA2025"/>
    <w:rsid w:val="00BA33D9"/>
    <w:rsid w:val="00BA36DD"/>
    <w:rsid w:val="00BA3CB5"/>
    <w:rsid w:val="00BA62BA"/>
    <w:rsid w:val="00BA631F"/>
    <w:rsid w:val="00BA6350"/>
    <w:rsid w:val="00BA63FF"/>
    <w:rsid w:val="00BA6511"/>
    <w:rsid w:val="00BA6CB0"/>
    <w:rsid w:val="00BA6E72"/>
    <w:rsid w:val="00BA6F9E"/>
    <w:rsid w:val="00BA77B9"/>
    <w:rsid w:val="00BA7BCD"/>
    <w:rsid w:val="00BB0598"/>
    <w:rsid w:val="00BB16FE"/>
    <w:rsid w:val="00BB17C6"/>
    <w:rsid w:val="00BB20B3"/>
    <w:rsid w:val="00BB21A5"/>
    <w:rsid w:val="00BB313B"/>
    <w:rsid w:val="00BB3A6B"/>
    <w:rsid w:val="00BB3C41"/>
    <w:rsid w:val="00BB4362"/>
    <w:rsid w:val="00BB49E7"/>
    <w:rsid w:val="00BB5E5B"/>
    <w:rsid w:val="00BB6058"/>
    <w:rsid w:val="00BB64CE"/>
    <w:rsid w:val="00BB64E5"/>
    <w:rsid w:val="00BB71B0"/>
    <w:rsid w:val="00BB77E9"/>
    <w:rsid w:val="00BC0013"/>
    <w:rsid w:val="00BC078A"/>
    <w:rsid w:val="00BC0E23"/>
    <w:rsid w:val="00BC174A"/>
    <w:rsid w:val="00BC1DA8"/>
    <w:rsid w:val="00BC2005"/>
    <w:rsid w:val="00BC2146"/>
    <w:rsid w:val="00BC226E"/>
    <w:rsid w:val="00BC2802"/>
    <w:rsid w:val="00BC29EC"/>
    <w:rsid w:val="00BC34C9"/>
    <w:rsid w:val="00BC34CC"/>
    <w:rsid w:val="00BC3EE4"/>
    <w:rsid w:val="00BC74E7"/>
    <w:rsid w:val="00BC765A"/>
    <w:rsid w:val="00BD0344"/>
    <w:rsid w:val="00BD1407"/>
    <w:rsid w:val="00BD1509"/>
    <w:rsid w:val="00BD1551"/>
    <w:rsid w:val="00BD1A6D"/>
    <w:rsid w:val="00BD2B88"/>
    <w:rsid w:val="00BD33B9"/>
    <w:rsid w:val="00BD344E"/>
    <w:rsid w:val="00BD4102"/>
    <w:rsid w:val="00BD4ABE"/>
    <w:rsid w:val="00BD5735"/>
    <w:rsid w:val="00BD59E6"/>
    <w:rsid w:val="00BD6DEB"/>
    <w:rsid w:val="00BD7B72"/>
    <w:rsid w:val="00BD7C7C"/>
    <w:rsid w:val="00BE009B"/>
    <w:rsid w:val="00BE0F6D"/>
    <w:rsid w:val="00BE18BF"/>
    <w:rsid w:val="00BE344D"/>
    <w:rsid w:val="00BE3B6F"/>
    <w:rsid w:val="00BE4913"/>
    <w:rsid w:val="00BE4AA7"/>
    <w:rsid w:val="00BE563D"/>
    <w:rsid w:val="00BE6460"/>
    <w:rsid w:val="00BE6F63"/>
    <w:rsid w:val="00BE6FDE"/>
    <w:rsid w:val="00BE71BB"/>
    <w:rsid w:val="00BE73E5"/>
    <w:rsid w:val="00BE7B53"/>
    <w:rsid w:val="00BF0D04"/>
    <w:rsid w:val="00BF1726"/>
    <w:rsid w:val="00BF1F28"/>
    <w:rsid w:val="00BF5C41"/>
    <w:rsid w:val="00BF643C"/>
    <w:rsid w:val="00BF675E"/>
    <w:rsid w:val="00BF687E"/>
    <w:rsid w:val="00C0031D"/>
    <w:rsid w:val="00C004B6"/>
    <w:rsid w:val="00C0075F"/>
    <w:rsid w:val="00C00840"/>
    <w:rsid w:val="00C01287"/>
    <w:rsid w:val="00C01533"/>
    <w:rsid w:val="00C0179A"/>
    <w:rsid w:val="00C02712"/>
    <w:rsid w:val="00C02AF5"/>
    <w:rsid w:val="00C02B9D"/>
    <w:rsid w:val="00C03973"/>
    <w:rsid w:val="00C04085"/>
    <w:rsid w:val="00C0460A"/>
    <w:rsid w:val="00C04E35"/>
    <w:rsid w:val="00C070C6"/>
    <w:rsid w:val="00C075AD"/>
    <w:rsid w:val="00C07CAF"/>
    <w:rsid w:val="00C07F8C"/>
    <w:rsid w:val="00C11AF1"/>
    <w:rsid w:val="00C12945"/>
    <w:rsid w:val="00C12C41"/>
    <w:rsid w:val="00C14674"/>
    <w:rsid w:val="00C146D0"/>
    <w:rsid w:val="00C15350"/>
    <w:rsid w:val="00C155CE"/>
    <w:rsid w:val="00C15A92"/>
    <w:rsid w:val="00C161C9"/>
    <w:rsid w:val="00C16587"/>
    <w:rsid w:val="00C17305"/>
    <w:rsid w:val="00C178CB"/>
    <w:rsid w:val="00C17D7B"/>
    <w:rsid w:val="00C202A3"/>
    <w:rsid w:val="00C20FD1"/>
    <w:rsid w:val="00C211CC"/>
    <w:rsid w:val="00C21DFD"/>
    <w:rsid w:val="00C239E6"/>
    <w:rsid w:val="00C264B3"/>
    <w:rsid w:val="00C2666D"/>
    <w:rsid w:val="00C30EFE"/>
    <w:rsid w:val="00C31062"/>
    <w:rsid w:val="00C31816"/>
    <w:rsid w:val="00C31F98"/>
    <w:rsid w:val="00C32184"/>
    <w:rsid w:val="00C33F61"/>
    <w:rsid w:val="00C341C6"/>
    <w:rsid w:val="00C3482B"/>
    <w:rsid w:val="00C369DE"/>
    <w:rsid w:val="00C36EF9"/>
    <w:rsid w:val="00C36F45"/>
    <w:rsid w:val="00C40884"/>
    <w:rsid w:val="00C41D9D"/>
    <w:rsid w:val="00C4251B"/>
    <w:rsid w:val="00C42C2B"/>
    <w:rsid w:val="00C432F9"/>
    <w:rsid w:val="00C436C1"/>
    <w:rsid w:val="00C44A2D"/>
    <w:rsid w:val="00C454AB"/>
    <w:rsid w:val="00C45B9B"/>
    <w:rsid w:val="00C464FB"/>
    <w:rsid w:val="00C466C0"/>
    <w:rsid w:val="00C467E4"/>
    <w:rsid w:val="00C4699D"/>
    <w:rsid w:val="00C508A2"/>
    <w:rsid w:val="00C50B83"/>
    <w:rsid w:val="00C51059"/>
    <w:rsid w:val="00C5127D"/>
    <w:rsid w:val="00C51471"/>
    <w:rsid w:val="00C51DF7"/>
    <w:rsid w:val="00C5371A"/>
    <w:rsid w:val="00C55D44"/>
    <w:rsid w:val="00C55EAB"/>
    <w:rsid w:val="00C566F3"/>
    <w:rsid w:val="00C56C26"/>
    <w:rsid w:val="00C573FB"/>
    <w:rsid w:val="00C6015C"/>
    <w:rsid w:val="00C60C55"/>
    <w:rsid w:val="00C62481"/>
    <w:rsid w:val="00C62CD0"/>
    <w:rsid w:val="00C632EE"/>
    <w:rsid w:val="00C63816"/>
    <w:rsid w:val="00C63992"/>
    <w:rsid w:val="00C640A9"/>
    <w:rsid w:val="00C64142"/>
    <w:rsid w:val="00C6437C"/>
    <w:rsid w:val="00C66BB3"/>
    <w:rsid w:val="00C67600"/>
    <w:rsid w:val="00C6760C"/>
    <w:rsid w:val="00C67CD3"/>
    <w:rsid w:val="00C67D0D"/>
    <w:rsid w:val="00C70A2E"/>
    <w:rsid w:val="00C7124A"/>
    <w:rsid w:val="00C718A1"/>
    <w:rsid w:val="00C72269"/>
    <w:rsid w:val="00C72855"/>
    <w:rsid w:val="00C73CDE"/>
    <w:rsid w:val="00C73FC6"/>
    <w:rsid w:val="00C75868"/>
    <w:rsid w:val="00C758C6"/>
    <w:rsid w:val="00C75FE3"/>
    <w:rsid w:val="00C768A6"/>
    <w:rsid w:val="00C76FBA"/>
    <w:rsid w:val="00C7776E"/>
    <w:rsid w:val="00C77838"/>
    <w:rsid w:val="00C77BE0"/>
    <w:rsid w:val="00C808A0"/>
    <w:rsid w:val="00C80B2C"/>
    <w:rsid w:val="00C81592"/>
    <w:rsid w:val="00C82083"/>
    <w:rsid w:val="00C8228B"/>
    <w:rsid w:val="00C826C0"/>
    <w:rsid w:val="00C829A4"/>
    <w:rsid w:val="00C82ABF"/>
    <w:rsid w:val="00C8508D"/>
    <w:rsid w:val="00C86CFF"/>
    <w:rsid w:val="00C87687"/>
    <w:rsid w:val="00C907AC"/>
    <w:rsid w:val="00C921BF"/>
    <w:rsid w:val="00C9333E"/>
    <w:rsid w:val="00C94E06"/>
    <w:rsid w:val="00C968E8"/>
    <w:rsid w:val="00C97C47"/>
    <w:rsid w:val="00CA17A5"/>
    <w:rsid w:val="00CA19A1"/>
    <w:rsid w:val="00CA1AAD"/>
    <w:rsid w:val="00CA2A97"/>
    <w:rsid w:val="00CA2C4C"/>
    <w:rsid w:val="00CA3AFC"/>
    <w:rsid w:val="00CA44A3"/>
    <w:rsid w:val="00CA46D0"/>
    <w:rsid w:val="00CA46DF"/>
    <w:rsid w:val="00CA4CA7"/>
    <w:rsid w:val="00CA4FAC"/>
    <w:rsid w:val="00CA517A"/>
    <w:rsid w:val="00CA52DC"/>
    <w:rsid w:val="00CA5DDA"/>
    <w:rsid w:val="00CA62C4"/>
    <w:rsid w:val="00CA6364"/>
    <w:rsid w:val="00CB09FA"/>
    <w:rsid w:val="00CB0A57"/>
    <w:rsid w:val="00CB0C5A"/>
    <w:rsid w:val="00CB20EA"/>
    <w:rsid w:val="00CB24DE"/>
    <w:rsid w:val="00CB2D57"/>
    <w:rsid w:val="00CB37BC"/>
    <w:rsid w:val="00CB3DAE"/>
    <w:rsid w:val="00CB429E"/>
    <w:rsid w:val="00CB4519"/>
    <w:rsid w:val="00CB4B44"/>
    <w:rsid w:val="00CB4E49"/>
    <w:rsid w:val="00CB5E07"/>
    <w:rsid w:val="00CB5E5B"/>
    <w:rsid w:val="00CB6A55"/>
    <w:rsid w:val="00CC0ECA"/>
    <w:rsid w:val="00CC1937"/>
    <w:rsid w:val="00CC20F2"/>
    <w:rsid w:val="00CC224B"/>
    <w:rsid w:val="00CC4825"/>
    <w:rsid w:val="00CC4A86"/>
    <w:rsid w:val="00CC4DB9"/>
    <w:rsid w:val="00CC4F45"/>
    <w:rsid w:val="00CC51D2"/>
    <w:rsid w:val="00CD045C"/>
    <w:rsid w:val="00CD0892"/>
    <w:rsid w:val="00CD182E"/>
    <w:rsid w:val="00CD1CB7"/>
    <w:rsid w:val="00CD30F3"/>
    <w:rsid w:val="00CD313A"/>
    <w:rsid w:val="00CD37F6"/>
    <w:rsid w:val="00CD4427"/>
    <w:rsid w:val="00CD4A36"/>
    <w:rsid w:val="00CD5B07"/>
    <w:rsid w:val="00CD5D70"/>
    <w:rsid w:val="00CD69E4"/>
    <w:rsid w:val="00CD7585"/>
    <w:rsid w:val="00CD780B"/>
    <w:rsid w:val="00CD78F4"/>
    <w:rsid w:val="00CE08CE"/>
    <w:rsid w:val="00CE08D5"/>
    <w:rsid w:val="00CE09FC"/>
    <w:rsid w:val="00CE197A"/>
    <w:rsid w:val="00CE1E11"/>
    <w:rsid w:val="00CE4628"/>
    <w:rsid w:val="00CE4A3B"/>
    <w:rsid w:val="00CE5A9A"/>
    <w:rsid w:val="00CE6106"/>
    <w:rsid w:val="00CE653C"/>
    <w:rsid w:val="00CE7695"/>
    <w:rsid w:val="00CE77D6"/>
    <w:rsid w:val="00CE7E3C"/>
    <w:rsid w:val="00CF0050"/>
    <w:rsid w:val="00CF06E7"/>
    <w:rsid w:val="00CF08B6"/>
    <w:rsid w:val="00CF0E2A"/>
    <w:rsid w:val="00CF14B0"/>
    <w:rsid w:val="00CF1831"/>
    <w:rsid w:val="00CF1DBE"/>
    <w:rsid w:val="00CF1F66"/>
    <w:rsid w:val="00CF2013"/>
    <w:rsid w:val="00CF30C8"/>
    <w:rsid w:val="00CF3556"/>
    <w:rsid w:val="00CF4757"/>
    <w:rsid w:val="00CF47D4"/>
    <w:rsid w:val="00CF52EA"/>
    <w:rsid w:val="00CF5985"/>
    <w:rsid w:val="00CF5A30"/>
    <w:rsid w:val="00CF5CDE"/>
    <w:rsid w:val="00CF66D4"/>
    <w:rsid w:val="00CF7336"/>
    <w:rsid w:val="00CF792D"/>
    <w:rsid w:val="00CF7C21"/>
    <w:rsid w:val="00D00193"/>
    <w:rsid w:val="00D0019B"/>
    <w:rsid w:val="00D00420"/>
    <w:rsid w:val="00D005B4"/>
    <w:rsid w:val="00D00790"/>
    <w:rsid w:val="00D01C97"/>
    <w:rsid w:val="00D01F2C"/>
    <w:rsid w:val="00D0227A"/>
    <w:rsid w:val="00D022F6"/>
    <w:rsid w:val="00D02EFD"/>
    <w:rsid w:val="00D04393"/>
    <w:rsid w:val="00D05019"/>
    <w:rsid w:val="00D052EB"/>
    <w:rsid w:val="00D05639"/>
    <w:rsid w:val="00D05AE8"/>
    <w:rsid w:val="00D05BE4"/>
    <w:rsid w:val="00D068A8"/>
    <w:rsid w:val="00D074A6"/>
    <w:rsid w:val="00D07A19"/>
    <w:rsid w:val="00D07EFB"/>
    <w:rsid w:val="00D10FE7"/>
    <w:rsid w:val="00D1139E"/>
    <w:rsid w:val="00D11DA6"/>
    <w:rsid w:val="00D12E5F"/>
    <w:rsid w:val="00D15CBD"/>
    <w:rsid w:val="00D1685A"/>
    <w:rsid w:val="00D16F1C"/>
    <w:rsid w:val="00D1764B"/>
    <w:rsid w:val="00D1797C"/>
    <w:rsid w:val="00D20CCF"/>
    <w:rsid w:val="00D21202"/>
    <w:rsid w:val="00D21D3F"/>
    <w:rsid w:val="00D2312D"/>
    <w:rsid w:val="00D234A2"/>
    <w:rsid w:val="00D23797"/>
    <w:rsid w:val="00D249D4"/>
    <w:rsid w:val="00D24B68"/>
    <w:rsid w:val="00D25BC7"/>
    <w:rsid w:val="00D25F82"/>
    <w:rsid w:val="00D26223"/>
    <w:rsid w:val="00D27624"/>
    <w:rsid w:val="00D27A09"/>
    <w:rsid w:val="00D31326"/>
    <w:rsid w:val="00D316E7"/>
    <w:rsid w:val="00D318BD"/>
    <w:rsid w:val="00D33284"/>
    <w:rsid w:val="00D33B02"/>
    <w:rsid w:val="00D34362"/>
    <w:rsid w:val="00D344F2"/>
    <w:rsid w:val="00D3455E"/>
    <w:rsid w:val="00D35303"/>
    <w:rsid w:val="00D355E8"/>
    <w:rsid w:val="00D3563A"/>
    <w:rsid w:val="00D3690D"/>
    <w:rsid w:val="00D36E12"/>
    <w:rsid w:val="00D37754"/>
    <w:rsid w:val="00D40081"/>
    <w:rsid w:val="00D4093F"/>
    <w:rsid w:val="00D40AC3"/>
    <w:rsid w:val="00D42633"/>
    <w:rsid w:val="00D43164"/>
    <w:rsid w:val="00D432FC"/>
    <w:rsid w:val="00D43904"/>
    <w:rsid w:val="00D4398B"/>
    <w:rsid w:val="00D45412"/>
    <w:rsid w:val="00D4592B"/>
    <w:rsid w:val="00D45A36"/>
    <w:rsid w:val="00D46084"/>
    <w:rsid w:val="00D463D8"/>
    <w:rsid w:val="00D46D3D"/>
    <w:rsid w:val="00D471FA"/>
    <w:rsid w:val="00D4775A"/>
    <w:rsid w:val="00D47A1C"/>
    <w:rsid w:val="00D507EE"/>
    <w:rsid w:val="00D511C2"/>
    <w:rsid w:val="00D51845"/>
    <w:rsid w:val="00D51922"/>
    <w:rsid w:val="00D519AC"/>
    <w:rsid w:val="00D51F92"/>
    <w:rsid w:val="00D52381"/>
    <w:rsid w:val="00D527EE"/>
    <w:rsid w:val="00D528AA"/>
    <w:rsid w:val="00D52A72"/>
    <w:rsid w:val="00D55FA1"/>
    <w:rsid w:val="00D56233"/>
    <w:rsid w:val="00D5638B"/>
    <w:rsid w:val="00D5639E"/>
    <w:rsid w:val="00D56DDE"/>
    <w:rsid w:val="00D57929"/>
    <w:rsid w:val="00D60D54"/>
    <w:rsid w:val="00D629A4"/>
    <w:rsid w:val="00D6317C"/>
    <w:rsid w:val="00D6320C"/>
    <w:rsid w:val="00D63C15"/>
    <w:rsid w:val="00D641C9"/>
    <w:rsid w:val="00D657A4"/>
    <w:rsid w:val="00D66373"/>
    <w:rsid w:val="00D66D59"/>
    <w:rsid w:val="00D70136"/>
    <w:rsid w:val="00D71ACF"/>
    <w:rsid w:val="00D71BF3"/>
    <w:rsid w:val="00D72A37"/>
    <w:rsid w:val="00D73701"/>
    <w:rsid w:val="00D73B42"/>
    <w:rsid w:val="00D73EFA"/>
    <w:rsid w:val="00D744E4"/>
    <w:rsid w:val="00D74FF2"/>
    <w:rsid w:val="00D75204"/>
    <w:rsid w:val="00D758F6"/>
    <w:rsid w:val="00D76652"/>
    <w:rsid w:val="00D76E0F"/>
    <w:rsid w:val="00D76FAB"/>
    <w:rsid w:val="00D77BC9"/>
    <w:rsid w:val="00D77DF6"/>
    <w:rsid w:val="00D80ACA"/>
    <w:rsid w:val="00D8202E"/>
    <w:rsid w:val="00D820EB"/>
    <w:rsid w:val="00D82342"/>
    <w:rsid w:val="00D82759"/>
    <w:rsid w:val="00D84EE1"/>
    <w:rsid w:val="00D857F1"/>
    <w:rsid w:val="00D85EF2"/>
    <w:rsid w:val="00D86C4F"/>
    <w:rsid w:val="00D8749C"/>
    <w:rsid w:val="00D87754"/>
    <w:rsid w:val="00D90091"/>
    <w:rsid w:val="00D90333"/>
    <w:rsid w:val="00D908A1"/>
    <w:rsid w:val="00D91172"/>
    <w:rsid w:val="00D91679"/>
    <w:rsid w:val="00D92873"/>
    <w:rsid w:val="00D928DA"/>
    <w:rsid w:val="00D92C78"/>
    <w:rsid w:val="00D9311B"/>
    <w:rsid w:val="00D93B58"/>
    <w:rsid w:val="00D93C83"/>
    <w:rsid w:val="00D93EF9"/>
    <w:rsid w:val="00D9418F"/>
    <w:rsid w:val="00D9465D"/>
    <w:rsid w:val="00D94E88"/>
    <w:rsid w:val="00D95011"/>
    <w:rsid w:val="00D95024"/>
    <w:rsid w:val="00D95386"/>
    <w:rsid w:val="00D9691F"/>
    <w:rsid w:val="00D9742C"/>
    <w:rsid w:val="00D975DF"/>
    <w:rsid w:val="00D97671"/>
    <w:rsid w:val="00D97E5B"/>
    <w:rsid w:val="00DA00C9"/>
    <w:rsid w:val="00DA04DE"/>
    <w:rsid w:val="00DA0770"/>
    <w:rsid w:val="00DA08AD"/>
    <w:rsid w:val="00DA1067"/>
    <w:rsid w:val="00DA21A5"/>
    <w:rsid w:val="00DA223E"/>
    <w:rsid w:val="00DA345C"/>
    <w:rsid w:val="00DA359D"/>
    <w:rsid w:val="00DA3C84"/>
    <w:rsid w:val="00DA3D49"/>
    <w:rsid w:val="00DA590C"/>
    <w:rsid w:val="00DA5DFB"/>
    <w:rsid w:val="00DA624B"/>
    <w:rsid w:val="00DA738D"/>
    <w:rsid w:val="00DA7FDB"/>
    <w:rsid w:val="00DB09C7"/>
    <w:rsid w:val="00DB0D3B"/>
    <w:rsid w:val="00DB0E43"/>
    <w:rsid w:val="00DB1AC5"/>
    <w:rsid w:val="00DB1FB5"/>
    <w:rsid w:val="00DB2673"/>
    <w:rsid w:val="00DB2DC5"/>
    <w:rsid w:val="00DB3F4C"/>
    <w:rsid w:val="00DB3F6B"/>
    <w:rsid w:val="00DB471D"/>
    <w:rsid w:val="00DB51F2"/>
    <w:rsid w:val="00DB53B0"/>
    <w:rsid w:val="00DB6E0F"/>
    <w:rsid w:val="00DB73D5"/>
    <w:rsid w:val="00DB7F61"/>
    <w:rsid w:val="00DC0D86"/>
    <w:rsid w:val="00DC125B"/>
    <w:rsid w:val="00DC1B01"/>
    <w:rsid w:val="00DC3FED"/>
    <w:rsid w:val="00DC45D3"/>
    <w:rsid w:val="00DC51D8"/>
    <w:rsid w:val="00DC590F"/>
    <w:rsid w:val="00DC5BF7"/>
    <w:rsid w:val="00DC71C0"/>
    <w:rsid w:val="00DC74BF"/>
    <w:rsid w:val="00DC7783"/>
    <w:rsid w:val="00DC7985"/>
    <w:rsid w:val="00DC7A66"/>
    <w:rsid w:val="00DD10EC"/>
    <w:rsid w:val="00DD1328"/>
    <w:rsid w:val="00DD2041"/>
    <w:rsid w:val="00DD2956"/>
    <w:rsid w:val="00DD3EC8"/>
    <w:rsid w:val="00DD4A2A"/>
    <w:rsid w:val="00DD4EA9"/>
    <w:rsid w:val="00DD4EC2"/>
    <w:rsid w:val="00DD5F91"/>
    <w:rsid w:val="00DD69F3"/>
    <w:rsid w:val="00DD6D67"/>
    <w:rsid w:val="00DE2485"/>
    <w:rsid w:val="00DE2B39"/>
    <w:rsid w:val="00DE32EB"/>
    <w:rsid w:val="00DE339D"/>
    <w:rsid w:val="00DE399B"/>
    <w:rsid w:val="00DE45D1"/>
    <w:rsid w:val="00DE52AB"/>
    <w:rsid w:val="00DE69CD"/>
    <w:rsid w:val="00DE6B2C"/>
    <w:rsid w:val="00DE6DF5"/>
    <w:rsid w:val="00DE72B3"/>
    <w:rsid w:val="00DE72F6"/>
    <w:rsid w:val="00DE74B5"/>
    <w:rsid w:val="00DE7D43"/>
    <w:rsid w:val="00DF00A3"/>
    <w:rsid w:val="00DF17DF"/>
    <w:rsid w:val="00DF1A27"/>
    <w:rsid w:val="00DF26E3"/>
    <w:rsid w:val="00DF26F8"/>
    <w:rsid w:val="00DF2AE3"/>
    <w:rsid w:val="00DF2DE3"/>
    <w:rsid w:val="00DF3520"/>
    <w:rsid w:val="00DF4482"/>
    <w:rsid w:val="00DF46A0"/>
    <w:rsid w:val="00DF4FAA"/>
    <w:rsid w:val="00DF53CE"/>
    <w:rsid w:val="00DF5408"/>
    <w:rsid w:val="00DF7B15"/>
    <w:rsid w:val="00DF7BF6"/>
    <w:rsid w:val="00E00ED2"/>
    <w:rsid w:val="00E0109B"/>
    <w:rsid w:val="00E0212E"/>
    <w:rsid w:val="00E02A7D"/>
    <w:rsid w:val="00E02D5F"/>
    <w:rsid w:val="00E035CE"/>
    <w:rsid w:val="00E046C9"/>
    <w:rsid w:val="00E0488A"/>
    <w:rsid w:val="00E04B90"/>
    <w:rsid w:val="00E04E29"/>
    <w:rsid w:val="00E0511C"/>
    <w:rsid w:val="00E05ACE"/>
    <w:rsid w:val="00E05ED8"/>
    <w:rsid w:val="00E06367"/>
    <w:rsid w:val="00E11A69"/>
    <w:rsid w:val="00E11DD0"/>
    <w:rsid w:val="00E12843"/>
    <w:rsid w:val="00E131DB"/>
    <w:rsid w:val="00E1390F"/>
    <w:rsid w:val="00E1485D"/>
    <w:rsid w:val="00E14903"/>
    <w:rsid w:val="00E14F5B"/>
    <w:rsid w:val="00E15918"/>
    <w:rsid w:val="00E16DD1"/>
    <w:rsid w:val="00E174D6"/>
    <w:rsid w:val="00E20665"/>
    <w:rsid w:val="00E20B73"/>
    <w:rsid w:val="00E226C6"/>
    <w:rsid w:val="00E228A9"/>
    <w:rsid w:val="00E22B35"/>
    <w:rsid w:val="00E22B90"/>
    <w:rsid w:val="00E2344A"/>
    <w:rsid w:val="00E24511"/>
    <w:rsid w:val="00E24F22"/>
    <w:rsid w:val="00E2590C"/>
    <w:rsid w:val="00E25DF5"/>
    <w:rsid w:val="00E25E8A"/>
    <w:rsid w:val="00E26813"/>
    <w:rsid w:val="00E26839"/>
    <w:rsid w:val="00E2783A"/>
    <w:rsid w:val="00E27B38"/>
    <w:rsid w:val="00E27C50"/>
    <w:rsid w:val="00E31ADD"/>
    <w:rsid w:val="00E32BC2"/>
    <w:rsid w:val="00E340D8"/>
    <w:rsid w:val="00E34D80"/>
    <w:rsid w:val="00E350FF"/>
    <w:rsid w:val="00E351AD"/>
    <w:rsid w:val="00E35A5B"/>
    <w:rsid w:val="00E35E4F"/>
    <w:rsid w:val="00E36737"/>
    <w:rsid w:val="00E37095"/>
    <w:rsid w:val="00E37501"/>
    <w:rsid w:val="00E4129A"/>
    <w:rsid w:val="00E413D6"/>
    <w:rsid w:val="00E4151A"/>
    <w:rsid w:val="00E439BB"/>
    <w:rsid w:val="00E442EC"/>
    <w:rsid w:val="00E44495"/>
    <w:rsid w:val="00E4557F"/>
    <w:rsid w:val="00E45C7F"/>
    <w:rsid w:val="00E47635"/>
    <w:rsid w:val="00E513E0"/>
    <w:rsid w:val="00E52450"/>
    <w:rsid w:val="00E52AA9"/>
    <w:rsid w:val="00E52F58"/>
    <w:rsid w:val="00E53905"/>
    <w:rsid w:val="00E53C07"/>
    <w:rsid w:val="00E549E6"/>
    <w:rsid w:val="00E55167"/>
    <w:rsid w:val="00E56A3B"/>
    <w:rsid w:val="00E56DEC"/>
    <w:rsid w:val="00E57C87"/>
    <w:rsid w:val="00E628D0"/>
    <w:rsid w:val="00E6378B"/>
    <w:rsid w:val="00E64D40"/>
    <w:rsid w:val="00E651C0"/>
    <w:rsid w:val="00E659A2"/>
    <w:rsid w:val="00E65F58"/>
    <w:rsid w:val="00E66126"/>
    <w:rsid w:val="00E6684F"/>
    <w:rsid w:val="00E668B3"/>
    <w:rsid w:val="00E66A58"/>
    <w:rsid w:val="00E67404"/>
    <w:rsid w:val="00E6752B"/>
    <w:rsid w:val="00E676F2"/>
    <w:rsid w:val="00E700B3"/>
    <w:rsid w:val="00E712AD"/>
    <w:rsid w:val="00E71764"/>
    <w:rsid w:val="00E72493"/>
    <w:rsid w:val="00E7272C"/>
    <w:rsid w:val="00E72FFC"/>
    <w:rsid w:val="00E73594"/>
    <w:rsid w:val="00E73892"/>
    <w:rsid w:val="00E73FD7"/>
    <w:rsid w:val="00E73FFE"/>
    <w:rsid w:val="00E740B0"/>
    <w:rsid w:val="00E748F8"/>
    <w:rsid w:val="00E74BAC"/>
    <w:rsid w:val="00E74BE4"/>
    <w:rsid w:val="00E75331"/>
    <w:rsid w:val="00E754E5"/>
    <w:rsid w:val="00E75F93"/>
    <w:rsid w:val="00E80738"/>
    <w:rsid w:val="00E808F9"/>
    <w:rsid w:val="00E80D9B"/>
    <w:rsid w:val="00E8173C"/>
    <w:rsid w:val="00E81802"/>
    <w:rsid w:val="00E81EE9"/>
    <w:rsid w:val="00E829F7"/>
    <w:rsid w:val="00E83F00"/>
    <w:rsid w:val="00E8408F"/>
    <w:rsid w:val="00E84444"/>
    <w:rsid w:val="00E85C88"/>
    <w:rsid w:val="00E860F6"/>
    <w:rsid w:val="00E8715A"/>
    <w:rsid w:val="00E875AF"/>
    <w:rsid w:val="00E878D8"/>
    <w:rsid w:val="00E87D59"/>
    <w:rsid w:val="00E90325"/>
    <w:rsid w:val="00E9107D"/>
    <w:rsid w:val="00E92AC7"/>
    <w:rsid w:val="00E92E9A"/>
    <w:rsid w:val="00E93335"/>
    <w:rsid w:val="00E933A2"/>
    <w:rsid w:val="00E93844"/>
    <w:rsid w:val="00E95148"/>
    <w:rsid w:val="00E96E83"/>
    <w:rsid w:val="00E97B3E"/>
    <w:rsid w:val="00E97D65"/>
    <w:rsid w:val="00EA0C43"/>
    <w:rsid w:val="00EA0DB5"/>
    <w:rsid w:val="00EA18EB"/>
    <w:rsid w:val="00EA213B"/>
    <w:rsid w:val="00EA2C22"/>
    <w:rsid w:val="00EA3151"/>
    <w:rsid w:val="00EA40FC"/>
    <w:rsid w:val="00EA4D06"/>
    <w:rsid w:val="00EA61F8"/>
    <w:rsid w:val="00EA7181"/>
    <w:rsid w:val="00EB0744"/>
    <w:rsid w:val="00EB0AFE"/>
    <w:rsid w:val="00EB117C"/>
    <w:rsid w:val="00EB1DE6"/>
    <w:rsid w:val="00EB1E60"/>
    <w:rsid w:val="00EB322D"/>
    <w:rsid w:val="00EB3B75"/>
    <w:rsid w:val="00EB419F"/>
    <w:rsid w:val="00EB4B78"/>
    <w:rsid w:val="00EB527D"/>
    <w:rsid w:val="00EB5924"/>
    <w:rsid w:val="00EB646F"/>
    <w:rsid w:val="00EB7110"/>
    <w:rsid w:val="00EB7317"/>
    <w:rsid w:val="00EB7B4B"/>
    <w:rsid w:val="00EC1263"/>
    <w:rsid w:val="00EC2C7B"/>
    <w:rsid w:val="00EC3290"/>
    <w:rsid w:val="00EC4279"/>
    <w:rsid w:val="00EC483E"/>
    <w:rsid w:val="00EC4859"/>
    <w:rsid w:val="00EC5492"/>
    <w:rsid w:val="00EC6FD7"/>
    <w:rsid w:val="00EC7195"/>
    <w:rsid w:val="00EC7CB5"/>
    <w:rsid w:val="00ED1878"/>
    <w:rsid w:val="00ED1B28"/>
    <w:rsid w:val="00ED1BEF"/>
    <w:rsid w:val="00ED29C1"/>
    <w:rsid w:val="00ED5444"/>
    <w:rsid w:val="00ED5763"/>
    <w:rsid w:val="00ED5B5C"/>
    <w:rsid w:val="00ED5D88"/>
    <w:rsid w:val="00ED5FA3"/>
    <w:rsid w:val="00ED5FD2"/>
    <w:rsid w:val="00ED6A05"/>
    <w:rsid w:val="00ED73BB"/>
    <w:rsid w:val="00ED7935"/>
    <w:rsid w:val="00ED7AF4"/>
    <w:rsid w:val="00EE0255"/>
    <w:rsid w:val="00EE0274"/>
    <w:rsid w:val="00EE0B27"/>
    <w:rsid w:val="00EE0F8B"/>
    <w:rsid w:val="00EE1034"/>
    <w:rsid w:val="00EE1525"/>
    <w:rsid w:val="00EE1B0B"/>
    <w:rsid w:val="00EE1C88"/>
    <w:rsid w:val="00EE27C7"/>
    <w:rsid w:val="00EE299C"/>
    <w:rsid w:val="00EE2C8E"/>
    <w:rsid w:val="00EE2CA2"/>
    <w:rsid w:val="00EE2CBD"/>
    <w:rsid w:val="00EE35D9"/>
    <w:rsid w:val="00EE3B26"/>
    <w:rsid w:val="00EE3D04"/>
    <w:rsid w:val="00EE3E29"/>
    <w:rsid w:val="00EE42CE"/>
    <w:rsid w:val="00EE49C5"/>
    <w:rsid w:val="00EE4B27"/>
    <w:rsid w:val="00EE4CF3"/>
    <w:rsid w:val="00EE56E4"/>
    <w:rsid w:val="00EE5776"/>
    <w:rsid w:val="00EE57A9"/>
    <w:rsid w:val="00EE582B"/>
    <w:rsid w:val="00EE62A3"/>
    <w:rsid w:val="00EE6839"/>
    <w:rsid w:val="00EE6C73"/>
    <w:rsid w:val="00EE763D"/>
    <w:rsid w:val="00EE7B26"/>
    <w:rsid w:val="00EE7D3C"/>
    <w:rsid w:val="00EF0695"/>
    <w:rsid w:val="00EF1791"/>
    <w:rsid w:val="00EF2E28"/>
    <w:rsid w:val="00EF33CF"/>
    <w:rsid w:val="00EF3739"/>
    <w:rsid w:val="00EF3F6A"/>
    <w:rsid w:val="00EF4137"/>
    <w:rsid w:val="00EF5AD4"/>
    <w:rsid w:val="00EF5B8F"/>
    <w:rsid w:val="00EF6901"/>
    <w:rsid w:val="00EF7DA0"/>
    <w:rsid w:val="00F000F9"/>
    <w:rsid w:val="00F00193"/>
    <w:rsid w:val="00F00292"/>
    <w:rsid w:val="00F00A14"/>
    <w:rsid w:val="00F0155C"/>
    <w:rsid w:val="00F02050"/>
    <w:rsid w:val="00F02359"/>
    <w:rsid w:val="00F024D5"/>
    <w:rsid w:val="00F029BB"/>
    <w:rsid w:val="00F033F2"/>
    <w:rsid w:val="00F04188"/>
    <w:rsid w:val="00F0451E"/>
    <w:rsid w:val="00F04DE2"/>
    <w:rsid w:val="00F051AD"/>
    <w:rsid w:val="00F05B82"/>
    <w:rsid w:val="00F05F80"/>
    <w:rsid w:val="00F063BB"/>
    <w:rsid w:val="00F0728A"/>
    <w:rsid w:val="00F07445"/>
    <w:rsid w:val="00F07BA6"/>
    <w:rsid w:val="00F10613"/>
    <w:rsid w:val="00F10A00"/>
    <w:rsid w:val="00F10A22"/>
    <w:rsid w:val="00F10C44"/>
    <w:rsid w:val="00F110BC"/>
    <w:rsid w:val="00F118D4"/>
    <w:rsid w:val="00F11E2F"/>
    <w:rsid w:val="00F132B1"/>
    <w:rsid w:val="00F1362C"/>
    <w:rsid w:val="00F14C89"/>
    <w:rsid w:val="00F1548F"/>
    <w:rsid w:val="00F1592D"/>
    <w:rsid w:val="00F15B20"/>
    <w:rsid w:val="00F15BB4"/>
    <w:rsid w:val="00F15D7D"/>
    <w:rsid w:val="00F16790"/>
    <w:rsid w:val="00F16C3B"/>
    <w:rsid w:val="00F16E28"/>
    <w:rsid w:val="00F16F66"/>
    <w:rsid w:val="00F20587"/>
    <w:rsid w:val="00F20FF2"/>
    <w:rsid w:val="00F21658"/>
    <w:rsid w:val="00F229BC"/>
    <w:rsid w:val="00F22F4E"/>
    <w:rsid w:val="00F2547C"/>
    <w:rsid w:val="00F25EC6"/>
    <w:rsid w:val="00F265D4"/>
    <w:rsid w:val="00F27266"/>
    <w:rsid w:val="00F2732B"/>
    <w:rsid w:val="00F27753"/>
    <w:rsid w:val="00F27B1D"/>
    <w:rsid w:val="00F27D1C"/>
    <w:rsid w:val="00F301E1"/>
    <w:rsid w:val="00F30660"/>
    <w:rsid w:val="00F30E24"/>
    <w:rsid w:val="00F311FD"/>
    <w:rsid w:val="00F319C2"/>
    <w:rsid w:val="00F31A6C"/>
    <w:rsid w:val="00F31B09"/>
    <w:rsid w:val="00F31EF1"/>
    <w:rsid w:val="00F32257"/>
    <w:rsid w:val="00F33148"/>
    <w:rsid w:val="00F331FA"/>
    <w:rsid w:val="00F33D43"/>
    <w:rsid w:val="00F33E03"/>
    <w:rsid w:val="00F33F8C"/>
    <w:rsid w:val="00F34DA6"/>
    <w:rsid w:val="00F37BA6"/>
    <w:rsid w:val="00F41389"/>
    <w:rsid w:val="00F41963"/>
    <w:rsid w:val="00F41BD4"/>
    <w:rsid w:val="00F41E50"/>
    <w:rsid w:val="00F42384"/>
    <w:rsid w:val="00F42398"/>
    <w:rsid w:val="00F426CF"/>
    <w:rsid w:val="00F43E47"/>
    <w:rsid w:val="00F440D1"/>
    <w:rsid w:val="00F46374"/>
    <w:rsid w:val="00F465EC"/>
    <w:rsid w:val="00F4664E"/>
    <w:rsid w:val="00F46E4D"/>
    <w:rsid w:val="00F47B7A"/>
    <w:rsid w:val="00F47F0E"/>
    <w:rsid w:val="00F50C01"/>
    <w:rsid w:val="00F514D2"/>
    <w:rsid w:val="00F51D48"/>
    <w:rsid w:val="00F521E7"/>
    <w:rsid w:val="00F52885"/>
    <w:rsid w:val="00F52C76"/>
    <w:rsid w:val="00F53527"/>
    <w:rsid w:val="00F53A49"/>
    <w:rsid w:val="00F54D62"/>
    <w:rsid w:val="00F54E9F"/>
    <w:rsid w:val="00F55FC3"/>
    <w:rsid w:val="00F56C69"/>
    <w:rsid w:val="00F57727"/>
    <w:rsid w:val="00F57E9B"/>
    <w:rsid w:val="00F609EE"/>
    <w:rsid w:val="00F60C57"/>
    <w:rsid w:val="00F60FE1"/>
    <w:rsid w:val="00F61035"/>
    <w:rsid w:val="00F61443"/>
    <w:rsid w:val="00F61E62"/>
    <w:rsid w:val="00F62B5C"/>
    <w:rsid w:val="00F67CDE"/>
    <w:rsid w:val="00F700D8"/>
    <w:rsid w:val="00F701D1"/>
    <w:rsid w:val="00F726D2"/>
    <w:rsid w:val="00F728DD"/>
    <w:rsid w:val="00F72F99"/>
    <w:rsid w:val="00F7362F"/>
    <w:rsid w:val="00F75B1F"/>
    <w:rsid w:val="00F75FB1"/>
    <w:rsid w:val="00F77CCF"/>
    <w:rsid w:val="00F8056E"/>
    <w:rsid w:val="00F808DB"/>
    <w:rsid w:val="00F80B6F"/>
    <w:rsid w:val="00F8170C"/>
    <w:rsid w:val="00F81805"/>
    <w:rsid w:val="00F820DC"/>
    <w:rsid w:val="00F8325D"/>
    <w:rsid w:val="00F8335C"/>
    <w:rsid w:val="00F84013"/>
    <w:rsid w:val="00F84034"/>
    <w:rsid w:val="00F846C3"/>
    <w:rsid w:val="00F84ACF"/>
    <w:rsid w:val="00F8500A"/>
    <w:rsid w:val="00F861BA"/>
    <w:rsid w:val="00F86C39"/>
    <w:rsid w:val="00F87300"/>
    <w:rsid w:val="00F87C3E"/>
    <w:rsid w:val="00F90268"/>
    <w:rsid w:val="00F90439"/>
    <w:rsid w:val="00F90968"/>
    <w:rsid w:val="00F9109F"/>
    <w:rsid w:val="00F9353B"/>
    <w:rsid w:val="00F94079"/>
    <w:rsid w:val="00F9414A"/>
    <w:rsid w:val="00F9429A"/>
    <w:rsid w:val="00F94793"/>
    <w:rsid w:val="00F94DE1"/>
    <w:rsid w:val="00F94EF5"/>
    <w:rsid w:val="00F9594E"/>
    <w:rsid w:val="00F95ABF"/>
    <w:rsid w:val="00F9609F"/>
    <w:rsid w:val="00F96FC8"/>
    <w:rsid w:val="00F977C9"/>
    <w:rsid w:val="00FA01DF"/>
    <w:rsid w:val="00FA041D"/>
    <w:rsid w:val="00FA17E8"/>
    <w:rsid w:val="00FA1ADD"/>
    <w:rsid w:val="00FA1EAD"/>
    <w:rsid w:val="00FA429A"/>
    <w:rsid w:val="00FA4CCF"/>
    <w:rsid w:val="00FA5385"/>
    <w:rsid w:val="00FA5B68"/>
    <w:rsid w:val="00FA662C"/>
    <w:rsid w:val="00FA680E"/>
    <w:rsid w:val="00FA78EF"/>
    <w:rsid w:val="00FB05BD"/>
    <w:rsid w:val="00FB07E8"/>
    <w:rsid w:val="00FB1055"/>
    <w:rsid w:val="00FB1CFF"/>
    <w:rsid w:val="00FB1F91"/>
    <w:rsid w:val="00FB23B9"/>
    <w:rsid w:val="00FB259E"/>
    <w:rsid w:val="00FB2DEC"/>
    <w:rsid w:val="00FB352F"/>
    <w:rsid w:val="00FB3DFF"/>
    <w:rsid w:val="00FB4119"/>
    <w:rsid w:val="00FB43A7"/>
    <w:rsid w:val="00FB4587"/>
    <w:rsid w:val="00FB4694"/>
    <w:rsid w:val="00FB46D5"/>
    <w:rsid w:val="00FB5368"/>
    <w:rsid w:val="00FB57AC"/>
    <w:rsid w:val="00FB5A9C"/>
    <w:rsid w:val="00FB64ED"/>
    <w:rsid w:val="00FB6C3D"/>
    <w:rsid w:val="00FC006F"/>
    <w:rsid w:val="00FC0251"/>
    <w:rsid w:val="00FC0822"/>
    <w:rsid w:val="00FC111F"/>
    <w:rsid w:val="00FC1A23"/>
    <w:rsid w:val="00FC2A07"/>
    <w:rsid w:val="00FC2D08"/>
    <w:rsid w:val="00FC399E"/>
    <w:rsid w:val="00FC53E0"/>
    <w:rsid w:val="00FC5B67"/>
    <w:rsid w:val="00FC5D6F"/>
    <w:rsid w:val="00FC65CD"/>
    <w:rsid w:val="00FC6C58"/>
    <w:rsid w:val="00FC72B5"/>
    <w:rsid w:val="00FD0690"/>
    <w:rsid w:val="00FD0B27"/>
    <w:rsid w:val="00FD1A94"/>
    <w:rsid w:val="00FD2027"/>
    <w:rsid w:val="00FD2217"/>
    <w:rsid w:val="00FD2F79"/>
    <w:rsid w:val="00FD3510"/>
    <w:rsid w:val="00FD3553"/>
    <w:rsid w:val="00FD438F"/>
    <w:rsid w:val="00FD4761"/>
    <w:rsid w:val="00FD4879"/>
    <w:rsid w:val="00FD5CED"/>
    <w:rsid w:val="00FD6432"/>
    <w:rsid w:val="00FD66E2"/>
    <w:rsid w:val="00FD6C93"/>
    <w:rsid w:val="00FD6FA3"/>
    <w:rsid w:val="00FD79CA"/>
    <w:rsid w:val="00FD7C37"/>
    <w:rsid w:val="00FE0143"/>
    <w:rsid w:val="00FE032C"/>
    <w:rsid w:val="00FE2070"/>
    <w:rsid w:val="00FE230D"/>
    <w:rsid w:val="00FE27AD"/>
    <w:rsid w:val="00FE3BDB"/>
    <w:rsid w:val="00FE57AC"/>
    <w:rsid w:val="00FE5AA1"/>
    <w:rsid w:val="00FE6078"/>
    <w:rsid w:val="00FE7DB6"/>
    <w:rsid w:val="00FF01BB"/>
    <w:rsid w:val="00FF0D5F"/>
    <w:rsid w:val="00FF1FB5"/>
    <w:rsid w:val="00FF25FA"/>
    <w:rsid w:val="00FF3137"/>
    <w:rsid w:val="00FF3B0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4110D8"/>
  <w15:chartTrackingRefBased/>
  <w15:docId w15:val="{8CE27977-FC57-4369-B842-B623455A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iPriority="0"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695"/>
    <w:rPr>
      <w:sz w:val="24"/>
      <w:szCs w:val="24"/>
      <w:lang w:val="es-ES" w:eastAsia="es-ES"/>
    </w:rPr>
  </w:style>
  <w:style w:type="paragraph" w:styleId="Ttulo1">
    <w:name w:val="heading 1"/>
    <w:basedOn w:val="Normal"/>
    <w:next w:val="Normal"/>
    <w:link w:val="Ttulo1Car"/>
    <w:autoRedefine/>
    <w:uiPriority w:val="99"/>
    <w:qFormat/>
    <w:rsid w:val="0050044E"/>
    <w:pPr>
      <w:keepNext/>
      <w:widowControl w:val="0"/>
      <w:numPr>
        <w:numId w:val="28"/>
      </w:numPr>
      <w:spacing w:before="120" w:after="60" w:line="240" w:lineRule="atLeast"/>
      <w:jc w:val="center"/>
      <w:outlineLvl w:val="0"/>
    </w:pPr>
    <w:rPr>
      <w:rFonts w:ascii="Arial" w:hAnsi="Arial"/>
      <w:b/>
      <w:sz w:val="28"/>
      <w:szCs w:val="20"/>
      <w:lang w:val="es-ES_tradnl" w:eastAsia="en-US"/>
    </w:rPr>
  </w:style>
  <w:style w:type="paragraph" w:styleId="Ttulo2">
    <w:name w:val="heading 2"/>
    <w:basedOn w:val="Ttulo1"/>
    <w:next w:val="Normal"/>
    <w:link w:val="Ttulo2Car"/>
    <w:autoRedefine/>
    <w:uiPriority w:val="99"/>
    <w:qFormat/>
    <w:rsid w:val="007A4146"/>
    <w:pPr>
      <w:numPr>
        <w:ilvl w:val="1"/>
        <w:numId w:val="8"/>
      </w:numPr>
      <w:outlineLvl w:val="1"/>
    </w:pPr>
    <w:rPr>
      <w:bCs/>
    </w:rPr>
  </w:style>
  <w:style w:type="paragraph" w:styleId="Ttulo3">
    <w:name w:val="heading 3"/>
    <w:basedOn w:val="Ttulo1"/>
    <w:next w:val="Normal"/>
    <w:link w:val="Ttulo3Car"/>
    <w:uiPriority w:val="99"/>
    <w:qFormat/>
    <w:rsid w:val="005D19EA"/>
    <w:pPr>
      <w:numPr>
        <w:ilvl w:val="2"/>
        <w:numId w:val="8"/>
      </w:numPr>
      <w:outlineLvl w:val="2"/>
    </w:pPr>
    <w:rPr>
      <w:bCs/>
      <w:i/>
      <w:lang w:val="x-none"/>
    </w:rPr>
  </w:style>
  <w:style w:type="paragraph" w:styleId="Ttulo4">
    <w:name w:val="heading 4"/>
    <w:basedOn w:val="Ttulo1"/>
    <w:next w:val="Normal"/>
    <w:link w:val="Ttulo4Car"/>
    <w:uiPriority w:val="99"/>
    <w:qFormat/>
    <w:rsid w:val="005D19EA"/>
    <w:pPr>
      <w:numPr>
        <w:ilvl w:val="3"/>
        <w:numId w:val="8"/>
      </w:numPr>
      <w:outlineLvl w:val="3"/>
    </w:pPr>
    <w:rPr>
      <w:b w:val="0"/>
    </w:rPr>
  </w:style>
  <w:style w:type="paragraph" w:styleId="Ttulo5">
    <w:name w:val="heading 5"/>
    <w:basedOn w:val="Normal"/>
    <w:next w:val="Normal"/>
    <w:link w:val="Ttulo5Car"/>
    <w:uiPriority w:val="99"/>
    <w:qFormat/>
    <w:rsid w:val="005D19EA"/>
    <w:pPr>
      <w:widowControl w:val="0"/>
      <w:numPr>
        <w:ilvl w:val="4"/>
        <w:numId w:val="8"/>
      </w:numPr>
      <w:spacing w:before="240" w:after="60" w:line="240" w:lineRule="atLeast"/>
      <w:outlineLvl w:val="4"/>
    </w:pPr>
    <w:rPr>
      <w:sz w:val="22"/>
      <w:szCs w:val="20"/>
      <w:lang w:val="en-US" w:eastAsia="en-US"/>
    </w:rPr>
  </w:style>
  <w:style w:type="paragraph" w:styleId="Ttulo6">
    <w:name w:val="heading 6"/>
    <w:basedOn w:val="Normal"/>
    <w:next w:val="Normal"/>
    <w:link w:val="Ttulo6Car"/>
    <w:uiPriority w:val="99"/>
    <w:qFormat/>
    <w:rsid w:val="005D19EA"/>
    <w:pPr>
      <w:widowControl w:val="0"/>
      <w:numPr>
        <w:ilvl w:val="5"/>
        <w:numId w:val="8"/>
      </w:numPr>
      <w:spacing w:before="240" w:after="60" w:line="240" w:lineRule="atLeast"/>
      <w:outlineLvl w:val="5"/>
    </w:pPr>
    <w:rPr>
      <w:i/>
      <w:sz w:val="22"/>
      <w:szCs w:val="20"/>
      <w:lang w:val="en-US" w:eastAsia="en-US"/>
    </w:rPr>
  </w:style>
  <w:style w:type="paragraph" w:styleId="Ttulo7">
    <w:name w:val="heading 7"/>
    <w:basedOn w:val="Normal"/>
    <w:next w:val="Normal"/>
    <w:link w:val="Ttulo7Car"/>
    <w:uiPriority w:val="99"/>
    <w:qFormat/>
    <w:rsid w:val="005D19EA"/>
    <w:pPr>
      <w:widowControl w:val="0"/>
      <w:numPr>
        <w:ilvl w:val="6"/>
        <w:numId w:val="8"/>
      </w:numPr>
      <w:spacing w:before="240" w:after="60" w:line="240" w:lineRule="atLeast"/>
      <w:outlineLvl w:val="6"/>
    </w:pPr>
    <w:rPr>
      <w:sz w:val="20"/>
      <w:szCs w:val="20"/>
      <w:lang w:val="en-US" w:eastAsia="en-US"/>
    </w:rPr>
  </w:style>
  <w:style w:type="paragraph" w:styleId="Ttulo8">
    <w:name w:val="heading 8"/>
    <w:basedOn w:val="Normal"/>
    <w:next w:val="Normal"/>
    <w:link w:val="Ttulo8Car"/>
    <w:uiPriority w:val="99"/>
    <w:qFormat/>
    <w:rsid w:val="005D19EA"/>
    <w:pPr>
      <w:widowControl w:val="0"/>
      <w:numPr>
        <w:ilvl w:val="7"/>
        <w:numId w:val="8"/>
      </w:numPr>
      <w:spacing w:before="240" w:after="60" w:line="240" w:lineRule="atLeast"/>
      <w:outlineLvl w:val="7"/>
    </w:pPr>
    <w:rPr>
      <w:i/>
      <w:sz w:val="20"/>
      <w:szCs w:val="20"/>
      <w:lang w:val="en-US" w:eastAsia="en-US"/>
    </w:rPr>
  </w:style>
  <w:style w:type="paragraph" w:styleId="Ttulo9">
    <w:name w:val="heading 9"/>
    <w:basedOn w:val="Normal"/>
    <w:next w:val="Normal"/>
    <w:link w:val="Ttulo9Car"/>
    <w:uiPriority w:val="99"/>
    <w:qFormat/>
    <w:rsid w:val="005D19EA"/>
    <w:pPr>
      <w:widowControl w:val="0"/>
      <w:numPr>
        <w:ilvl w:val="8"/>
        <w:numId w:val="8"/>
      </w:numPr>
      <w:spacing w:before="240" w:after="60" w:line="240" w:lineRule="atLeast"/>
      <w:outlineLvl w:val="8"/>
    </w:pPr>
    <w:rPr>
      <w:b/>
      <w:i/>
      <w:sz w:val="18"/>
      <w:szCs w:val="20"/>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50044E"/>
    <w:rPr>
      <w:rFonts w:ascii="Arial" w:hAnsi="Arial"/>
      <w:b/>
      <w:sz w:val="28"/>
      <w:lang w:val="es-ES_tradnl" w:eastAsia="en-US"/>
    </w:rPr>
  </w:style>
  <w:style w:type="character" w:customStyle="1" w:styleId="Ttulo2Car">
    <w:name w:val="Título 2 Car"/>
    <w:link w:val="Ttulo2"/>
    <w:uiPriority w:val="99"/>
    <w:locked/>
    <w:rsid w:val="007A4146"/>
    <w:rPr>
      <w:rFonts w:ascii="Calibri" w:hAnsi="Calibri" w:cs="Calibri"/>
      <w:b/>
      <w:bCs/>
      <w:lang w:val="es-ES_tradnl" w:eastAsia="en-US"/>
    </w:rPr>
  </w:style>
  <w:style w:type="character" w:customStyle="1" w:styleId="Heading3Char">
    <w:name w:val="Heading 3 Char"/>
    <w:uiPriority w:val="99"/>
    <w:semiHidden/>
    <w:locked/>
    <w:rsid w:val="00F51D48"/>
    <w:rPr>
      <w:rFonts w:ascii="Cambria" w:hAnsi="Cambria" w:cs="Times New Roman"/>
      <w:b/>
      <w:bCs/>
      <w:sz w:val="26"/>
      <w:szCs w:val="26"/>
      <w:lang w:val="es-ES" w:eastAsia="es-ES"/>
    </w:rPr>
  </w:style>
  <w:style w:type="character" w:customStyle="1" w:styleId="Ttulo4Car">
    <w:name w:val="Título 4 Car"/>
    <w:link w:val="Ttulo4"/>
    <w:uiPriority w:val="99"/>
    <w:locked/>
    <w:rsid w:val="00F51D48"/>
    <w:rPr>
      <w:rFonts w:ascii="Calibri" w:hAnsi="Calibri" w:cs="Calibri"/>
      <w:lang w:val="es-ES_tradnl" w:eastAsia="en-US"/>
    </w:rPr>
  </w:style>
  <w:style w:type="character" w:customStyle="1" w:styleId="Ttulo5Car">
    <w:name w:val="Título 5 Car"/>
    <w:link w:val="Ttulo5"/>
    <w:uiPriority w:val="99"/>
    <w:locked/>
    <w:rsid w:val="00F51D48"/>
    <w:rPr>
      <w:sz w:val="22"/>
      <w:lang w:val="en-US" w:eastAsia="en-US"/>
    </w:rPr>
  </w:style>
  <w:style w:type="character" w:customStyle="1" w:styleId="Ttulo6Car">
    <w:name w:val="Título 6 Car"/>
    <w:link w:val="Ttulo6"/>
    <w:uiPriority w:val="99"/>
    <w:locked/>
    <w:rsid w:val="00F51D48"/>
    <w:rPr>
      <w:i/>
      <w:sz w:val="22"/>
      <w:lang w:val="en-US" w:eastAsia="en-US"/>
    </w:rPr>
  </w:style>
  <w:style w:type="character" w:customStyle="1" w:styleId="Ttulo7Car">
    <w:name w:val="Título 7 Car"/>
    <w:link w:val="Ttulo7"/>
    <w:uiPriority w:val="99"/>
    <w:locked/>
    <w:rsid w:val="00F51D48"/>
    <w:rPr>
      <w:lang w:val="en-US" w:eastAsia="en-US"/>
    </w:rPr>
  </w:style>
  <w:style w:type="character" w:customStyle="1" w:styleId="Ttulo8Car">
    <w:name w:val="Título 8 Car"/>
    <w:link w:val="Ttulo8"/>
    <w:uiPriority w:val="99"/>
    <w:locked/>
    <w:rsid w:val="00F51D48"/>
    <w:rPr>
      <w:i/>
      <w:lang w:val="en-US" w:eastAsia="en-US"/>
    </w:rPr>
  </w:style>
  <w:style w:type="character" w:customStyle="1" w:styleId="Ttulo9Car">
    <w:name w:val="Título 9 Car"/>
    <w:link w:val="Ttulo9"/>
    <w:uiPriority w:val="99"/>
    <w:locked/>
    <w:rsid w:val="00F51D48"/>
    <w:rPr>
      <w:b/>
      <w:i/>
      <w:sz w:val="18"/>
      <w:lang w:val="en-US" w:eastAsia="en-US"/>
    </w:rPr>
  </w:style>
  <w:style w:type="paragraph" w:customStyle="1" w:styleId="Tabletext">
    <w:name w:val="Tabletext"/>
    <w:basedOn w:val="Normal"/>
    <w:uiPriority w:val="99"/>
    <w:rsid w:val="0000699E"/>
    <w:pPr>
      <w:keepLines/>
      <w:widowControl w:val="0"/>
      <w:spacing w:after="120" w:line="240" w:lineRule="atLeast"/>
    </w:pPr>
    <w:rPr>
      <w:sz w:val="20"/>
      <w:szCs w:val="20"/>
      <w:lang w:val="en-US" w:eastAsia="en-US"/>
    </w:rPr>
  </w:style>
  <w:style w:type="paragraph" w:customStyle="1" w:styleId="TableContents">
    <w:name w:val="Table Contents"/>
    <w:basedOn w:val="Normal"/>
    <w:uiPriority w:val="99"/>
    <w:rsid w:val="0000699E"/>
    <w:pPr>
      <w:widowControl w:val="0"/>
      <w:suppressLineNumbers/>
      <w:suppressAutoHyphens/>
    </w:pPr>
    <w:rPr>
      <w:rFonts w:ascii="Arial" w:hAnsi="Arial" w:cs="Tahoma"/>
      <w:color w:val="000000"/>
      <w:sz w:val="22"/>
      <w:lang w:val="es-MX" w:eastAsia="en-US"/>
    </w:rPr>
  </w:style>
  <w:style w:type="paragraph" w:customStyle="1" w:styleId="informativo">
    <w:name w:val="informativo"/>
    <w:basedOn w:val="Textoindependiente"/>
    <w:uiPriority w:val="99"/>
    <w:rsid w:val="0000699E"/>
    <w:pPr>
      <w:widowControl w:val="0"/>
      <w:suppressAutoHyphens/>
      <w:spacing w:after="0"/>
    </w:pPr>
    <w:rPr>
      <w:rFonts w:ascii="Arial" w:hAnsi="Arial" w:cs="Tahoma"/>
      <w:i/>
      <w:color w:val="808080"/>
      <w:sz w:val="22"/>
      <w:lang w:val="es-MX" w:eastAsia="en-US"/>
    </w:rPr>
  </w:style>
  <w:style w:type="paragraph" w:styleId="Textoindependiente">
    <w:name w:val="Body Text"/>
    <w:basedOn w:val="Normal"/>
    <w:link w:val="TextoindependienteCar"/>
    <w:uiPriority w:val="99"/>
    <w:rsid w:val="0000699E"/>
    <w:pPr>
      <w:spacing w:after="120"/>
    </w:pPr>
  </w:style>
  <w:style w:type="character" w:customStyle="1" w:styleId="TextoindependienteCar">
    <w:name w:val="Texto independiente Car"/>
    <w:link w:val="Textoindependiente"/>
    <w:uiPriority w:val="99"/>
    <w:semiHidden/>
    <w:locked/>
    <w:rsid w:val="00F51D48"/>
    <w:rPr>
      <w:rFonts w:cs="Times New Roman"/>
      <w:sz w:val="24"/>
      <w:szCs w:val="24"/>
      <w:lang w:val="es-ES" w:eastAsia="es-ES"/>
    </w:rPr>
  </w:style>
  <w:style w:type="paragraph" w:styleId="Encabezado">
    <w:name w:val="header"/>
    <w:aliases w:val="Haut de page,encabezado"/>
    <w:basedOn w:val="Normal"/>
    <w:link w:val="EncabezadoCar"/>
    <w:rsid w:val="0000699E"/>
    <w:pPr>
      <w:tabs>
        <w:tab w:val="center" w:pos="4419"/>
        <w:tab w:val="right" w:pos="8838"/>
      </w:tabs>
      <w:spacing w:after="120"/>
      <w:jc w:val="both"/>
    </w:pPr>
  </w:style>
  <w:style w:type="character" w:customStyle="1" w:styleId="EncabezadoCar">
    <w:name w:val="Encabezado Car"/>
    <w:aliases w:val="Haut de page Car,encabezado Car"/>
    <w:link w:val="Encabezado"/>
    <w:locked/>
    <w:rsid w:val="00F51D48"/>
    <w:rPr>
      <w:rFonts w:cs="Times New Roman"/>
      <w:sz w:val="24"/>
      <w:szCs w:val="24"/>
      <w:lang w:val="es-ES" w:eastAsia="es-ES"/>
    </w:rPr>
  </w:style>
  <w:style w:type="paragraph" w:styleId="Puesto">
    <w:name w:val="Puesto"/>
    <w:aliases w:val="Title"/>
    <w:basedOn w:val="Normal"/>
    <w:next w:val="Normal"/>
    <w:link w:val="TtuloCar"/>
    <w:uiPriority w:val="99"/>
    <w:qFormat/>
    <w:rsid w:val="005D19EA"/>
    <w:pPr>
      <w:widowControl w:val="0"/>
      <w:jc w:val="center"/>
    </w:pPr>
    <w:rPr>
      <w:rFonts w:ascii="Cambria" w:hAnsi="Cambria"/>
      <w:b/>
      <w:bCs/>
      <w:kern w:val="28"/>
      <w:sz w:val="32"/>
      <w:szCs w:val="32"/>
    </w:rPr>
  </w:style>
  <w:style w:type="character" w:customStyle="1" w:styleId="TtuloCar">
    <w:name w:val="Título Car"/>
    <w:link w:val="Puesto"/>
    <w:uiPriority w:val="99"/>
    <w:locked/>
    <w:rsid w:val="00F51D48"/>
    <w:rPr>
      <w:rFonts w:ascii="Cambria" w:hAnsi="Cambria" w:cs="Times New Roman"/>
      <w:b/>
      <w:bCs/>
      <w:kern w:val="28"/>
      <w:sz w:val="32"/>
      <w:szCs w:val="32"/>
      <w:lang w:val="es-ES" w:eastAsia="es-ES"/>
    </w:rPr>
  </w:style>
  <w:style w:type="paragraph" w:styleId="TDC1">
    <w:name w:val="toc 1"/>
    <w:basedOn w:val="Normal"/>
    <w:next w:val="Normal"/>
    <w:uiPriority w:val="39"/>
    <w:rsid w:val="003A4AFC"/>
    <w:pPr>
      <w:widowControl w:val="0"/>
      <w:tabs>
        <w:tab w:val="right" w:pos="9360"/>
      </w:tabs>
      <w:spacing w:before="240" w:after="60" w:line="240" w:lineRule="atLeast"/>
      <w:ind w:right="720"/>
    </w:pPr>
    <w:rPr>
      <w:rFonts w:ascii="Verdana" w:hAnsi="Verdana"/>
      <w:b/>
      <w:sz w:val="20"/>
      <w:szCs w:val="20"/>
      <w:lang w:val="en-US" w:eastAsia="en-US"/>
    </w:rPr>
  </w:style>
  <w:style w:type="paragraph" w:styleId="TDC2">
    <w:name w:val="toc 2"/>
    <w:basedOn w:val="Normal"/>
    <w:next w:val="Normal"/>
    <w:uiPriority w:val="39"/>
    <w:rsid w:val="003A4AFC"/>
    <w:pPr>
      <w:widowControl w:val="0"/>
      <w:tabs>
        <w:tab w:val="right" w:pos="9360"/>
      </w:tabs>
      <w:spacing w:line="240" w:lineRule="atLeast"/>
      <w:ind w:left="432" w:right="720"/>
    </w:pPr>
    <w:rPr>
      <w:rFonts w:ascii="Verdana" w:hAnsi="Verdana"/>
      <w:sz w:val="20"/>
      <w:szCs w:val="20"/>
      <w:lang w:val="en-US" w:eastAsia="en-US"/>
    </w:rPr>
  </w:style>
  <w:style w:type="paragraph" w:styleId="TDC3">
    <w:name w:val="toc 3"/>
    <w:basedOn w:val="Normal"/>
    <w:next w:val="Normal"/>
    <w:uiPriority w:val="39"/>
    <w:rsid w:val="005D19EA"/>
    <w:pPr>
      <w:widowControl w:val="0"/>
      <w:tabs>
        <w:tab w:val="left" w:pos="1440"/>
        <w:tab w:val="right" w:pos="9360"/>
      </w:tabs>
      <w:spacing w:line="240" w:lineRule="atLeast"/>
      <w:ind w:left="864"/>
    </w:pPr>
    <w:rPr>
      <w:sz w:val="20"/>
      <w:szCs w:val="20"/>
      <w:lang w:val="en-US" w:eastAsia="en-US"/>
    </w:rPr>
  </w:style>
  <w:style w:type="character" w:styleId="Hipervnculo">
    <w:name w:val="Hyperlink"/>
    <w:uiPriority w:val="99"/>
    <w:rsid w:val="005D19EA"/>
    <w:rPr>
      <w:rFonts w:cs="Times New Roman"/>
      <w:color w:val="0000FF"/>
      <w:u w:val="single"/>
    </w:rPr>
  </w:style>
  <w:style w:type="paragraph" w:styleId="Textoindependiente2">
    <w:name w:val="Body Text 2"/>
    <w:basedOn w:val="Normal"/>
    <w:link w:val="Textoindependiente2Car"/>
    <w:uiPriority w:val="99"/>
    <w:rsid w:val="005D19EA"/>
    <w:pPr>
      <w:spacing w:after="120" w:line="480" w:lineRule="auto"/>
    </w:pPr>
  </w:style>
  <w:style w:type="character" w:customStyle="1" w:styleId="Textoindependiente2Car">
    <w:name w:val="Texto independiente 2 Car"/>
    <w:link w:val="Textoindependiente2"/>
    <w:uiPriority w:val="99"/>
    <w:semiHidden/>
    <w:locked/>
    <w:rsid w:val="00F51D48"/>
    <w:rPr>
      <w:rFonts w:cs="Times New Roman"/>
      <w:sz w:val="24"/>
      <w:szCs w:val="24"/>
      <w:lang w:val="es-ES" w:eastAsia="es-ES"/>
    </w:rPr>
  </w:style>
  <w:style w:type="paragraph" w:styleId="Sangradetextonormal">
    <w:name w:val="Body Text Indent"/>
    <w:basedOn w:val="Normal"/>
    <w:link w:val="SangradetextonormalCar"/>
    <w:rsid w:val="005D19EA"/>
    <w:pPr>
      <w:spacing w:after="120"/>
      <w:ind w:left="283"/>
    </w:pPr>
  </w:style>
  <w:style w:type="character" w:customStyle="1" w:styleId="SangradetextonormalCar">
    <w:name w:val="Sangría de texto normal Car"/>
    <w:link w:val="Sangradetextonormal"/>
    <w:uiPriority w:val="99"/>
    <w:semiHidden/>
    <w:locked/>
    <w:rsid w:val="00F51D48"/>
    <w:rPr>
      <w:rFonts w:cs="Times New Roman"/>
      <w:sz w:val="24"/>
      <w:szCs w:val="24"/>
      <w:lang w:val="es-ES" w:eastAsia="es-ES"/>
    </w:rPr>
  </w:style>
  <w:style w:type="paragraph" w:styleId="Sangranormal">
    <w:name w:val="Normal Indent"/>
    <w:basedOn w:val="Normal"/>
    <w:uiPriority w:val="99"/>
    <w:rsid w:val="00CE77D6"/>
    <w:pPr>
      <w:ind w:left="1416"/>
    </w:pPr>
    <w:rPr>
      <w:szCs w:val="20"/>
      <w:lang w:val="es-ES_tradnl"/>
    </w:rPr>
  </w:style>
  <w:style w:type="character" w:styleId="Textoennegrita">
    <w:name w:val="Strong"/>
    <w:uiPriority w:val="99"/>
    <w:qFormat/>
    <w:rsid w:val="00CE77D6"/>
    <w:rPr>
      <w:rFonts w:cs="Times New Roman"/>
      <w:b/>
      <w:bCs/>
    </w:rPr>
  </w:style>
  <w:style w:type="paragraph" w:customStyle="1" w:styleId="Heading1-FormatOnly">
    <w:name w:val="Heading 1 - Format Only"/>
    <w:basedOn w:val="Ttulo1"/>
    <w:uiPriority w:val="99"/>
    <w:rsid w:val="00CE77D6"/>
    <w:pPr>
      <w:keepNext w:val="0"/>
      <w:widowControl/>
      <w:numPr>
        <w:numId w:val="0"/>
      </w:numPr>
      <w:pBdr>
        <w:bottom w:val="single" w:sz="36" w:space="3" w:color="808080"/>
      </w:pBdr>
      <w:spacing w:before="0" w:after="120" w:line="240" w:lineRule="auto"/>
      <w:outlineLvl w:val="9"/>
    </w:pPr>
    <w:rPr>
      <w:smallCaps/>
      <w:noProof/>
      <w:szCs w:val="28"/>
      <w:lang w:val="es-CO" w:eastAsia="es-ES"/>
    </w:rPr>
  </w:style>
  <w:style w:type="paragraph" w:customStyle="1" w:styleId="InfoBlue">
    <w:name w:val="InfoBlue"/>
    <w:basedOn w:val="Normal"/>
    <w:next w:val="Textoindependiente"/>
    <w:autoRedefine/>
    <w:uiPriority w:val="99"/>
    <w:rsid w:val="001B50AB"/>
    <w:pPr>
      <w:widowControl w:val="0"/>
      <w:tabs>
        <w:tab w:val="left" w:pos="540"/>
        <w:tab w:val="left" w:pos="1260"/>
      </w:tabs>
      <w:spacing w:after="120"/>
    </w:pPr>
    <w:rPr>
      <w:rFonts w:ascii="Arial" w:hAnsi="Arial" w:cs="Arial"/>
      <w:sz w:val="20"/>
      <w:szCs w:val="20"/>
      <w:lang w:val="es-ES_tradnl" w:eastAsia="en-US"/>
    </w:rPr>
  </w:style>
  <w:style w:type="paragraph" w:customStyle="1" w:styleId="parrafo">
    <w:name w:val="parrafo"/>
    <w:basedOn w:val="Sangra2detindependiente"/>
    <w:uiPriority w:val="99"/>
    <w:rsid w:val="00F41389"/>
    <w:pPr>
      <w:widowControl w:val="0"/>
      <w:spacing w:after="0" w:line="240" w:lineRule="atLeast"/>
      <w:ind w:left="0" w:firstLine="720"/>
      <w:jc w:val="both"/>
    </w:pPr>
    <w:rPr>
      <w:szCs w:val="20"/>
      <w:lang w:eastAsia="en-US"/>
    </w:rPr>
  </w:style>
  <w:style w:type="paragraph" w:styleId="Sangra2detindependiente">
    <w:name w:val="Body Text Indent 2"/>
    <w:basedOn w:val="Normal"/>
    <w:link w:val="Sangra2detindependienteCar"/>
    <w:uiPriority w:val="99"/>
    <w:rsid w:val="00F41389"/>
    <w:pPr>
      <w:spacing w:after="120" w:line="480" w:lineRule="auto"/>
      <w:ind w:left="283"/>
    </w:pPr>
  </w:style>
  <w:style w:type="character" w:customStyle="1" w:styleId="Sangra2detindependienteCar">
    <w:name w:val="Sangría 2 de t. independiente Car"/>
    <w:link w:val="Sangra2detindependiente"/>
    <w:uiPriority w:val="99"/>
    <w:semiHidden/>
    <w:locked/>
    <w:rsid w:val="00F51D48"/>
    <w:rPr>
      <w:rFonts w:cs="Times New Roman"/>
      <w:sz w:val="24"/>
      <w:szCs w:val="24"/>
      <w:lang w:val="es-ES" w:eastAsia="es-ES"/>
    </w:rPr>
  </w:style>
  <w:style w:type="character" w:styleId="Refdecomentario">
    <w:name w:val="annotation reference"/>
    <w:uiPriority w:val="99"/>
    <w:semiHidden/>
    <w:rsid w:val="00CF5CDE"/>
    <w:rPr>
      <w:rFonts w:cs="Times New Roman"/>
      <w:sz w:val="16"/>
      <w:szCs w:val="16"/>
    </w:rPr>
  </w:style>
  <w:style w:type="paragraph" w:styleId="Textocomentario">
    <w:name w:val="annotation text"/>
    <w:basedOn w:val="Normal"/>
    <w:link w:val="TextocomentarioCar"/>
    <w:uiPriority w:val="99"/>
    <w:semiHidden/>
    <w:rsid w:val="00CF5CDE"/>
    <w:rPr>
      <w:sz w:val="20"/>
      <w:szCs w:val="20"/>
    </w:rPr>
  </w:style>
  <w:style w:type="character" w:customStyle="1" w:styleId="TextocomentarioCar">
    <w:name w:val="Texto comentario Car"/>
    <w:link w:val="Textocomentario"/>
    <w:uiPriority w:val="99"/>
    <w:semiHidden/>
    <w:locked/>
    <w:rsid w:val="00F51D48"/>
    <w:rPr>
      <w:rFonts w:cs="Times New Roman"/>
      <w:sz w:val="20"/>
      <w:szCs w:val="20"/>
      <w:lang w:val="es-ES" w:eastAsia="es-ES"/>
    </w:rPr>
  </w:style>
  <w:style w:type="paragraph" w:styleId="Textodeglobo">
    <w:name w:val="Balloon Text"/>
    <w:basedOn w:val="Normal"/>
    <w:link w:val="TextodegloboCar"/>
    <w:uiPriority w:val="99"/>
    <w:semiHidden/>
    <w:rsid w:val="00CF5CDE"/>
    <w:rPr>
      <w:sz w:val="2"/>
      <w:szCs w:val="20"/>
    </w:rPr>
  </w:style>
  <w:style w:type="character" w:customStyle="1" w:styleId="TextodegloboCar">
    <w:name w:val="Texto de globo Car"/>
    <w:link w:val="Textodeglobo"/>
    <w:uiPriority w:val="99"/>
    <w:semiHidden/>
    <w:locked/>
    <w:rsid w:val="00F51D48"/>
    <w:rPr>
      <w:rFonts w:cs="Times New Roman"/>
      <w:sz w:val="2"/>
      <w:lang w:val="es-ES" w:eastAsia="es-ES"/>
    </w:rPr>
  </w:style>
  <w:style w:type="paragraph" w:customStyle="1" w:styleId="ParrafoNormal">
    <w:name w:val="Parrafo Normal"/>
    <w:basedOn w:val="Normal"/>
    <w:uiPriority w:val="99"/>
    <w:rsid w:val="00553048"/>
    <w:pPr>
      <w:suppressAutoHyphens/>
      <w:spacing w:after="240" w:line="360" w:lineRule="auto"/>
      <w:jc w:val="both"/>
    </w:pPr>
    <w:rPr>
      <w:rFonts w:ascii="Arial" w:hAnsi="Arial"/>
      <w:sz w:val="22"/>
      <w:szCs w:val="20"/>
      <w:lang w:val="es-ES_tradnl" w:eastAsia="ar-SA"/>
    </w:rPr>
  </w:style>
  <w:style w:type="paragraph" w:styleId="Subttulo">
    <w:name w:val="Subtitle"/>
    <w:basedOn w:val="Normal"/>
    <w:link w:val="SubttuloCar"/>
    <w:uiPriority w:val="99"/>
    <w:qFormat/>
    <w:rsid w:val="00553048"/>
    <w:rPr>
      <w:rFonts w:ascii="Cambria" w:hAnsi="Cambria"/>
    </w:rPr>
  </w:style>
  <w:style w:type="character" w:customStyle="1" w:styleId="SubttuloCar">
    <w:name w:val="Subtítulo Car"/>
    <w:link w:val="Subttulo"/>
    <w:uiPriority w:val="99"/>
    <w:locked/>
    <w:rsid w:val="00F51D48"/>
    <w:rPr>
      <w:rFonts w:ascii="Cambria" w:hAnsi="Cambria" w:cs="Times New Roman"/>
      <w:sz w:val="24"/>
      <w:szCs w:val="24"/>
      <w:lang w:val="es-ES" w:eastAsia="es-ES"/>
    </w:rPr>
  </w:style>
  <w:style w:type="table" w:styleId="Tablaconcuadrcula">
    <w:name w:val="Table Grid"/>
    <w:basedOn w:val="Tablanormal"/>
    <w:uiPriority w:val="99"/>
    <w:rsid w:val="000C1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suntodelcomentario">
    <w:name w:val="annotation subject"/>
    <w:basedOn w:val="Textocomentario"/>
    <w:next w:val="Textocomentario"/>
    <w:link w:val="AsuntodelcomentarioCar"/>
    <w:uiPriority w:val="99"/>
    <w:semiHidden/>
    <w:rsid w:val="0087196B"/>
    <w:rPr>
      <w:b/>
      <w:bCs/>
    </w:rPr>
  </w:style>
  <w:style w:type="character" w:customStyle="1" w:styleId="AsuntodelcomentarioCar">
    <w:name w:val="Asunto del comentario Car"/>
    <w:link w:val="Asuntodelcomentario"/>
    <w:uiPriority w:val="99"/>
    <w:semiHidden/>
    <w:locked/>
    <w:rsid w:val="00F51D48"/>
    <w:rPr>
      <w:rFonts w:cs="Times New Roman"/>
      <w:b/>
      <w:bCs/>
      <w:sz w:val="20"/>
      <w:szCs w:val="20"/>
      <w:lang w:val="es-ES" w:eastAsia="es-ES"/>
    </w:rPr>
  </w:style>
  <w:style w:type="paragraph" w:styleId="Piedepgina">
    <w:name w:val="footer"/>
    <w:basedOn w:val="Normal"/>
    <w:link w:val="PiedepginaCar"/>
    <w:rsid w:val="00172374"/>
    <w:pPr>
      <w:tabs>
        <w:tab w:val="center" w:pos="4252"/>
        <w:tab w:val="right" w:pos="8504"/>
      </w:tabs>
    </w:pPr>
  </w:style>
  <w:style w:type="character" w:customStyle="1" w:styleId="PiedepginaCar">
    <w:name w:val="Pie de página Car"/>
    <w:link w:val="Piedepgina"/>
    <w:uiPriority w:val="99"/>
    <w:semiHidden/>
    <w:locked/>
    <w:rsid w:val="00F51D48"/>
    <w:rPr>
      <w:rFonts w:cs="Times New Roman"/>
      <w:sz w:val="24"/>
      <w:szCs w:val="24"/>
      <w:lang w:val="es-ES" w:eastAsia="es-ES"/>
    </w:rPr>
  </w:style>
  <w:style w:type="character" w:styleId="Nmerodepgina">
    <w:name w:val="page number"/>
    <w:uiPriority w:val="99"/>
    <w:rsid w:val="006D1376"/>
    <w:rPr>
      <w:rFonts w:cs="Times New Roman"/>
    </w:rPr>
  </w:style>
  <w:style w:type="paragraph" w:customStyle="1" w:styleId="TitPlntlla2">
    <w:name w:val="TitPlntlla2"/>
    <w:basedOn w:val="Ttulo1"/>
    <w:autoRedefine/>
    <w:uiPriority w:val="99"/>
    <w:rsid w:val="005D71A4"/>
    <w:rPr>
      <w:rFonts w:ascii="Tahoma" w:hAnsi="Tahoma" w:cs="Tahoma"/>
    </w:rPr>
  </w:style>
  <w:style w:type="paragraph" w:customStyle="1" w:styleId="TitPltlla4">
    <w:name w:val="TitPltlla4"/>
    <w:basedOn w:val="Normal"/>
    <w:uiPriority w:val="99"/>
    <w:rsid w:val="007E0FB7"/>
    <w:pPr>
      <w:ind w:left="708"/>
      <w:jc w:val="both"/>
    </w:pPr>
    <w:rPr>
      <w:rFonts w:ascii="Verdana" w:hAnsi="Verdana" w:cs="Tahoma"/>
      <w:iCs/>
      <w:color w:val="808080"/>
      <w:sz w:val="20"/>
      <w:szCs w:val="20"/>
      <w:lang w:val="es-ES_tradnl"/>
    </w:rPr>
  </w:style>
  <w:style w:type="paragraph" w:customStyle="1" w:styleId="TitPlntlla3">
    <w:name w:val="TitPlntlla3"/>
    <w:basedOn w:val="Ttulo2"/>
    <w:uiPriority w:val="99"/>
    <w:rsid w:val="004327A4"/>
  </w:style>
  <w:style w:type="paragraph" w:customStyle="1" w:styleId="TitPntlla5">
    <w:name w:val="TitPntlla5"/>
    <w:basedOn w:val="Ttulo3"/>
    <w:autoRedefine/>
    <w:uiPriority w:val="99"/>
    <w:rsid w:val="00CD182E"/>
    <w:pPr>
      <w:numPr>
        <w:ilvl w:val="0"/>
        <w:numId w:val="1"/>
      </w:numPr>
      <w:tabs>
        <w:tab w:val="left" w:pos="720"/>
      </w:tabs>
    </w:pPr>
    <w:rPr>
      <w:b w:val="0"/>
      <w:i w:val="0"/>
    </w:rPr>
  </w:style>
  <w:style w:type="paragraph" w:customStyle="1" w:styleId="TipPlntlla6">
    <w:name w:val="TipPlntlla6"/>
    <w:basedOn w:val="Ttulo4"/>
    <w:uiPriority w:val="99"/>
    <w:rsid w:val="00603BC9"/>
    <w:rPr>
      <w:b/>
    </w:rPr>
  </w:style>
  <w:style w:type="paragraph" w:customStyle="1" w:styleId="TxtPntlla1">
    <w:name w:val="TxtPntlla1"/>
    <w:basedOn w:val="TitPltlla4"/>
    <w:autoRedefine/>
    <w:uiPriority w:val="99"/>
    <w:rsid w:val="00520106"/>
    <w:pPr>
      <w:ind w:left="0"/>
      <w:jc w:val="center"/>
    </w:pPr>
    <w:rPr>
      <w:b/>
      <w:color w:val="auto"/>
      <w:sz w:val="28"/>
    </w:rPr>
  </w:style>
  <w:style w:type="paragraph" w:customStyle="1" w:styleId="TxtPlntlla2">
    <w:name w:val="TxtPlntlla2"/>
    <w:basedOn w:val="Normal"/>
    <w:autoRedefine/>
    <w:uiPriority w:val="99"/>
    <w:rsid w:val="00FB5A9C"/>
    <w:rPr>
      <w:rFonts w:ascii="Verdana" w:hAnsi="Verdana" w:cs="Tahoma"/>
      <w:lang w:val="en-US" w:eastAsia="en-US"/>
    </w:rPr>
  </w:style>
  <w:style w:type="paragraph" w:customStyle="1" w:styleId="Titplntilla1">
    <w:name w:val="Titplntilla1"/>
    <w:basedOn w:val="TitPltlla4"/>
    <w:autoRedefine/>
    <w:uiPriority w:val="99"/>
    <w:rsid w:val="007B0C5B"/>
    <w:pPr>
      <w:jc w:val="center"/>
    </w:pPr>
    <w:rPr>
      <w:rFonts w:ascii="Tahoma" w:hAnsi="Tahoma"/>
      <w:b/>
      <w:color w:val="000000"/>
      <w:sz w:val="24"/>
      <w:szCs w:val="24"/>
    </w:rPr>
  </w:style>
  <w:style w:type="paragraph" w:customStyle="1" w:styleId="TxtTbla1">
    <w:name w:val="TxtTbla1"/>
    <w:basedOn w:val="TableContents"/>
    <w:autoRedefine/>
    <w:uiPriority w:val="99"/>
    <w:rsid w:val="00B00881"/>
    <w:rPr>
      <w:rFonts w:ascii="Verdana" w:hAnsi="Verdana"/>
      <w:color w:val="auto"/>
      <w:sz w:val="20"/>
      <w:szCs w:val="20"/>
    </w:rPr>
  </w:style>
  <w:style w:type="paragraph" w:customStyle="1" w:styleId="Prrafodelista1">
    <w:name w:val="Párrafo de lista1"/>
    <w:basedOn w:val="Normal"/>
    <w:uiPriority w:val="99"/>
    <w:rsid w:val="0027067F"/>
    <w:pPr>
      <w:spacing w:after="200" w:line="276" w:lineRule="auto"/>
      <w:ind w:left="720"/>
      <w:contextualSpacing/>
    </w:pPr>
    <w:rPr>
      <w:rFonts w:ascii="Calibri" w:hAnsi="Calibri"/>
      <w:sz w:val="22"/>
      <w:szCs w:val="22"/>
      <w:lang w:eastAsia="en-US"/>
    </w:rPr>
  </w:style>
  <w:style w:type="paragraph" w:customStyle="1" w:styleId="TxtTbla2">
    <w:name w:val="TxtTbla2"/>
    <w:basedOn w:val="TitPltlla4"/>
    <w:uiPriority w:val="99"/>
    <w:rsid w:val="002B5B9F"/>
    <w:pPr>
      <w:ind w:left="0"/>
    </w:pPr>
    <w:rPr>
      <w:b/>
      <w:color w:val="FFFFFF"/>
    </w:rPr>
  </w:style>
  <w:style w:type="paragraph" w:customStyle="1" w:styleId="TxtTbla3">
    <w:name w:val="TxtTbla3"/>
    <w:basedOn w:val="TitPltlla4"/>
    <w:uiPriority w:val="99"/>
    <w:rsid w:val="0015134F"/>
    <w:pPr>
      <w:ind w:left="0"/>
    </w:pPr>
  </w:style>
  <w:style w:type="character" w:customStyle="1" w:styleId="Ttulo3Car">
    <w:name w:val="Título 3 Car"/>
    <w:link w:val="Ttulo3"/>
    <w:uiPriority w:val="99"/>
    <w:locked/>
    <w:rsid w:val="00193CA2"/>
    <w:rPr>
      <w:rFonts w:ascii="Calibri" w:hAnsi="Calibri" w:cs="Calibri"/>
      <w:b/>
      <w:bCs/>
      <w:i/>
      <w:lang w:eastAsia="en-US"/>
    </w:rPr>
  </w:style>
  <w:style w:type="paragraph" w:styleId="Prrafodelista">
    <w:name w:val="List Paragraph"/>
    <w:basedOn w:val="Normal"/>
    <w:link w:val="PrrafodelistaCar"/>
    <w:uiPriority w:val="34"/>
    <w:qFormat/>
    <w:rsid w:val="00E05ACE"/>
    <w:pPr>
      <w:ind w:left="720"/>
      <w:contextualSpacing/>
    </w:pPr>
  </w:style>
  <w:style w:type="paragraph" w:customStyle="1" w:styleId="Char">
    <w:name w:val="Char"/>
    <w:basedOn w:val="Normal"/>
    <w:uiPriority w:val="99"/>
    <w:rsid w:val="00FA1ADD"/>
    <w:pPr>
      <w:spacing w:after="160" w:line="240" w:lineRule="exact"/>
      <w:jc w:val="both"/>
    </w:pPr>
    <w:rPr>
      <w:rFonts w:ascii="Normal" w:hAnsi="Normal"/>
      <w:b/>
      <w:bCs/>
      <w:iCs/>
      <w:kern w:val="32"/>
      <w:sz w:val="20"/>
      <w:szCs w:val="20"/>
      <w:lang w:val="en-US" w:eastAsia="en-US"/>
    </w:rPr>
  </w:style>
  <w:style w:type="paragraph" w:styleId="z-Principiodelformulario">
    <w:name w:val="HTML Top of Form"/>
    <w:basedOn w:val="Normal"/>
    <w:next w:val="Normal"/>
    <w:link w:val="z-PrincipiodelformularioCar"/>
    <w:hidden/>
    <w:uiPriority w:val="99"/>
    <w:rsid w:val="000E1678"/>
    <w:pPr>
      <w:pBdr>
        <w:bottom w:val="single" w:sz="6" w:space="1" w:color="auto"/>
      </w:pBdr>
      <w:jc w:val="center"/>
    </w:pPr>
    <w:rPr>
      <w:rFonts w:ascii="Arial" w:hAnsi="Arial"/>
      <w:vanish/>
      <w:sz w:val="16"/>
      <w:szCs w:val="16"/>
      <w:lang w:val="x-none" w:eastAsia="x-none"/>
    </w:rPr>
  </w:style>
  <w:style w:type="character" w:customStyle="1" w:styleId="z-PrincipiodelformularioCar">
    <w:name w:val="z-Principio del formulario Car"/>
    <w:link w:val="z-Principiodelformulario"/>
    <w:uiPriority w:val="99"/>
    <w:locked/>
    <w:rsid w:val="000E1678"/>
    <w:rPr>
      <w:rFonts w:ascii="Arial" w:hAnsi="Arial" w:cs="Arial"/>
      <w:vanish/>
      <w:sz w:val="16"/>
      <w:szCs w:val="16"/>
    </w:rPr>
  </w:style>
  <w:style w:type="paragraph" w:styleId="z-Finaldelformulario">
    <w:name w:val="HTML Bottom of Form"/>
    <w:basedOn w:val="Normal"/>
    <w:next w:val="Normal"/>
    <w:link w:val="z-FinaldelformularioCar"/>
    <w:hidden/>
    <w:uiPriority w:val="99"/>
    <w:rsid w:val="000E1678"/>
    <w:pPr>
      <w:pBdr>
        <w:top w:val="single" w:sz="6" w:space="1" w:color="auto"/>
      </w:pBdr>
      <w:jc w:val="center"/>
    </w:pPr>
    <w:rPr>
      <w:rFonts w:ascii="Arial" w:hAnsi="Arial"/>
      <w:vanish/>
      <w:sz w:val="16"/>
      <w:szCs w:val="16"/>
      <w:lang w:val="x-none" w:eastAsia="x-none"/>
    </w:rPr>
  </w:style>
  <w:style w:type="character" w:customStyle="1" w:styleId="z-FinaldelformularioCar">
    <w:name w:val="z-Final del formulario Car"/>
    <w:link w:val="z-Finaldelformulario"/>
    <w:uiPriority w:val="99"/>
    <w:locked/>
    <w:rsid w:val="000E1678"/>
    <w:rPr>
      <w:rFonts w:ascii="Arial" w:hAnsi="Arial" w:cs="Arial"/>
      <w:vanish/>
      <w:sz w:val="16"/>
      <w:szCs w:val="16"/>
    </w:rPr>
  </w:style>
  <w:style w:type="paragraph" w:styleId="Textonotapie">
    <w:name w:val="footnote text"/>
    <w:basedOn w:val="Normal"/>
    <w:link w:val="TextonotapieCar"/>
    <w:uiPriority w:val="99"/>
    <w:rsid w:val="004224D9"/>
    <w:rPr>
      <w:sz w:val="20"/>
      <w:szCs w:val="20"/>
      <w:lang w:val="x-none" w:eastAsia="x-none"/>
    </w:rPr>
  </w:style>
  <w:style w:type="character" w:customStyle="1" w:styleId="TextonotapieCar">
    <w:name w:val="Texto nota pie Car"/>
    <w:link w:val="Textonotapie"/>
    <w:uiPriority w:val="99"/>
    <w:locked/>
    <w:rsid w:val="004224D9"/>
    <w:rPr>
      <w:rFonts w:cs="Times New Roman"/>
    </w:rPr>
  </w:style>
  <w:style w:type="character" w:styleId="Refdenotaalpie">
    <w:name w:val="footnote reference"/>
    <w:uiPriority w:val="99"/>
    <w:rsid w:val="004224D9"/>
    <w:rPr>
      <w:rFonts w:cs="Times New Roman"/>
      <w:vertAlign w:val="superscript"/>
    </w:rPr>
  </w:style>
  <w:style w:type="paragraph" w:styleId="NormalWeb">
    <w:name w:val="Normal (Web)"/>
    <w:basedOn w:val="Normal"/>
    <w:uiPriority w:val="99"/>
    <w:semiHidden/>
    <w:unhideWhenUsed/>
    <w:locked/>
    <w:rsid w:val="00A21A13"/>
    <w:pPr>
      <w:spacing w:before="100" w:beforeAutospacing="1" w:after="100" w:afterAutospacing="1"/>
    </w:pPr>
  </w:style>
  <w:style w:type="character" w:styleId="Hipervnculovisitado">
    <w:name w:val="FollowedHyperlink"/>
    <w:uiPriority w:val="99"/>
    <w:semiHidden/>
    <w:unhideWhenUsed/>
    <w:locked/>
    <w:rsid w:val="00D5639E"/>
    <w:rPr>
      <w:color w:val="800080"/>
      <w:u w:val="single"/>
    </w:rPr>
  </w:style>
  <w:style w:type="paragraph" w:styleId="Textonotaalfinal">
    <w:name w:val="endnote text"/>
    <w:basedOn w:val="Normal"/>
    <w:link w:val="TextonotaalfinalCar"/>
    <w:uiPriority w:val="99"/>
    <w:semiHidden/>
    <w:unhideWhenUsed/>
    <w:locked/>
    <w:rsid w:val="00520106"/>
    <w:rPr>
      <w:sz w:val="20"/>
      <w:szCs w:val="20"/>
    </w:rPr>
  </w:style>
  <w:style w:type="character" w:customStyle="1" w:styleId="TextonotaalfinalCar">
    <w:name w:val="Texto nota al final Car"/>
    <w:link w:val="Textonotaalfinal"/>
    <w:uiPriority w:val="99"/>
    <w:semiHidden/>
    <w:rsid w:val="00520106"/>
    <w:rPr>
      <w:lang w:val="es-ES" w:eastAsia="es-ES"/>
    </w:rPr>
  </w:style>
  <w:style w:type="character" w:styleId="Refdenotaalfinal">
    <w:name w:val="endnote reference"/>
    <w:uiPriority w:val="99"/>
    <w:semiHidden/>
    <w:unhideWhenUsed/>
    <w:locked/>
    <w:rsid w:val="00520106"/>
    <w:rPr>
      <w:vertAlign w:val="superscript"/>
    </w:rPr>
  </w:style>
  <w:style w:type="character" w:customStyle="1" w:styleId="PrrafodelistaCar">
    <w:name w:val="Párrafo de lista Car"/>
    <w:link w:val="Prrafodelista"/>
    <w:uiPriority w:val="34"/>
    <w:locked/>
    <w:rsid w:val="00084D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02">
      <w:bodyDiv w:val="1"/>
      <w:marLeft w:val="0"/>
      <w:marRight w:val="0"/>
      <w:marTop w:val="0"/>
      <w:marBottom w:val="0"/>
      <w:divBdr>
        <w:top w:val="none" w:sz="0" w:space="0" w:color="auto"/>
        <w:left w:val="none" w:sz="0" w:space="0" w:color="auto"/>
        <w:bottom w:val="none" w:sz="0" w:space="0" w:color="auto"/>
        <w:right w:val="none" w:sz="0" w:space="0" w:color="auto"/>
      </w:divBdr>
    </w:div>
    <w:div w:id="78798351">
      <w:bodyDiv w:val="1"/>
      <w:marLeft w:val="0"/>
      <w:marRight w:val="0"/>
      <w:marTop w:val="0"/>
      <w:marBottom w:val="0"/>
      <w:divBdr>
        <w:top w:val="none" w:sz="0" w:space="0" w:color="auto"/>
        <w:left w:val="none" w:sz="0" w:space="0" w:color="auto"/>
        <w:bottom w:val="none" w:sz="0" w:space="0" w:color="auto"/>
        <w:right w:val="none" w:sz="0" w:space="0" w:color="auto"/>
      </w:divBdr>
    </w:div>
    <w:div w:id="328289963">
      <w:bodyDiv w:val="1"/>
      <w:marLeft w:val="0"/>
      <w:marRight w:val="0"/>
      <w:marTop w:val="0"/>
      <w:marBottom w:val="0"/>
      <w:divBdr>
        <w:top w:val="none" w:sz="0" w:space="0" w:color="auto"/>
        <w:left w:val="none" w:sz="0" w:space="0" w:color="auto"/>
        <w:bottom w:val="none" w:sz="0" w:space="0" w:color="auto"/>
        <w:right w:val="none" w:sz="0" w:space="0" w:color="auto"/>
      </w:divBdr>
    </w:div>
    <w:div w:id="543254558">
      <w:bodyDiv w:val="1"/>
      <w:marLeft w:val="0"/>
      <w:marRight w:val="0"/>
      <w:marTop w:val="0"/>
      <w:marBottom w:val="0"/>
      <w:divBdr>
        <w:top w:val="none" w:sz="0" w:space="0" w:color="auto"/>
        <w:left w:val="none" w:sz="0" w:space="0" w:color="auto"/>
        <w:bottom w:val="none" w:sz="0" w:space="0" w:color="auto"/>
        <w:right w:val="none" w:sz="0" w:space="0" w:color="auto"/>
      </w:divBdr>
    </w:div>
    <w:div w:id="642346985">
      <w:bodyDiv w:val="1"/>
      <w:marLeft w:val="0"/>
      <w:marRight w:val="0"/>
      <w:marTop w:val="0"/>
      <w:marBottom w:val="0"/>
      <w:divBdr>
        <w:top w:val="none" w:sz="0" w:space="0" w:color="auto"/>
        <w:left w:val="none" w:sz="0" w:space="0" w:color="auto"/>
        <w:bottom w:val="none" w:sz="0" w:space="0" w:color="auto"/>
        <w:right w:val="none" w:sz="0" w:space="0" w:color="auto"/>
      </w:divBdr>
    </w:div>
    <w:div w:id="644356938">
      <w:bodyDiv w:val="1"/>
      <w:marLeft w:val="0"/>
      <w:marRight w:val="0"/>
      <w:marTop w:val="0"/>
      <w:marBottom w:val="0"/>
      <w:divBdr>
        <w:top w:val="none" w:sz="0" w:space="0" w:color="auto"/>
        <w:left w:val="none" w:sz="0" w:space="0" w:color="auto"/>
        <w:bottom w:val="none" w:sz="0" w:space="0" w:color="auto"/>
        <w:right w:val="none" w:sz="0" w:space="0" w:color="auto"/>
      </w:divBdr>
    </w:div>
    <w:div w:id="668676559">
      <w:bodyDiv w:val="1"/>
      <w:marLeft w:val="0"/>
      <w:marRight w:val="0"/>
      <w:marTop w:val="0"/>
      <w:marBottom w:val="0"/>
      <w:divBdr>
        <w:top w:val="none" w:sz="0" w:space="0" w:color="auto"/>
        <w:left w:val="none" w:sz="0" w:space="0" w:color="auto"/>
        <w:bottom w:val="none" w:sz="0" w:space="0" w:color="auto"/>
        <w:right w:val="none" w:sz="0" w:space="0" w:color="auto"/>
      </w:divBdr>
    </w:div>
    <w:div w:id="725951777">
      <w:bodyDiv w:val="1"/>
      <w:marLeft w:val="0"/>
      <w:marRight w:val="0"/>
      <w:marTop w:val="0"/>
      <w:marBottom w:val="0"/>
      <w:divBdr>
        <w:top w:val="none" w:sz="0" w:space="0" w:color="auto"/>
        <w:left w:val="none" w:sz="0" w:space="0" w:color="auto"/>
        <w:bottom w:val="none" w:sz="0" w:space="0" w:color="auto"/>
        <w:right w:val="none" w:sz="0" w:space="0" w:color="auto"/>
      </w:divBdr>
    </w:div>
    <w:div w:id="748772170">
      <w:bodyDiv w:val="1"/>
      <w:marLeft w:val="0"/>
      <w:marRight w:val="0"/>
      <w:marTop w:val="0"/>
      <w:marBottom w:val="0"/>
      <w:divBdr>
        <w:top w:val="none" w:sz="0" w:space="0" w:color="auto"/>
        <w:left w:val="none" w:sz="0" w:space="0" w:color="auto"/>
        <w:bottom w:val="none" w:sz="0" w:space="0" w:color="auto"/>
        <w:right w:val="none" w:sz="0" w:space="0" w:color="auto"/>
      </w:divBdr>
    </w:div>
    <w:div w:id="789399814">
      <w:bodyDiv w:val="1"/>
      <w:marLeft w:val="0"/>
      <w:marRight w:val="0"/>
      <w:marTop w:val="0"/>
      <w:marBottom w:val="0"/>
      <w:divBdr>
        <w:top w:val="none" w:sz="0" w:space="0" w:color="auto"/>
        <w:left w:val="none" w:sz="0" w:space="0" w:color="auto"/>
        <w:bottom w:val="none" w:sz="0" w:space="0" w:color="auto"/>
        <w:right w:val="none" w:sz="0" w:space="0" w:color="auto"/>
      </w:divBdr>
    </w:div>
    <w:div w:id="916791932">
      <w:bodyDiv w:val="1"/>
      <w:marLeft w:val="0"/>
      <w:marRight w:val="0"/>
      <w:marTop w:val="0"/>
      <w:marBottom w:val="0"/>
      <w:divBdr>
        <w:top w:val="none" w:sz="0" w:space="0" w:color="auto"/>
        <w:left w:val="none" w:sz="0" w:space="0" w:color="auto"/>
        <w:bottom w:val="none" w:sz="0" w:space="0" w:color="auto"/>
        <w:right w:val="none" w:sz="0" w:space="0" w:color="auto"/>
      </w:divBdr>
    </w:div>
    <w:div w:id="1022128696">
      <w:bodyDiv w:val="1"/>
      <w:marLeft w:val="0"/>
      <w:marRight w:val="0"/>
      <w:marTop w:val="0"/>
      <w:marBottom w:val="0"/>
      <w:divBdr>
        <w:top w:val="none" w:sz="0" w:space="0" w:color="auto"/>
        <w:left w:val="none" w:sz="0" w:space="0" w:color="auto"/>
        <w:bottom w:val="none" w:sz="0" w:space="0" w:color="auto"/>
        <w:right w:val="none" w:sz="0" w:space="0" w:color="auto"/>
      </w:divBdr>
    </w:div>
    <w:div w:id="1039010909">
      <w:bodyDiv w:val="1"/>
      <w:marLeft w:val="0"/>
      <w:marRight w:val="0"/>
      <w:marTop w:val="0"/>
      <w:marBottom w:val="0"/>
      <w:divBdr>
        <w:top w:val="none" w:sz="0" w:space="0" w:color="auto"/>
        <w:left w:val="none" w:sz="0" w:space="0" w:color="auto"/>
        <w:bottom w:val="none" w:sz="0" w:space="0" w:color="auto"/>
        <w:right w:val="none" w:sz="0" w:space="0" w:color="auto"/>
      </w:divBdr>
    </w:div>
    <w:div w:id="1064334103">
      <w:bodyDiv w:val="1"/>
      <w:marLeft w:val="0"/>
      <w:marRight w:val="0"/>
      <w:marTop w:val="0"/>
      <w:marBottom w:val="0"/>
      <w:divBdr>
        <w:top w:val="none" w:sz="0" w:space="0" w:color="auto"/>
        <w:left w:val="none" w:sz="0" w:space="0" w:color="auto"/>
        <w:bottom w:val="none" w:sz="0" w:space="0" w:color="auto"/>
        <w:right w:val="none" w:sz="0" w:space="0" w:color="auto"/>
      </w:divBdr>
    </w:div>
    <w:div w:id="1566332952">
      <w:bodyDiv w:val="1"/>
      <w:marLeft w:val="0"/>
      <w:marRight w:val="0"/>
      <w:marTop w:val="0"/>
      <w:marBottom w:val="0"/>
      <w:divBdr>
        <w:top w:val="none" w:sz="0" w:space="0" w:color="auto"/>
        <w:left w:val="none" w:sz="0" w:space="0" w:color="auto"/>
        <w:bottom w:val="none" w:sz="0" w:space="0" w:color="auto"/>
        <w:right w:val="none" w:sz="0" w:space="0" w:color="auto"/>
      </w:divBdr>
    </w:div>
    <w:div w:id="1566380941">
      <w:bodyDiv w:val="1"/>
      <w:marLeft w:val="0"/>
      <w:marRight w:val="0"/>
      <w:marTop w:val="0"/>
      <w:marBottom w:val="0"/>
      <w:divBdr>
        <w:top w:val="none" w:sz="0" w:space="0" w:color="auto"/>
        <w:left w:val="none" w:sz="0" w:space="0" w:color="auto"/>
        <w:bottom w:val="none" w:sz="0" w:space="0" w:color="auto"/>
        <w:right w:val="none" w:sz="0" w:space="0" w:color="auto"/>
      </w:divBdr>
    </w:div>
    <w:div w:id="1574925198">
      <w:bodyDiv w:val="1"/>
      <w:marLeft w:val="0"/>
      <w:marRight w:val="0"/>
      <w:marTop w:val="0"/>
      <w:marBottom w:val="0"/>
      <w:divBdr>
        <w:top w:val="none" w:sz="0" w:space="0" w:color="auto"/>
        <w:left w:val="none" w:sz="0" w:space="0" w:color="auto"/>
        <w:bottom w:val="none" w:sz="0" w:space="0" w:color="auto"/>
        <w:right w:val="none" w:sz="0" w:space="0" w:color="auto"/>
      </w:divBdr>
    </w:div>
    <w:div w:id="1628312448">
      <w:bodyDiv w:val="1"/>
      <w:marLeft w:val="0"/>
      <w:marRight w:val="0"/>
      <w:marTop w:val="0"/>
      <w:marBottom w:val="0"/>
      <w:divBdr>
        <w:top w:val="none" w:sz="0" w:space="0" w:color="auto"/>
        <w:left w:val="none" w:sz="0" w:space="0" w:color="auto"/>
        <w:bottom w:val="none" w:sz="0" w:space="0" w:color="auto"/>
        <w:right w:val="none" w:sz="0" w:space="0" w:color="auto"/>
      </w:divBdr>
    </w:div>
    <w:div w:id="1629243601">
      <w:bodyDiv w:val="1"/>
      <w:marLeft w:val="0"/>
      <w:marRight w:val="0"/>
      <w:marTop w:val="0"/>
      <w:marBottom w:val="0"/>
      <w:divBdr>
        <w:top w:val="none" w:sz="0" w:space="0" w:color="auto"/>
        <w:left w:val="none" w:sz="0" w:space="0" w:color="auto"/>
        <w:bottom w:val="none" w:sz="0" w:space="0" w:color="auto"/>
        <w:right w:val="none" w:sz="0" w:space="0" w:color="auto"/>
      </w:divBdr>
    </w:div>
    <w:div w:id="1635986637">
      <w:bodyDiv w:val="1"/>
      <w:marLeft w:val="0"/>
      <w:marRight w:val="0"/>
      <w:marTop w:val="0"/>
      <w:marBottom w:val="0"/>
      <w:divBdr>
        <w:top w:val="none" w:sz="0" w:space="0" w:color="auto"/>
        <w:left w:val="none" w:sz="0" w:space="0" w:color="auto"/>
        <w:bottom w:val="none" w:sz="0" w:space="0" w:color="auto"/>
        <w:right w:val="none" w:sz="0" w:space="0" w:color="auto"/>
      </w:divBdr>
    </w:div>
    <w:div w:id="1643655336">
      <w:bodyDiv w:val="1"/>
      <w:marLeft w:val="0"/>
      <w:marRight w:val="0"/>
      <w:marTop w:val="0"/>
      <w:marBottom w:val="0"/>
      <w:divBdr>
        <w:top w:val="none" w:sz="0" w:space="0" w:color="auto"/>
        <w:left w:val="none" w:sz="0" w:space="0" w:color="auto"/>
        <w:bottom w:val="none" w:sz="0" w:space="0" w:color="auto"/>
        <w:right w:val="none" w:sz="0" w:space="0" w:color="auto"/>
      </w:divBdr>
    </w:div>
    <w:div w:id="1839998529">
      <w:marLeft w:val="0"/>
      <w:marRight w:val="0"/>
      <w:marTop w:val="0"/>
      <w:marBottom w:val="0"/>
      <w:divBdr>
        <w:top w:val="none" w:sz="0" w:space="0" w:color="auto"/>
        <w:left w:val="none" w:sz="0" w:space="0" w:color="auto"/>
        <w:bottom w:val="none" w:sz="0" w:space="0" w:color="auto"/>
        <w:right w:val="none" w:sz="0" w:space="0" w:color="auto"/>
      </w:divBdr>
    </w:div>
    <w:div w:id="1839998530">
      <w:marLeft w:val="0"/>
      <w:marRight w:val="0"/>
      <w:marTop w:val="0"/>
      <w:marBottom w:val="0"/>
      <w:divBdr>
        <w:top w:val="none" w:sz="0" w:space="0" w:color="auto"/>
        <w:left w:val="none" w:sz="0" w:space="0" w:color="auto"/>
        <w:bottom w:val="none" w:sz="0" w:space="0" w:color="auto"/>
        <w:right w:val="none" w:sz="0" w:space="0" w:color="auto"/>
      </w:divBdr>
    </w:div>
    <w:div w:id="1839998531">
      <w:marLeft w:val="0"/>
      <w:marRight w:val="0"/>
      <w:marTop w:val="0"/>
      <w:marBottom w:val="0"/>
      <w:divBdr>
        <w:top w:val="none" w:sz="0" w:space="0" w:color="auto"/>
        <w:left w:val="none" w:sz="0" w:space="0" w:color="auto"/>
        <w:bottom w:val="none" w:sz="0" w:space="0" w:color="auto"/>
        <w:right w:val="none" w:sz="0" w:space="0" w:color="auto"/>
      </w:divBdr>
    </w:div>
    <w:div w:id="1839998532">
      <w:marLeft w:val="0"/>
      <w:marRight w:val="0"/>
      <w:marTop w:val="0"/>
      <w:marBottom w:val="0"/>
      <w:divBdr>
        <w:top w:val="none" w:sz="0" w:space="0" w:color="auto"/>
        <w:left w:val="none" w:sz="0" w:space="0" w:color="auto"/>
        <w:bottom w:val="none" w:sz="0" w:space="0" w:color="auto"/>
        <w:right w:val="none" w:sz="0" w:space="0" w:color="auto"/>
      </w:divBdr>
    </w:div>
    <w:div w:id="1839998533">
      <w:marLeft w:val="0"/>
      <w:marRight w:val="0"/>
      <w:marTop w:val="0"/>
      <w:marBottom w:val="0"/>
      <w:divBdr>
        <w:top w:val="none" w:sz="0" w:space="0" w:color="auto"/>
        <w:left w:val="none" w:sz="0" w:space="0" w:color="auto"/>
        <w:bottom w:val="none" w:sz="0" w:space="0" w:color="auto"/>
        <w:right w:val="none" w:sz="0" w:space="0" w:color="auto"/>
      </w:divBdr>
    </w:div>
    <w:div w:id="1839998534">
      <w:marLeft w:val="0"/>
      <w:marRight w:val="0"/>
      <w:marTop w:val="0"/>
      <w:marBottom w:val="0"/>
      <w:divBdr>
        <w:top w:val="none" w:sz="0" w:space="0" w:color="auto"/>
        <w:left w:val="none" w:sz="0" w:space="0" w:color="auto"/>
        <w:bottom w:val="none" w:sz="0" w:space="0" w:color="auto"/>
        <w:right w:val="none" w:sz="0" w:space="0" w:color="auto"/>
      </w:divBdr>
    </w:div>
    <w:div w:id="1839998535">
      <w:marLeft w:val="0"/>
      <w:marRight w:val="0"/>
      <w:marTop w:val="0"/>
      <w:marBottom w:val="0"/>
      <w:divBdr>
        <w:top w:val="none" w:sz="0" w:space="0" w:color="auto"/>
        <w:left w:val="none" w:sz="0" w:space="0" w:color="auto"/>
        <w:bottom w:val="none" w:sz="0" w:space="0" w:color="auto"/>
        <w:right w:val="none" w:sz="0" w:space="0" w:color="auto"/>
      </w:divBdr>
    </w:div>
    <w:div w:id="1839998536">
      <w:marLeft w:val="0"/>
      <w:marRight w:val="0"/>
      <w:marTop w:val="0"/>
      <w:marBottom w:val="0"/>
      <w:divBdr>
        <w:top w:val="none" w:sz="0" w:space="0" w:color="auto"/>
        <w:left w:val="none" w:sz="0" w:space="0" w:color="auto"/>
        <w:bottom w:val="none" w:sz="0" w:space="0" w:color="auto"/>
        <w:right w:val="none" w:sz="0" w:space="0" w:color="auto"/>
      </w:divBdr>
    </w:div>
    <w:div w:id="1839998537">
      <w:marLeft w:val="0"/>
      <w:marRight w:val="0"/>
      <w:marTop w:val="0"/>
      <w:marBottom w:val="0"/>
      <w:divBdr>
        <w:top w:val="none" w:sz="0" w:space="0" w:color="auto"/>
        <w:left w:val="none" w:sz="0" w:space="0" w:color="auto"/>
        <w:bottom w:val="none" w:sz="0" w:space="0" w:color="auto"/>
        <w:right w:val="none" w:sz="0" w:space="0" w:color="auto"/>
      </w:divBdr>
    </w:div>
    <w:div w:id="1839998538">
      <w:marLeft w:val="0"/>
      <w:marRight w:val="0"/>
      <w:marTop w:val="0"/>
      <w:marBottom w:val="0"/>
      <w:divBdr>
        <w:top w:val="none" w:sz="0" w:space="0" w:color="auto"/>
        <w:left w:val="none" w:sz="0" w:space="0" w:color="auto"/>
        <w:bottom w:val="none" w:sz="0" w:space="0" w:color="auto"/>
        <w:right w:val="none" w:sz="0" w:space="0" w:color="auto"/>
      </w:divBdr>
    </w:div>
    <w:div w:id="1839998539">
      <w:marLeft w:val="0"/>
      <w:marRight w:val="0"/>
      <w:marTop w:val="0"/>
      <w:marBottom w:val="0"/>
      <w:divBdr>
        <w:top w:val="none" w:sz="0" w:space="0" w:color="auto"/>
        <w:left w:val="none" w:sz="0" w:space="0" w:color="auto"/>
        <w:bottom w:val="none" w:sz="0" w:space="0" w:color="auto"/>
        <w:right w:val="none" w:sz="0" w:space="0" w:color="auto"/>
      </w:divBdr>
    </w:div>
    <w:div w:id="1839998540">
      <w:marLeft w:val="0"/>
      <w:marRight w:val="0"/>
      <w:marTop w:val="0"/>
      <w:marBottom w:val="0"/>
      <w:divBdr>
        <w:top w:val="none" w:sz="0" w:space="0" w:color="auto"/>
        <w:left w:val="none" w:sz="0" w:space="0" w:color="auto"/>
        <w:bottom w:val="none" w:sz="0" w:space="0" w:color="auto"/>
        <w:right w:val="none" w:sz="0" w:space="0" w:color="auto"/>
      </w:divBdr>
    </w:div>
    <w:div w:id="1839998541">
      <w:marLeft w:val="0"/>
      <w:marRight w:val="0"/>
      <w:marTop w:val="0"/>
      <w:marBottom w:val="0"/>
      <w:divBdr>
        <w:top w:val="none" w:sz="0" w:space="0" w:color="auto"/>
        <w:left w:val="none" w:sz="0" w:space="0" w:color="auto"/>
        <w:bottom w:val="none" w:sz="0" w:space="0" w:color="auto"/>
        <w:right w:val="none" w:sz="0" w:space="0" w:color="auto"/>
      </w:divBdr>
    </w:div>
    <w:div w:id="1839998542">
      <w:marLeft w:val="0"/>
      <w:marRight w:val="0"/>
      <w:marTop w:val="0"/>
      <w:marBottom w:val="0"/>
      <w:divBdr>
        <w:top w:val="none" w:sz="0" w:space="0" w:color="auto"/>
        <w:left w:val="none" w:sz="0" w:space="0" w:color="auto"/>
        <w:bottom w:val="none" w:sz="0" w:space="0" w:color="auto"/>
        <w:right w:val="none" w:sz="0" w:space="0" w:color="auto"/>
      </w:divBdr>
    </w:div>
    <w:div w:id="1839998543">
      <w:marLeft w:val="0"/>
      <w:marRight w:val="0"/>
      <w:marTop w:val="0"/>
      <w:marBottom w:val="0"/>
      <w:divBdr>
        <w:top w:val="none" w:sz="0" w:space="0" w:color="auto"/>
        <w:left w:val="none" w:sz="0" w:space="0" w:color="auto"/>
        <w:bottom w:val="none" w:sz="0" w:space="0" w:color="auto"/>
        <w:right w:val="none" w:sz="0" w:space="0" w:color="auto"/>
      </w:divBdr>
    </w:div>
    <w:div w:id="1839998544">
      <w:marLeft w:val="0"/>
      <w:marRight w:val="0"/>
      <w:marTop w:val="0"/>
      <w:marBottom w:val="0"/>
      <w:divBdr>
        <w:top w:val="none" w:sz="0" w:space="0" w:color="auto"/>
        <w:left w:val="none" w:sz="0" w:space="0" w:color="auto"/>
        <w:bottom w:val="none" w:sz="0" w:space="0" w:color="auto"/>
        <w:right w:val="none" w:sz="0" w:space="0" w:color="auto"/>
      </w:divBdr>
    </w:div>
    <w:div w:id="1839998545">
      <w:marLeft w:val="0"/>
      <w:marRight w:val="0"/>
      <w:marTop w:val="0"/>
      <w:marBottom w:val="0"/>
      <w:divBdr>
        <w:top w:val="none" w:sz="0" w:space="0" w:color="auto"/>
        <w:left w:val="none" w:sz="0" w:space="0" w:color="auto"/>
        <w:bottom w:val="none" w:sz="0" w:space="0" w:color="auto"/>
        <w:right w:val="none" w:sz="0" w:space="0" w:color="auto"/>
      </w:divBdr>
    </w:div>
    <w:div w:id="1839998546">
      <w:marLeft w:val="0"/>
      <w:marRight w:val="0"/>
      <w:marTop w:val="0"/>
      <w:marBottom w:val="0"/>
      <w:divBdr>
        <w:top w:val="none" w:sz="0" w:space="0" w:color="auto"/>
        <w:left w:val="none" w:sz="0" w:space="0" w:color="auto"/>
        <w:bottom w:val="none" w:sz="0" w:space="0" w:color="auto"/>
        <w:right w:val="none" w:sz="0" w:space="0" w:color="auto"/>
      </w:divBdr>
    </w:div>
    <w:div w:id="1839998547">
      <w:marLeft w:val="0"/>
      <w:marRight w:val="0"/>
      <w:marTop w:val="0"/>
      <w:marBottom w:val="0"/>
      <w:divBdr>
        <w:top w:val="none" w:sz="0" w:space="0" w:color="auto"/>
        <w:left w:val="none" w:sz="0" w:space="0" w:color="auto"/>
        <w:bottom w:val="none" w:sz="0" w:space="0" w:color="auto"/>
        <w:right w:val="none" w:sz="0" w:space="0" w:color="auto"/>
      </w:divBdr>
    </w:div>
    <w:div w:id="1839998548">
      <w:marLeft w:val="0"/>
      <w:marRight w:val="0"/>
      <w:marTop w:val="0"/>
      <w:marBottom w:val="0"/>
      <w:divBdr>
        <w:top w:val="none" w:sz="0" w:space="0" w:color="auto"/>
        <w:left w:val="none" w:sz="0" w:space="0" w:color="auto"/>
        <w:bottom w:val="none" w:sz="0" w:space="0" w:color="auto"/>
        <w:right w:val="none" w:sz="0" w:space="0" w:color="auto"/>
      </w:divBdr>
    </w:div>
    <w:div w:id="1839998549">
      <w:marLeft w:val="0"/>
      <w:marRight w:val="0"/>
      <w:marTop w:val="0"/>
      <w:marBottom w:val="0"/>
      <w:divBdr>
        <w:top w:val="none" w:sz="0" w:space="0" w:color="auto"/>
        <w:left w:val="none" w:sz="0" w:space="0" w:color="auto"/>
        <w:bottom w:val="none" w:sz="0" w:space="0" w:color="auto"/>
        <w:right w:val="none" w:sz="0" w:space="0" w:color="auto"/>
      </w:divBdr>
    </w:div>
    <w:div w:id="1839998550">
      <w:marLeft w:val="0"/>
      <w:marRight w:val="0"/>
      <w:marTop w:val="0"/>
      <w:marBottom w:val="0"/>
      <w:divBdr>
        <w:top w:val="none" w:sz="0" w:space="0" w:color="auto"/>
        <w:left w:val="none" w:sz="0" w:space="0" w:color="auto"/>
        <w:bottom w:val="none" w:sz="0" w:space="0" w:color="auto"/>
        <w:right w:val="none" w:sz="0" w:space="0" w:color="auto"/>
      </w:divBdr>
    </w:div>
    <w:div w:id="1839998551">
      <w:marLeft w:val="0"/>
      <w:marRight w:val="0"/>
      <w:marTop w:val="0"/>
      <w:marBottom w:val="0"/>
      <w:divBdr>
        <w:top w:val="none" w:sz="0" w:space="0" w:color="auto"/>
        <w:left w:val="none" w:sz="0" w:space="0" w:color="auto"/>
        <w:bottom w:val="none" w:sz="0" w:space="0" w:color="auto"/>
        <w:right w:val="none" w:sz="0" w:space="0" w:color="auto"/>
      </w:divBdr>
    </w:div>
    <w:div w:id="1839998552">
      <w:marLeft w:val="0"/>
      <w:marRight w:val="0"/>
      <w:marTop w:val="0"/>
      <w:marBottom w:val="0"/>
      <w:divBdr>
        <w:top w:val="none" w:sz="0" w:space="0" w:color="auto"/>
        <w:left w:val="none" w:sz="0" w:space="0" w:color="auto"/>
        <w:bottom w:val="none" w:sz="0" w:space="0" w:color="auto"/>
        <w:right w:val="none" w:sz="0" w:space="0" w:color="auto"/>
      </w:divBdr>
    </w:div>
    <w:div w:id="1839998553">
      <w:marLeft w:val="0"/>
      <w:marRight w:val="0"/>
      <w:marTop w:val="0"/>
      <w:marBottom w:val="0"/>
      <w:divBdr>
        <w:top w:val="none" w:sz="0" w:space="0" w:color="auto"/>
        <w:left w:val="none" w:sz="0" w:space="0" w:color="auto"/>
        <w:bottom w:val="none" w:sz="0" w:space="0" w:color="auto"/>
        <w:right w:val="none" w:sz="0" w:space="0" w:color="auto"/>
      </w:divBdr>
    </w:div>
    <w:div w:id="1839998554">
      <w:marLeft w:val="0"/>
      <w:marRight w:val="0"/>
      <w:marTop w:val="0"/>
      <w:marBottom w:val="0"/>
      <w:divBdr>
        <w:top w:val="none" w:sz="0" w:space="0" w:color="auto"/>
        <w:left w:val="none" w:sz="0" w:space="0" w:color="auto"/>
        <w:bottom w:val="none" w:sz="0" w:space="0" w:color="auto"/>
        <w:right w:val="none" w:sz="0" w:space="0" w:color="auto"/>
      </w:divBdr>
    </w:div>
    <w:div w:id="1839998555">
      <w:marLeft w:val="0"/>
      <w:marRight w:val="0"/>
      <w:marTop w:val="0"/>
      <w:marBottom w:val="0"/>
      <w:divBdr>
        <w:top w:val="none" w:sz="0" w:space="0" w:color="auto"/>
        <w:left w:val="none" w:sz="0" w:space="0" w:color="auto"/>
        <w:bottom w:val="none" w:sz="0" w:space="0" w:color="auto"/>
        <w:right w:val="none" w:sz="0" w:space="0" w:color="auto"/>
      </w:divBdr>
    </w:div>
    <w:div w:id="1839998556">
      <w:marLeft w:val="0"/>
      <w:marRight w:val="0"/>
      <w:marTop w:val="0"/>
      <w:marBottom w:val="0"/>
      <w:divBdr>
        <w:top w:val="none" w:sz="0" w:space="0" w:color="auto"/>
        <w:left w:val="none" w:sz="0" w:space="0" w:color="auto"/>
        <w:bottom w:val="none" w:sz="0" w:space="0" w:color="auto"/>
        <w:right w:val="none" w:sz="0" w:space="0" w:color="auto"/>
      </w:divBdr>
    </w:div>
    <w:div w:id="1862549934">
      <w:bodyDiv w:val="1"/>
      <w:marLeft w:val="0"/>
      <w:marRight w:val="0"/>
      <w:marTop w:val="0"/>
      <w:marBottom w:val="0"/>
      <w:divBdr>
        <w:top w:val="none" w:sz="0" w:space="0" w:color="auto"/>
        <w:left w:val="none" w:sz="0" w:space="0" w:color="auto"/>
        <w:bottom w:val="none" w:sz="0" w:space="0" w:color="auto"/>
        <w:right w:val="none" w:sz="0" w:space="0" w:color="auto"/>
      </w:divBdr>
    </w:div>
    <w:div w:id="1866282120">
      <w:bodyDiv w:val="1"/>
      <w:marLeft w:val="0"/>
      <w:marRight w:val="0"/>
      <w:marTop w:val="0"/>
      <w:marBottom w:val="0"/>
      <w:divBdr>
        <w:top w:val="none" w:sz="0" w:space="0" w:color="auto"/>
        <w:left w:val="none" w:sz="0" w:space="0" w:color="auto"/>
        <w:bottom w:val="none" w:sz="0" w:space="0" w:color="auto"/>
        <w:right w:val="none" w:sz="0" w:space="0" w:color="auto"/>
      </w:divBdr>
    </w:div>
    <w:div w:id="1931742928">
      <w:bodyDiv w:val="1"/>
      <w:marLeft w:val="0"/>
      <w:marRight w:val="0"/>
      <w:marTop w:val="0"/>
      <w:marBottom w:val="0"/>
      <w:divBdr>
        <w:top w:val="none" w:sz="0" w:space="0" w:color="auto"/>
        <w:left w:val="none" w:sz="0" w:space="0" w:color="auto"/>
        <w:bottom w:val="none" w:sz="0" w:space="0" w:color="auto"/>
        <w:right w:val="none" w:sz="0" w:space="0" w:color="auto"/>
      </w:divBdr>
    </w:div>
    <w:div w:id="1972976971">
      <w:bodyDiv w:val="1"/>
      <w:marLeft w:val="0"/>
      <w:marRight w:val="0"/>
      <w:marTop w:val="0"/>
      <w:marBottom w:val="0"/>
      <w:divBdr>
        <w:top w:val="none" w:sz="0" w:space="0" w:color="auto"/>
        <w:left w:val="none" w:sz="0" w:space="0" w:color="auto"/>
        <w:bottom w:val="none" w:sz="0" w:space="0" w:color="auto"/>
        <w:right w:val="none" w:sz="0" w:space="0" w:color="auto"/>
      </w:divBdr>
    </w:div>
    <w:div w:id="2034960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cky\Escritorio\DERS%20-%20%5bCodigo%20Proyecto%5d%20-%20V3.0.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176151-53E4-4759-8010-B8597EA8D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DERS - [Codigo Proyecto] - V3.0.dot</Template>
  <TotalTime>3087</TotalTime>
  <Pages>6</Pages>
  <Words>1063</Words>
  <Characters>5849</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DERS -GOBTBOG0045- 3.0</vt:lpstr>
    </vt:vector>
  </TitlesOfParts>
  <Company/>
  <LinksUpToDate>false</LinksUpToDate>
  <CharactersWithSpaces>6899</CharactersWithSpaces>
  <SharedDoc>false</SharedDoc>
  <HLinks>
    <vt:vector size="30" baseType="variant">
      <vt:variant>
        <vt:i4>1048626</vt:i4>
      </vt:variant>
      <vt:variant>
        <vt:i4>26</vt:i4>
      </vt:variant>
      <vt:variant>
        <vt:i4>0</vt:i4>
      </vt:variant>
      <vt:variant>
        <vt:i4>5</vt:i4>
      </vt:variant>
      <vt:variant>
        <vt:lpwstr/>
      </vt:variant>
      <vt:variant>
        <vt:lpwstr>_Toc532221778</vt:lpwstr>
      </vt:variant>
      <vt:variant>
        <vt:i4>1048626</vt:i4>
      </vt:variant>
      <vt:variant>
        <vt:i4>20</vt:i4>
      </vt:variant>
      <vt:variant>
        <vt:i4>0</vt:i4>
      </vt:variant>
      <vt:variant>
        <vt:i4>5</vt:i4>
      </vt:variant>
      <vt:variant>
        <vt:lpwstr/>
      </vt:variant>
      <vt:variant>
        <vt:lpwstr>_Toc532221777</vt:lpwstr>
      </vt:variant>
      <vt:variant>
        <vt:i4>1048626</vt:i4>
      </vt:variant>
      <vt:variant>
        <vt:i4>14</vt:i4>
      </vt:variant>
      <vt:variant>
        <vt:i4>0</vt:i4>
      </vt:variant>
      <vt:variant>
        <vt:i4>5</vt:i4>
      </vt:variant>
      <vt:variant>
        <vt:lpwstr/>
      </vt:variant>
      <vt:variant>
        <vt:lpwstr>_Toc532221776</vt:lpwstr>
      </vt:variant>
      <vt:variant>
        <vt:i4>1048626</vt:i4>
      </vt:variant>
      <vt:variant>
        <vt:i4>8</vt:i4>
      </vt:variant>
      <vt:variant>
        <vt:i4>0</vt:i4>
      </vt:variant>
      <vt:variant>
        <vt:i4>5</vt:i4>
      </vt:variant>
      <vt:variant>
        <vt:lpwstr/>
      </vt:variant>
      <vt:variant>
        <vt:lpwstr>_Toc532221775</vt:lpwstr>
      </vt:variant>
      <vt:variant>
        <vt:i4>1048626</vt:i4>
      </vt:variant>
      <vt:variant>
        <vt:i4>2</vt:i4>
      </vt:variant>
      <vt:variant>
        <vt:i4>0</vt:i4>
      </vt:variant>
      <vt:variant>
        <vt:i4>5</vt:i4>
      </vt:variant>
      <vt:variant>
        <vt:lpwstr/>
      </vt:variant>
      <vt:variant>
        <vt:lpwstr>_Toc532221774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DERS -GOBTBOG0045- 3.0</dc:title>
  <dc:subject>Juntos</dc:subject>
  <dc:creator>Liliana Calderón</dc:creator>
  <cp:keywords/>
  <dc:description/>
  <cp:lastModifiedBy>Edgar Alonso Ramírez</cp:lastModifiedBy>
  <cp:revision>17</cp:revision>
  <cp:lastPrinted>2011-07-14T14:23:00Z</cp:lastPrinted>
  <dcterms:created xsi:type="dcterms:W3CDTF">2022-02-28T06:15:00Z</dcterms:created>
  <dcterms:modified xsi:type="dcterms:W3CDTF">2022-03-02T09:42:00Z</dcterms:modified>
</cp:coreProperties>
</file>